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AAF680">
      <w:pPr>
        <w:rPr>
          <w:rFonts w:ascii="Calibri" w:hAnsi="Calibri" w:cs="Calibri"/>
        </w:rPr>
      </w:pPr>
      <w:r>
        <w:rPr>
          <w:rFonts w:ascii="Calibri" w:hAnsi="Calibri" w:eastAsia="Calibri" w:cs="Calibri"/>
        </w:rPr>
        <w:drawing>
          <wp:anchor distT="0" distB="0" distL="0" distR="0" simplePos="0" relativeHeight="251660288" behindDoc="0" locked="0" layoutInCell="1" allowOverlap="1">
            <wp:simplePos x="0" y="0"/>
            <wp:positionH relativeFrom="column">
              <wp:posOffset>1684655</wp:posOffset>
            </wp:positionH>
            <wp:positionV relativeFrom="paragraph">
              <wp:posOffset>-88265</wp:posOffset>
            </wp:positionV>
            <wp:extent cx="724535" cy="744220"/>
            <wp:effectExtent l="0" t="0" r="0" b="0"/>
            <wp:wrapNone/>
            <wp:docPr id="1026" name="Picture 11"/>
            <wp:cNvGraphicFramePr/>
            <a:graphic xmlns:a="http://schemas.openxmlformats.org/drawingml/2006/main">
              <a:graphicData uri="http://schemas.openxmlformats.org/drawingml/2006/picture">
                <pic:pic xmlns:pic="http://schemas.openxmlformats.org/drawingml/2006/picture">
                  <pic:nvPicPr>
                    <pic:cNvPr id="1026" name="Picture 11"/>
                    <pic:cNvPicPr/>
                  </pic:nvPicPr>
                  <pic:blipFill>
                    <a:blip r:embed="rId11" cstate="print"/>
                    <a:srcRect/>
                    <a:stretch>
                      <a:fillRect/>
                    </a:stretch>
                  </pic:blipFill>
                  <pic:spPr>
                    <a:xfrm>
                      <a:off x="0" y="0"/>
                      <a:ext cx="724395" cy="744453"/>
                    </a:xfrm>
                    <a:prstGeom prst="rect">
                      <a:avLst/>
                    </a:prstGeom>
                    <a:ln>
                      <a:noFill/>
                    </a:ln>
                  </pic:spPr>
                </pic:pic>
              </a:graphicData>
            </a:graphic>
          </wp:anchor>
        </w:drawing>
      </w:r>
      <w:r>
        <w:rPr>
          <w:rFonts w:ascii="Calibri" w:hAnsi="Calibri" w:eastAsia="Calibri" w:cs="Calibri"/>
          <w:b/>
          <w:color w:val="00B0F0"/>
          <w:sz w:val="40"/>
          <w:szCs w:val="40"/>
        </w:rPr>
        <mc:AlternateContent>
          <mc:Choice Requires="wps">
            <w:drawing>
              <wp:anchor distT="45720" distB="45720" distL="114300" distR="114300" simplePos="0" relativeHeight="251660288" behindDoc="0" locked="0" layoutInCell="1" allowOverlap="1">
                <wp:simplePos x="0" y="0"/>
                <wp:positionH relativeFrom="column">
                  <wp:posOffset>2380615</wp:posOffset>
                </wp:positionH>
                <wp:positionV relativeFrom="paragraph">
                  <wp:posOffset>5715</wp:posOffset>
                </wp:positionV>
                <wp:extent cx="1288415" cy="474980"/>
                <wp:effectExtent l="0" t="0" r="6985" b="1270"/>
                <wp:wrapSquare wrapText="bothSides"/>
                <wp:docPr id="1027" name="Text Box 2"/>
                <wp:cNvGraphicFramePr/>
                <a:graphic xmlns:a="http://schemas.openxmlformats.org/drawingml/2006/main">
                  <a:graphicData uri="http://schemas.microsoft.com/office/word/2010/wordprocessingShape">
                    <wps:wsp>
                      <wps:cNvSpPr/>
                      <wps:spPr>
                        <a:xfrm>
                          <a:off x="0" y="0"/>
                          <a:ext cx="1288414" cy="474980"/>
                        </a:xfrm>
                        <a:prstGeom prst="rect">
                          <a:avLst/>
                        </a:prstGeom>
                        <a:solidFill>
                          <a:srgbClr val="FFFFFF"/>
                        </a:solidFill>
                        <a:ln>
                          <a:noFill/>
                        </a:ln>
                      </wps:spPr>
                      <wps:txbx>
                        <w:txbxContent>
                          <w:p w14:paraId="14860B1D">
                            <w:pPr>
                              <w:rPr>
                                <w:rFonts w:ascii="Freestyle Script" w:hAnsi="Freestyle Script"/>
                                <w:sz w:val="52"/>
                                <w:szCs w:val="52"/>
                                <w:lang w:val="en-IN"/>
                              </w:rPr>
                            </w:pPr>
                            <w:r>
                              <w:rPr>
                                <w:rFonts w:ascii="Freestyle Script" w:hAnsi="Freestyle Script"/>
                                <w:sz w:val="52"/>
                                <w:szCs w:val="52"/>
                                <w:lang w:val="en-IN"/>
                              </w:rPr>
                              <w:t>Momentous</w:t>
                            </w:r>
                          </w:p>
                          <w:p w14:paraId="155C443C">
                            <w:pPr>
                              <w:rPr>
                                <w:rFonts w:ascii="Freestyle Script" w:hAnsi="Freestyle Script"/>
                                <w:sz w:val="52"/>
                                <w:szCs w:val="52"/>
                                <w:lang w:val="en-IN"/>
                              </w:rPr>
                            </w:pPr>
                            <w:r>
                              <w:rPr>
                                <w:rFonts w:ascii="Freestyle Script" w:hAnsi="Freestyle Script"/>
                                <w:sz w:val="52"/>
                                <w:szCs w:val="52"/>
                                <w:lang w:val="en-IN"/>
                              </w:rPr>
                              <w:t>omentous</w:t>
                            </w:r>
                          </w:p>
                          <w:p w14:paraId="371672FE">
                            <w:pPr>
                              <w:rPr>
                                <w:rFonts w:ascii="Freestyle Script" w:hAnsi="Freestyle Script"/>
                                <w:sz w:val="52"/>
                                <w:szCs w:val="52"/>
                                <w:lang w:val="en-IN"/>
                              </w:rPr>
                            </w:pPr>
                            <w:r>
                              <w:rPr>
                                <w:rFonts w:ascii="Freestyle Script" w:hAnsi="Freestyle Script"/>
                                <w:sz w:val="52"/>
                                <w:szCs w:val="52"/>
                                <w:lang w:val="en-IN"/>
                              </w:rPr>
                              <w:t>78m</w:t>
                            </w:r>
                          </w:p>
                        </w:txbxContent>
                      </wps:txbx>
                      <wps:bodyPr vert="horz" wrap="square" lIns="91440" tIns="45720" rIns="91440" bIns="45720" anchor="t">
                        <a:noAutofit/>
                      </wps:bodyPr>
                    </wps:wsp>
                  </a:graphicData>
                </a:graphic>
              </wp:anchor>
            </w:drawing>
          </mc:Choice>
          <mc:Fallback>
            <w:pict>
              <v:rect id="Text Box 2" o:spid="_x0000_s1026" o:spt="1" style="position:absolute;left:0pt;margin-left:187.45pt;margin-top:0.45pt;height:37.4pt;width:101.45pt;mso-wrap-distance-bottom:3.6pt;mso-wrap-distance-left:9pt;mso-wrap-distance-right:9pt;mso-wrap-distance-top:3.6pt;z-index:251660288;mso-width-relative:page;mso-height-relative:page;" fillcolor="#FFFFFF" filled="t" stroked="f" coordsize="21600,21600" o:gfxdata="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fbIOzWAAAABwEA&#10;AA8AAAAAAAAAAQAgAAAAIgAAAGRycy9kb3ducmV2LnhtbFBLAQIUABQAAAAIAIdO4kA7UM784wEA&#10;ANYDAAAOAAAAAAAAAAEAIAAAACUBAABkcnMvZTJvRG9jLnhtbFBLBQYAAAAABgAGAFkBAAB6BQAA&#10;AAA=&#10;">
                <v:fill on="t" focussize="0,0"/>
                <v:stroke on="f"/>
                <v:imagedata o:title=""/>
                <o:lock v:ext="edit" aspectratio="f"/>
                <v:textbox>
                  <w:txbxContent>
                    <w:p w14:paraId="14860B1D">
                      <w:pPr>
                        <w:rPr>
                          <w:rFonts w:ascii="Freestyle Script" w:hAnsi="Freestyle Script"/>
                          <w:sz w:val="52"/>
                          <w:szCs w:val="52"/>
                          <w:lang w:val="en-IN"/>
                        </w:rPr>
                      </w:pPr>
                      <w:r>
                        <w:rPr>
                          <w:rFonts w:ascii="Freestyle Script" w:hAnsi="Freestyle Script"/>
                          <w:sz w:val="52"/>
                          <w:szCs w:val="52"/>
                          <w:lang w:val="en-IN"/>
                        </w:rPr>
                        <w:t>Momentous</w:t>
                      </w:r>
                    </w:p>
                    <w:p w14:paraId="155C443C">
                      <w:pPr>
                        <w:rPr>
                          <w:rFonts w:ascii="Freestyle Script" w:hAnsi="Freestyle Script"/>
                          <w:sz w:val="52"/>
                          <w:szCs w:val="52"/>
                          <w:lang w:val="en-IN"/>
                        </w:rPr>
                      </w:pPr>
                      <w:r>
                        <w:rPr>
                          <w:rFonts w:ascii="Freestyle Script" w:hAnsi="Freestyle Script"/>
                          <w:sz w:val="52"/>
                          <w:szCs w:val="52"/>
                          <w:lang w:val="en-IN"/>
                        </w:rPr>
                        <w:t>omentous</w:t>
                      </w:r>
                    </w:p>
                    <w:p w14:paraId="371672FE">
                      <w:pPr>
                        <w:rPr>
                          <w:rFonts w:ascii="Freestyle Script" w:hAnsi="Freestyle Script"/>
                          <w:sz w:val="52"/>
                          <w:szCs w:val="52"/>
                          <w:lang w:val="en-IN"/>
                        </w:rPr>
                      </w:pPr>
                      <w:r>
                        <w:rPr>
                          <w:rFonts w:ascii="Freestyle Script" w:hAnsi="Freestyle Script"/>
                          <w:sz w:val="52"/>
                          <w:szCs w:val="52"/>
                          <w:lang w:val="en-IN"/>
                        </w:rPr>
                        <w:t>78m</w:t>
                      </w:r>
                    </w:p>
                  </w:txbxContent>
                </v:textbox>
                <w10:wrap type="square"/>
              </v:rect>
            </w:pict>
          </mc:Fallback>
        </mc:AlternateContent>
      </w:r>
      <w:r>
        <w:rPr>
          <w:rFonts w:ascii="Calibri" w:hAnsi="Calibri" w:cs="Calibri"/>
        </w:rPr>
        <mc:AlternateContent>
          <mc:Choice Requires="wps">
            <w:drawing>
              <wp:anchor distT="0" distB="0" distL="0" distR="0" simplePos="0" relativeHeight="251660288" behindDoc="0" locked="0" layoutInCell="1" allowOverlap="1">
                <wp:simplePos x="0" y="0"/>
                <wp:positionH relativeFrom="column">
                  <wp:posOffset>-879475</wp:posOffset>
                </wp:positionH>
                <wp:positionV relativeFrom="paragraph">
                  <wp:posOffset>-859790</wp:posOffset>
                </wp:positionV>
                <wp:extent cx="488950" cy="297180"/>
                <wp:effectExtent l="0" t="0" r="25400" b="26669"/>
                <wp:wrapNone/>
                <wp:docPr id="1028" name="Text Box 2"/>
                <wp:cNvGraphicFramePr/>
                <a:graphic xmlns:a="http://schemas.openxmlformats.org/drawingml/2006/main">
                  <a:graphicData uri="http://schemas.microsoft.com/office/word/2010/wordprocessingShape">
                    <wps:wsp>
                      <wps:cNvSpPr/>
                      <wps:spPr>
                        <a:xfrm>
                          <a:off x="0" y="0"/>
                          <a:ext cx="4889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810DCEC">
                            <w:r>
                              <w:t>CPD</w:t>
                            </w:r>
                          </w:p>
                        </w:txbxContent>
                      </wps:txbx>
                      <wps:bodyPr vert="horz" wrap="square" lIns="91440" tIns="45720" rIns="91440" bIns="45720" anchor="t">
                        <a:noAutofit/>
                      </wps:bodyPr>
                    </wps:wsp>
                  </a:graphicData>
                </a:graphic>
              </wp:anchor>
            </w:drawing>
          </mc:Choice>
          <mc:Fallback>
            <w:pict>
              <v:rect id="Text Box 2" o:spid="_x0000_s1026" o:spt="1" style="position:absolute;left:0pt;margin-left:-69.25pt;margin-top:-67.7pt;height:23.4pt;width:38.5pt;z-index:251660288;mso-width-relative:page;mso-height-relative:page;" fillcolor="#FFFFFF" filled="t" stroked="t" coordsize="21600,21600" o:gfxdata="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c2i5s2QAAAA0BAAAPAAAAAAAAAAEAIAAAACIAAABkcnMvZG93bnJldi54bWxQSwEC&#10;FAAUAAAACACHTuJAyEpgaiwCAACUBAAADgAAAAAAAAABACAAAAAoAQAAZHJzL2Uyb0RvYy54bWxQ&#10;SwUGAAAAAAYABgBZAQAAxgUAAAAA&#10;">
                <v:fill on="t" focussize="0,0"/>
                <v:stroke color="#000000" joinstyle="miter"/>
                <v:imagedata o:title=""/>
                <o:lock v:ext="edit" aspectratio="f"/>
                <v:textbox>
                  <w:txbxContent>
                    <w:p w14:paraId="3810DCEC">
                      <w:r>
                        <w:t>CPD</w:t>
                      </w:r>
                    </w:p>
                  </w:txbxContent>
                </v:textbox>
              </v:rect>
            </w:pict>
          </mc:Fallback>
        </mc:AlternateContent>
      </w:r>
      <w:r>
        <w:rPr>
          <w:rFonts w:ascii="Calibri" w:hAnsi="Calibri" w:eastAsia="Calibri" w:cs="Calibri"/>
        </w:rPr>
        <mc:AlternateContent>
          <mc:Choice Requires="wps">
            <w:drawing>
              <wp:anchor distT="0" distB="0" distL="0" distR="0" simplePos="0" relativeHeight="251660288" behindDoc="0" locked="0" layoutInCell="1" allowOverlap="1">
                <wp:simplePos x="0" y="0"/>
                <wp:positionH relativeFrom="column">
                  <wp:posOffset>-1031240</wp:posOffset>
                </wp:positionH>
                <wp:positionV relativeFrom="paragraph">
                  <wp:posOffset>-924560</wp:posOffset>
                </wp:positionV>
                <wp:extent cx="1988185" cy="11212195"/>
                <wp:effectExtent l="0" t="0" r="0" b="8255"/>
                <wp:wrapNone/>
                <wp:docPr id="1029" name="Freeform 409"/>
                <wp:cNvGraphicFramePr/>
                <a:graphic xmlns:a="http://schemas.openxmlformats.org/drawingml/2006/main">
                  <a:graphicData uri="http://schemas.microsoft.com/office/word/2010/wordprocessingShape">
                    <wps:wsp>
                      <wps:cNvSpPr/>
                      <wps:spPr>
                        <a:xfrm>
                          <a:off x="0" y="0"/>
                          <a:ext cx="1988288" cy="11212195"/>
                        </a:xfrm>
                        <a:custGeom>
                          <a:avLst/>
                          <a:gdLst/>
                          <a:ahLst/>
                          <a:cxnLst/>
                          <a:rect l="l" t="t" r="r" b="b"/>
                          <a:pathLst>
                            <a:path w="2880" h="15839">
                              <a:moveTo>
                                <a:pt x="0" y="15839"/>
                              </a:moveTo>
                              <a:lnTo>
                                <a:pt x="2880" y="15839"/>
                              </a:lnTo>
                              <a:lnTo>
                                <a:pt x="2880" y="0"/>
                              </a:lnTo>
                              <a:lnTo>
                                <a:pt x="0" y="0"/>
                              </a:lnTo>
                              <a:lnTo>
                                <a:pt x="0" y="15839"/>
                              </a:lnTo>
                            </a:path>
                          </a:pathLst>
                        </a:custGeom>
                        <a:solidFill>
                          <a:srgbClr val="17365D"/>
                        </a:solidFill>
                        <a:ln>
                          <a:noFill/>
                        </a:ln>
                      </wps:spPr>
                      <wps:bodyPr/>
                    </wps:wsp>
                  </a:graphicData>
                </a:graphic>
              </wp:anchor>
            </w:drawing>
          </mc:Choice>
          <mc:Fallback>
            <w:pict>
              <v:shape id="Freeform 409" o:spid="_x0000_s1026" o:spt="100" style="position:absolute;left:0pt;margin-left:-81.2pt;margin-top:-72.8pt;height:882.85pt;width:156.55pt;z-index:251660288;mso-width-relative:page;mso-height-relative:page;" fillcolor="#17365D" filled="t" stroked="f" coordsize="2880,15839" o:gfxdata="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uNaug2QAAAA4BAAAPAAAAAAAAAAEAIAAA&#10;ACIAAABkcnMvZG93bnJldi54bWxQSwECFAAUAAAACACHTuJAfVoNDAsCAACVBAAADgAAAAAAAAAB&#10;ACAAAAAoAQAAZHJzL2Uyb0RvYy54bWxQSwUGAAAAAAYABgBZAQAApQUAAAAA&#10;" path="m0,15839l2880,15839,2880,0,0,0,0,15839e">
                <v:fill on="t" focussize="0,0"/>
                <v:stroke on="f"/>
                <v:imagedata o:title=""/>
                <o:lock v:ext="edit" aspectratio="f"/>
              </v:shape>
            </w:pict>
          </mc:Fallback>
        </mc:AlternateContent>
      </w:r>
    </w:p>
    <w:p w14:paraId="4B76060E">
      <w:pPr>
        <w:spacing w:before="120" w:after="0" w:line="240" w:lineRule="auto"/>
        <w:rPr>
          <w:rFonts w:ascii="Calibri" w:hAnsi="Calibri" w:eastAsia="Calibri" w:cs="Calibri"/>
          <w:sz w:val="40"/>
          <w:szCs w:val="40"/>
        </w:rPr>
      </w:pPr>
    </w:p>
    <w:p w14:paraId="1572FEF9">
      <w:pPr>
        <w:spacing w:before="120" w:after="0" w:line="240" w:lineRule="auto"/>
        <w:jc w:val="right"/>
        <w:rPr>
          <w:rFonts w:ascii="Calibri" w:hAnsi="Calibri" w:eastAsia="Calibri" w:cs="Calibri"/>
          <w:b/>
          <w:color w:val="00B0F0"/>
          <w:sz w:val="40"/>
          <w:szCs w:val="40"/>
        </w:rPr>
      </w:pPr>
    </w:p>
    <w:p w14:paraId="75A528C1">
      <w:pPr>
        <w:spacing w:before="120" w:after="0" w:line="240" w:lineRule="auto"/>
        <w:jc w:val="right"/>
        <w:rPr>
          <w:rFonts w:ascii="Calibri" w:hAnsi="Calibri" w:eastAsia="Calibri" w:cs="Calibri"/>
          <w:b/>
          <w:color w:val="00B0F0"/>
          <w:sz w:val="40"/>
          <w:szCs w:val="40"/>
        </w:rPr>
      </w:pPr>
    </w:p>
    <w:p w14:paraId="61AB04B6">
      <w:pPr>
        <w:spacing w:before="120" w:after="0" w:line="240" w:lineRule="auto"/>
        <w:jc w:val="right"/>
        <w:rPr>
          <w:rFonts w:ascii="Calibri" w:hAnsi="Calibri" w:eastAsia="Calibri" w:cs="Calibri"/>
          <w:b/>
          <w:color w:val="00B0F0"/>
          <w:sz w:val="40"/>
          <w:szCs w:val="40"/>
        </w:rPr>
      </w:pPr>
    </w:p>
    <w:p w14:paraId="519BB454">
      <w:pPr>
        <w:spacing w:before="120" w:after="0" w:line="240" w:lineRule="auto"/>
        <w:jc w:val="right"/>
        <w:rPr>
          <w:rFonts w:ascii="Calibri" w:hAnsi="Calibri" w:eastAsia="Calibri" w:cs="Calibri"/>
        </w:rPr>
      </w:pPr>
    </w:p>
    <w:p w14:paraId="71E00C3C">
      <w:pPr>
        <w:spacing w:before="120" w:after="0" w:line="240" w:lineRule="auto"/>
        <w:jc w:val="right"/>
        <w:rPr>
          <w:rFonts w:ascii="Calibri" w:hAnsi="Calibri" w:eastAsia="Calibri" w:cs="Calibri"/>
        </w:rPr>
      </w:pPr>
    </w:p>
    <w:p w14:paraId="5B34B31C">
      <w:pPr>
        <w:spacing w:before="120" w:after="0" w:line="240" w:lineRule="auto"/>
        <w:jc w:val="right"/>
        <w:rPr>
          <w:rFonts w:ascii="Calibri" w:hAnsi="Calibri" w:eastAsia="Calibri" w:cs="Calibri"/>
        </w:rPr>
      </w:pPr>
    </w:p>
    <w:p w14:paraId="52297A83">
      <w:pPr>
        <w:spacing w:before="120" w:after="0" w:line="240" w:lineRule="auto"/>
        <w:jc w:val="right"/>
        <w:rPr>
          <w:rFonts w:ascii="Calibri" w:hAnsi="Calibri" w:eastAsia="Calibri" w:cs="Calibri"/>
        </w:rPr>
      </w:pPr>
    </w:p>
    <w:p w14:paraId="518496CB">
      <w:pPr>
        <w:spacing w:before="120" w:after="0" w:line="240" w:lineRule="auto"/>
        <w:jc w:val="right"/>
        <w:rPr>
          <w:rFonts w:ascii="Calibri" w:hAnsi="Calibri" w:eastAsia="Calibri" w:cs="Calibri"/>
        </w:rPr>
      </w:pPr>
      <w:r>
        <w:rPr>
          <w:rFonts w:ascii="Calibri" w:hAnsi="Calibri" w:cs="Calibri"/>
        </w:rPr>
        <mc:AlternateContent>
          <mc:Choice Requires="wps">
            <w:drawing>
              <wp:anchor distT="0" distB="0" distL="0" distR="0" simplePos="0" relativeHeight="251660288" behindDoc="0" locked="0" layoutInCell="1" allowOverlap="1">
                <wp:simplePos x="0" y="0"/>
                <wp:positionH relativeFrom="column">
                  <wp:posOffset>1424305</wp:posOffset>
                </wp:positionH>
                <wp:positionV relativeFrom="paragraph">
                  <wp:posOffset>94615</wp:posOffset>
                </wp:positionV>
                <wp:extent cx="4848225" cy="2658110"/>
                <wp:effectExtent l="0" t="0" r="9525" b="8890"/>
                <wp:wrapNone/>
                <wp:docPr id="1030" name="Text Box 7"/>
                <wp:cNvGraphicFramePr/>
                <a:graphic xmlns:a="http://schemas.openxmlformats.org/drawingml/2006/main">
                  <a:graphicData uri="http://schemas.microsoft.com/office/word/2010/wordprocessingShape">
                    <wps:wsp>
                      <wps:cNvSpPr/>
                      <wps:spPr>
                        <a:xfrm>
                          <a:off x="0" y="0"/>
                          <a:ext cx="4848225" cy="2658139"/>
                        </a:xfrm>
                        <a:prstGeom prst="rect">
                          <a:avLst/>
                        </a:prstGeom>
                        <a:solidFill>
                          <a:srgbClr val="FFFFFF"/>
                        </a:solidFill>
                        <a:ln>
                          <a:noFill/>
                        </a:ln>
                      </wps:spPr>
                      <wps:txbx>
                        <w:txbxContent>
                          <w:p w14:paraId="4511337C">
                            <w:pPr>
                              <w:pStyle w:val="90"/>
                              <w:rPr>
                                <w:rFonts w:ascii="Calibri" w:hAnsi="Calibri" w:cs="Calibri"/>
                                <w:sz w:val="72"/>
                                <w:szCs w:val="22"/>
                              </w:rPr>
                            </w:pPr>
                            <w:r>
                              <w:rPr>
                                <w:rFonts w:ascii="Calibri" w:hAnsi="Calibri" w:cs="Calibri"/>
                                <w:sz w:val="72"/>
                                <w:szCs w:val="22"/>
                              </w:rPr>
                              <w:t>Software Requirements Specification – bank management sysytem</w:t>
                            </w:r>
                          </w:p>
                        </w:txbxContent>
                      </wps:txbx>
                      <wps:bodyPr vert="horz" wrap="square" lIns="91440" tIns="45720" rIns="91440" bIns="45720" anchor="ctr">
                        <a:noAutofit/>
                      </wps:bodyPr>
                    </wps:wsp>
                  </a:graphicData>
                </a:graphic>
              </wp:anchor>
            </w:drawing>
          </mc:Choice>
          <mc:Fallback>
            <w:pict>
              <v:rect id="Text Box 7" o:spid="_x0000_s1026" o:spt="1" style="position:absolute;left:0pt;margin-left:112.15pt;margin-top:7.45pt;height:209.3pt;width:381.75pt;z-index:251660288;v-text-anchor:middle;mso-width-relative:page;mso-height-relative:page;" fillcolor="#FFFFFF" filled="t" stroked="f" coordsize="21600,21600" o:gfxdata="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zzL/dkA&#10;AAAKAQAADwAAAAAAAAABACAAAAAiAAAAZHJzL2Rvd25yZXYueG1sUEsBAhQAFAAAAAgAh07iQGo2&#10;HbblAQAA2QMAAA4AAAAAAAAAAQAgAAAAKAEAAGRycy9lMm9Eb2MueG1sUEsFBgAAAAAGAAYAWQEA&#10;AH8FAAAAAA==&#10;">
                <v:fill on="t" focussize="0,0"/>
                <v:stroke on="f"/>
                <v:imagedata o:title=""/>
                <o:lock v:ext="edit" aspectratio="f"/>
                <v:textbox>
                  <w:txbxContent>
                    <w:p w14:paraId="4511337C">
                      <w:pPr>
                        <w:pStyle w:val="90"/>
                        <w:rPr>
                          <w:rFonts w:ascii="Calibri" w:hAnsi="Calibri" w:cs="Calibri"/>
                          <w:sz w:val="72"/>
                          <w:szCs w:val="22"/>
                        </w:rPr>
                      </w:pPr>
                      <w:r>
                        <w:rPr>
                          <w:rFonts w:ascii="Calibri" w:hAnsi="Calibri" w:cs="Calibri"/>
                          <w:sz w:val="72"/>
                          <w:szCs w:val="22"/>
                        </w:rPr>
                        <w:t>Software Requirements Specification – bank management sysytem</w:t>
                      </w:r>
                    </w:p>
                  </w:txbxContent>
                </v:textbox>
              </v:rect>
            </w:pict>
          </mc:Fallback>
        </mc:AlternateContent>
      </w:r>
    </w:p>
    <w:p w14:paraId="068AA403">
      <w:pPr>
        <w:spacing w:before="120" w:after="0" w:line="240" w:lineRule="auto"/>
        <w:jc w:val="right"/>
        <w:rPr>
          <w:rFonts w:ascii="Calibri" w:hAnsi="Calibri" w:eastAsia="Calibri" w:cs="Calibri"/>
        </w:rPr>
      </w:pPr>
    </w:p>
    <w:p w14:paraId="3F635A6E">
      <w:pPr>
        <w:rPr>
          <w:rFonts w:ascii="Calibri" w:hAnsi="Calibri" w:cs="Calibri"/>
        </w:rPr>
      </w:pPr>
      <w:r>
        <w:rPr>
          <w:rFonts w:ascii="Calibri" w:hAnsi="Calibri" w:cs="Calibri"/>
        </w:rPr>
        <w:t xml:space="preserve">                        </w:t>
      </w:r>
    </w:p>
    <w:p w14:paraId="0C271976">
      <w:pPr>
        <w:spacing w:before="120" w:after="0" w:line="240" w:lineRule="auto"/>
        <w:jc w:val="center"/>
        <w:rPr>
          <w:rFonts w:ascii="Calibri" w:hAnsi="Calibri" w:eastAsia="Calibri" w:cs="Calibri"/>
        </w:rPr>
      </w:pPr>
    </w:p>
    <w:p w14:paraId="42FCEE6F">
      <w:pPr>
        <w:spacing w:before="120" w:after="0" w:line="240" w:lineRule="auto"/>
        <w:jc w:val="right"/>
        <w:rPr>
          <w:rFonts w:ascii="Calibri" w:hAnsi="Calibri" w:eastAsia="Calibri" w:cs="Calibri"/>
        </w:rPr>
      </w:pPr>
    </w:p>
    <w:p w14:paraId="32F7000D">
      <w:pPr>
        <w:spacing w:before="120" w:after="0" w:line="240" w:lineRule="auto"/>
        <w:jc w:val="right"/>
        <w:rPr>
          <w:rFonts w:ascii="Calibri" w:hAnsi="Calibri" w:eastAsia="Calibri" w:cs="Calibri"/>
        </w:rPr>
      </w:pPr>
    </w:p>
    <w:p w14:paraId="2A76995E">
      <w:pPr>
        <w:spacing w:before="120" w:after="0" w:line="240" w:lineRule="auto"/>
        <w:ind w:left="1440"/>
        <w:jc w:val="center"/>
        <w:rPr>
          <w:rFonts w:ascii="Calibri" w:hAnsi="Calibri" w:eastAsia="Calibri" w:cs="Calibri"/>
          <w:b/>
          <w:color w:val="002060"/>
          <w:sz w:val="36"/>
          <w:szCs w:val="32"/>
        </w:rPr>
      </w:pPr>
    </w:p>
    <w:p w14:paraId="3979ADF5">
      <w:pPr>
        <w:spacing w:before="120" w:after="0" w:line="240" w:lineRule="auto"/>
        <w:ind w:left="1440"/>
        <w:jc w:val="center"/>
        <w:rPr>
          <w:rFonts w:ascii="Calibri" w:hAnsi="Calibri" w:eastAsia="Calibri" w:cs="Calibri"/>
        </w:rPr>
      </w:pPr>
    </w:p>
    <w:p w14:paraId="4AF75357">
      <w:pPr>
        <w:spacing w:before="120" w:after="0" w:line="240" w:lineRule="auto"/>
        <w:ind w:left="1440"/>
        <w:jc w:val="center"/>
        <w:rPr>
          <w:rFonts w:ascii="Calibri" w:hAnsi="Calibri" w:eastAsia="Calibri" w:cs="Calibri"/>
        </w:rPr>
      </w:pPr>
    </w:p>
    <w:p w14:paraId="730F8EA2">
      <w:pPr>
        <w:spacing w:before="120" w:after="0" w:line="240" w:lineRule="auto"/>
        <w:ind w:left="1440"/>
        <w:jc w:val="center"/>
        <w:rPr>
          <w:rFonts w:ascii="Calibri" w:hAnsi="Calibri" w:eastAsia="Calibri" w:cs="Calibri"/>
        </w:rPr>
      </w:pPr>
    </w:p>
    <w:p w14:paraId="35C4FB6A">
      <w:pPr>
        <w:spacing w:before="120" w:after="0" w:line="240" w:lineRule="auto"/>
        <w:ind w:left="1440"/>
        <w:jc w:val="center"/>
        <w:rPr>
          <w:rFonts w:ascii="Calibri" w:hAnsi="Calibri" w:eastAsia="Calibri" w:cs="Calibri"/>
        </w:rPr>
      </w:pPr>
      <w:r>
        <w:rPr>
          <w:rFonts w:ascii="Calibri" w:hAnsi="Calibri" w:eastAsia="Calibri" w:cs="Calibri"/>
        </w:rPr>
        <mc:AlternateContent>
          <mc:Choice Requires="wps">
            <w:drawing>
              <wp:anchor distT="0" distB="0" distL="0" distR="0" simplePos="0" relativeHeight="251660288" behindDoc="0" locked="0" layoutInCell="1" allowOverlap="1">
                <wp:simplePos x="0" y="0"/>
                <wp:positionH relativeFrom="column">
                  <wp:posOffset>1265555</wp:posOffset>
                </wp:positionH>
                <wp:positionV relativeFrom="paragraph">
                  <wp:posOffset>114300</wp:posOffset>
                </wp:positionV>
                <wp:extent cx="5260975" cy="379095"/>
                <wp:effectExtent l="0" t="0" r="0" b="1905"/>
                <wp:wrapNone/>
                <wp:docPr id="1031" name="Text Box 4"/>
                <wp:cNvGraphicFramePr/>
                <a:graphic xmlns:a="http://schemas.openxmlformats.org/drawingml/2006/main">
                  <a:graphicData uri="http://schemas.microsoft.com/office/word/2010/wordprocessingShape">
                    <wps:wsp>
                      <wps:cNvSpPr/>
                      <wps:spPr>
                        <a:xfrm>
                          <a:off x="0" y="0"/>
                          <a:ext cx="5260975" cy="379095"/>
                        </a:xfrm>
                        <a:prstGeom prst="rect">
                          <a:avLst/>
                        </a:prstGeom>
                        <a:solidFill>
                          <a:srgbClr val="FFFFFF"/>
                        </a:solidFill>
                        <a:ln>
                          <a:noFill/>
                        </a:ln>
                      </wps:spPr>
                      <wps:txbx>
                        <w:txbxContent>
                          <w:p w14:paraId="5F149981">
                            <w:pPr>
                              <w:pStyle w:val="107"/>
                              <w:jc w:val="center"/>
                              <w:rPr>
                                <w:rFonts w:ascii="Calibri" w:hAnsi="Calibri" w:cs="Calibri"/>
                                <w:b/>
                                <w:color w:val="002060"/>
                                <w:sz w:val="36"/>
                              </w:rPr>
                            </w:pPr>
                            <w:r>
                              <w:rPr>
                                <w:rFonts w:ascii="Calibri" w:hAnsi="Calibri" w:cs="Calibri"/>
                                <w:b/>
                                <w:color w:val="002060"/>
                                <w:sz w:val="36"/>
                              </w:rPr>
                              <w:t>VERSION 1.0</w:t>
                            </w:r>
                          </w:p>
                        </w:txbxContent>
                      </wps:txbx>
                      <wps:bodyPr vert="horz" wrap="square" lIns="91440" tIns="45720" rIns="91440" bIns="45720" anchor="t">
                        <a:noAutofit/>
                      </wps:bodyPr>
                    </wps:wsp>
                  </a:graphicData>
                </a:graphic>
              </wp:anchor>
            </w:drawing>
          </mc:Choice>
          <mc:Fallback>
            <w:pict>
              <v:rect id="Text Box 4" o:spid="_x0000_s1026" o:spt="1" style="position:absolute;left:0pt;margin-left:99.65pt;margin-top:9pt;height:29.85pt;width:414.25pt;z-index:251660288;mso-width-relative:page;mso-height-relative:page;" fillcolor="#FFFFFF" filled="t" stroked="f" coordsize="21600,21600" o:gfxdata="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SNpOzXAAAACgEA&#10;AA8AAAAAAAAAAQAgAAAAIgAAAGRycy9kb3ducmV2LnhtbFBLAQIUABQAAAAIAIdO4kDoDfDT4gEA&#10;ANYDAAAOAAAAAAAAAAEAIAAAACYBAABkcnMvZTJvRG9jLnhtbFBLBQYAAAAABgAGAFkBAAB6BQAA&#10;AAA=&#10;">
                <v:fill on="t" focussize="0,0"/>
                <v:stroke on="f"/>
                <v:imagedata o:title=""/>
                <o:lock v:ext="edit" aspectratio="f"/>
                <v:textbox>
                  <w:txbxContent>
                    <w:p w14:paraId="5F149981">
                      <w:pPr>
                        <w:pStyle w:val="107"/>
                        <w:jc w:val="center"/>
                        <w:rPr>
                          <w:rFonts w:ascii="Calibri" w:hAnsi="Calibri" w:cs="Calibri"/>
                          <w:b/>
                          <w:color w:val="002060"/>
                          <w:sz w:val="36"/>
                        </w:rPr>
                      </w:pPr>
                      <w:r>
                        <w:rPr>
                          <w:rFonts w:ascii="Calibri" w:hAnsi="Calibri" w:cs="Calibri"/>
                          <w:b/>
                          <w:color w:val="002060"/>
                          <w:sz w:val="36"/>
                        </w:rPr>
                        <w:t>VERSION 1.0</w:t>
                      </w:r>
                    </w:p>
                  </w:txbxContent>
                </v:textbox>
              </v:rect>
            </w:pict>
          </mc:Fallback>
        </mc:AlternateContent>
      </w:r>
    </w:p>
    <w:p w14:paraId="561B8F09">
      <w:pPr>
        <w:spacing w:before="120" w:after="0" w:line="240" w:lineRule="auto"/>
        <w:ind w:left="1440"/>
        <w:jc w:val="center"/>
        <w:rPr>
          <w:rFonts w:ascii="Calibri" w:hAnsi="Calibri" w:eastAsia="Calibri" w:cs="Calibri"/>
        </w:rPr>
      </w:pPr>
    </w:p>
    <w:p w14:paraId="5741550B">
      <w:pPr>
        <w:spacing w:before="120" w:after="0" w:line="240" w:lineRule="auto"/>
        <w:ind w:left="1440"/>
        <w:jc w:val="center"/>
        <w:rPr>
          <w:rFonts w:ascii="Calibri" w:hAnsi="Calibri" w:eastAsia="Calibri" w:cs="Calibri"/>
        </w:rPr>
      </w:pPr>
    </w:p>
    <w:p w14:paraId="518234C8">
      <w:pPr>
        <w:spacing w:before="120" w:after="0" w:line="240" w:lineRule="auto"/>
        <w:ind w:left="1440"/>
        <w:jc w:val="center"/>
        <w:rPr>
          <w:rFonts w:ascii="Calibri" w:hAnsi="Calibri" w:eastAsia="Calibri" w:cs="Calibri"/>
        </w:rPr>
      </w:pPr>
    </w:p>
    <w:p w14:paraId="13206718">
      <w:pPr>
        <w:spacing w:before="120" w:after="0" w:line="240" w:lineRule="auto"/>
        <w:ind w:left="1440"/>
        <w:jc w:val="center"/>
        <w:rPr>
          <w:rFonts w:ascii="Calibri" w:hAnsi="Calibri" w:eastAsia="Calibri" w:cs="Calibri"/>
        </w:rPr>
        <w:sectPr>
          <w:footerReference r:id="rId5" w:type="default"/>
          <w:footnotePr>
            <w:numRestart w:val="eachSect"/>
          </w:footnotePr>
          <w:type w:val="continuous"/>
          <w:pgSz w:w="12240" w:h="15840"/>
          <w:pgMar w:top="1440" w:right="1440" w:bottom="1440" w:left="1440" w:header="720" w:footer="720" w:gutter="0"/>
          <w:pgNumType w:start="1" w:chapStyle="7"/>
          <w:cols w:space="720" w:num="1"/>
          <w:docGrid w:linePitch="360" w:charSpace="0"/>
        </w:sectPr>
      </w:pPr>
    </w:p>
    <w:p w14:paraId="3FD5899B">
      <w:pPr>
        <w:rPr>
          <w:rFonts w:ascii="Calibri" w:hAnsi="Calibri" w:cs="Calibri"/>
        </w:rPr>
      </w:pPr>
    </w:p>
    <w:p w14:paraId="28B74C4F">
      <w:pPr>
        <w:pStyle w:val="91"/>
        <w:rPr>
          <w:rFonts w:ascii="Calibri" w:hAnsi="Calibri" w:cs="Calibri"/>
        </w:rPr>
      </w:pPr>
      <w:r>
        <w:rPr>
          <w:rFonts w:ascii="Calibri" w:hAnsi="Calibri" w:cs="Calibri"/>
        </w:rPr>
        <w:t>APPROVAL SIGNATURES</w:t>
      </w:r>
    </w:p>
    <w:tbl>
      <w:tblPr>
        <w:tblStyle w:val="43"/>
        <w:tblW w:w="0" w:type="auto"/>
        <w:tblCaption w:val="Approval Signatures Table for Contractor"/>
        <w:tblInd w:w="108" w:type="dxa"/>
        <w:tblBorders>
          <w:top w:val="single" w:color="404040" w:sz="2" w:space="0"/>
          <w:left w:val="single" w:color="404040" w:sz="2" w:space="0"/>
          <w:bottom w:val="single" w:color="404040" w:sz="2" w:space="0"/>
          <w:right w:val="single" w:color="404040" w:sz="2" w:space="0"/>
          <w:insideH w:val="single" w:color="404040" w:sz="2" w:space="0"/>
          <w:insideV w:val="single" w:color="404040" w:sz="2" w:space="0"/>
        </w:tblBorders>
        <w:tblLayout w:type="autofit"/>
        <w:tblCellMar>
          <w:top w:w="0" w:type="dxa"/>
          <w:left w:w="115" w:type="dxa"/>
          <w:bottom w:w="0" w:type="dxa"/>
          <w:right w:w="115" w:type="dxa"/>
        </w:tblCellMar>
      </w:tblPr>
      <w:tblGrid>
        <w:gridCol w:w="3600"/>
        <w:gridCol w:w="4500"/>
        <w:gridCol w:w="1368"/>
      </w:tblGrid>
      <w:tr w14:paraId="707A83C9">
        <w:tblPrEx>
          <w:tblBorders>
            <w:top w:val="single" w:color="404040" w:sz="2" w:space="0"/>
            <w:left w:val="single" w:color="404040" w:sz="2" w:space="0"/>
            <w:bottom w:val="single" w:color="404040" w:sz="2" w:space="0"/>
            <w:right w:val="single" w:color="404040" w:sz="2" w:space="0"/>
            <w:insideH w:val="single" w:color="404040" w:sz="2" w:space="0"/>
            <w:insideV w:val="single" w:color="404040" w:sz="2" w:space="0"/>
          </w:tblBorders>
          <w:tblCellMar>
            <w:top w:w="0" w:type="dxa"/>
            <w:left w:w="115" w:type="dxa"/>
            <w:bottom w:w="0" w:type="dxa"/>
            <w:right w:w="115" w:type="dxa"/>
          </w:tblCellMar>
        </w:tblPrEx>
        <w:trPr>
          <w:trHeight w:val="483" w:hRule="atLeast"/>
          <w:tblHeader/>
        </w:trPr>
        <w:tc>
          <w:tcPr>
            <w:tcW w:w="8100" w:type="dxa"/>
            <w:gridSpan w:val="2"/>
            <w:shd w:val="clear" w:color="auto" w:fill="17365D"/>
            <w:vAlign w:val="center"/>
          </w:tcPr>
          <w:p w14:paraId="740E28D7">
            <w:pPr>
              <w:pStyle w:val="109"/>
              <w:rPr>
                <w:rFonts w:ascii="Calibri" w:hAnsi="Calibri" w:cs="Calibri"/>
              </w:rPr>
            </w:pPr>
            <w:r>
              <w:rPr>
                <w:rFonts w:ascii="Calibri" w:hAnsi="Calibri" w:cs="Calibri"/>
              </w:rPr>
              <w:t>CONTRACTOR</w:t>
            </w:r>
          </w:p>
        </w:tc>
        <w:tc>
          <w:tcPr>
            <w:tcW w:w="1368" w:type="dxa"/>
            <w:shd w:val="clear" w:color="auto" w:fill="17365D"/>
            <w:vAlign w:val="center"/>
          </w:tcPr>
          <w:p w14:paraId="59757AB1">
            <w:pPr>
              <w:pStyle w:val="109"/>
              <w:rPr>
                <w:rFonts w:ascii="Calibri" w:hAnsi="Calibri" w:cs="Calibri"/>
              </w:rPr>
            </w:pPr>
            <w:r>
              <w:rPr>
                <w:rFonts w:ascii="Calibri" w:hAnsi="Calibri" w:cs="Calibri"/>
              </w:rPr>
              <w:t>DATE</w:t>
            </w:r>
          </w:p>
        </w:tc>
      </w:tr>
      <w:tr w14:paraId="02A18EEA">
        <w:tblPrEx>
          <w:tblBorders>
            <w:top w:val="single" w:color="404040" w:sz="2" w:space="0"/>
            <w:left w:val="single" w:color="404040" w:sz="2" w:space="0"/>
            <w:bottom w:val="single" w:color="404040" w:sz="2" w:space="0"/>
            <w:right w:val="single" w:color="404040" w:sz="2" w:space="0"/>
            <w:insideH w:val="single" w:color="404040" w:sz="2" w:space="0"/>
            <w:insideV w:val="single" w:color="404040" w:sz="2" w:space="0"/>
          </w:tblBorders>
          <w:tblCellMar>
            <w:top w:w="0" w:type="dxa"/>
            <w:left w:w="115" w:type="dxa"/>
            <w:bottom w:w="0" w:type="dxa"/>
            <w:right w:w="115" w:type="dxa"/>
          </w:tblCellMar>
        </w:tblPrEx>
        <w:trPr>
          <w:trHeight w:val="402" w:hRule="atLeast"/>
        </w:trPr>
        <w:tc>
          <w:tcPr>
            <w:tcW w:w="3600" w:type="dxa"/>
            <w:vAlign w:val="center"/>
          </w:tcPr>
          <w:p w14:paraId="704A1FBE">
            <w:pPr>
              <w:pStyle w:val="110"/>
              <w:rPr>
                <w:rFonts w:ascii="Calibri" w:hAnsi="Calibri" w:cs="Calibri"/>
              </w:rPr>
            </w:pPr>
            <w:r>
              <w:rPr>
                <w:rFonts w:ascii="Calibri" w:hAnsi="Calibri" w:cs="Calibri"/>
              </w:rPr>
              <w:t>&lt;&lt;Deliverable Owner&gt;&gt;</w:t>
            </w:r>
          </w:p>
          <w:p w14:paraId="3B238EB7">
            <w:pPr>
              <w:pStyle w:val="110"/>
              <w:rPr>
                <w:rFonts w:ascii="Calibri" w:hAnsi="Calibri" w:cs="Calibri"/>
              </w:rPr>
            </w:pPr>
            <w:r>
              <w:rPr>
                <w:rFonts w:ascii="Calibri" w:hAnsi="Calibri" w:cs="Calibri"/>
              </w:rPr>
              <w:t>&lt;&lt;John Doe, Manager&gt;&gt;</w:t>
            </w:r>
          </w:p>
        </w:tc>
        <w:tc>
          <w:tcPr>
            <w:tcW w:w="4500" w:type="dxa"/>
            <w:vAlign w:val="center"/>
          </w:tcPr>
          <w:p w14:paraId="54AB9F77">
            <w:pPr>
              <w:pStyle w:val="110"/>
              <w:rPr>
                <w:rFonts w:ascii="Calibri" w:hAnsi="Calibri" w:cs="Calibri"/>
              </w:rPr>
            </w:pPr>
            <w:r>
              <w:rPr>
                <w:rFonts w:ascii="Calibri" w:hAnsi="Calibri" w:cs="Calibri"/>
              </w:rPr>
              <w:t>&lt;&lt;Signature&gt;&gt;</w:t>
            </w:r>
          </w:p>
        </w:tc>
        <w:tc>
          <w:tcPr>
            <w:tcW w:w="1368" w:type="dxa"/>
            <w:vAlign w:val="center"/>
          </w:tcPr>
          <w:p w14:paraId="4454876C">
            <w:pPr>
              <w:pStyle w:val="110"/>
              <w:rPr>
                <w:rFonts w:ascii="Calibri" w:hAnsi="Calibri" w:cs="Calibri"/>
              </w:rPr>
            </w:pPr>
          </w:p>
        </w:tc>
      </w:tr>
      <w:tr w14:paraId="2670B521">
        <w:tblPrEx>
          <w:tblBorders>
            <w:top w:val="single" w:color="404040" w:sz="2" w:space="0"/>
            <w:left w:val="single" w:color="404040" w:sz="2" w:space="0"/>
            <w:bottom w:val="single" w:color="404040" w:sz="2" w:space="0"/>
            <w:right w:val="single" w:color="404040" w:sz="2" w:space="0"/>
            <w:insideH w:val="single" w:color="404040" w:sz="2" w:space="0"/>
            <w:insideV w:val="single" w:color="404040" w:sz="2" w:space="0"/>
          </w:tblBorders>
          <w:tblCellMar>
            <w:top w:w="0" w:type="dxa"/>
            <w:left w:w="115" w:type="dxa"/>
            <w:bottom w:w="0" w:type="dxa"/>
            <w:right w:w="115" w:type="dxa"/>
          </w:tblCellMar>
        </w:tblPrEx>
        <w:trPr>
          <w:trHeight w:val="638" w:hRule="atLeast"/>
        </w:trPr>
        <w:tc>
          <w:tcPr>
            <w:tcW w:w="3600" w:type="dxa"/>
            <w:vAlign w:val="center"/>
          </w:tcPr>
          <w:p w14:paraId="1F7C244E">
            <w:pPr>
              <w:pStyle w:val="110"/>
              <w:rPr>
                <w:rFonts w:ascii="Calibri" w:hAnsi="Calibri" w:cs="Calibri"/>
              </w:rPr>
            </w:pPr>
            <w:r>
              <w:rPr>
                <w:rFonts w:ascii="Calibri" w:hAnsi="Calibri" w:cs="Calibri"/>
              </w:rPr>
              <w:t>&lt;&lt;Vendor Project Manager&gt;&gt;</w:t>
            </w:r>
          </w:p>
        </w:tc>
        <w:tc>
          <w:tcPr>
            <w:tcW w:w="4500" w:type="dxa"/>
            <w:vAlign w:val="center"/>
          </w:tcPr>
          <w:p w14:paraId="1735CFCF">
            <w:pPr>
              <w:pStyle w:val="110"/>
              <w:rPr>
                <w:rFonts w:ascii="Calibri" w:hAnsi="Calibri" w:cs="Calibri"/>
              </w:rPr>
            </w:pPr>
            <w:r>
              <w:rPr>
                <w:rFonts w:ascii="Calibri" w:hAnsi="Calibri" w:cs="Calibri"/>
              </w:rPr>
              <w:t>&lt;&lt;Signature&gt;&gt;</w:t>
            </w:r>
          </w:p>
        </w:tc>
        <w:tc>
          <w:tcPr>
            <w:tcW w:w="1368" w:type="dxa"/>
            <w:vAlign w:val="center"/>
          </w:tcPr>
          <w:p w14:paraId="3D424FDE">
            <w:pPr>
              <w:pStyle w:val="110"/>
              <w:rPr>
                <w:rFonts w:ascii="Calibri" w:hAnsi="Calibri" w:cs="Calibri"/>
              </w:rPr>
            </w:pPr>
          </w:p>
        </w:tc>
      </w:tr>
      <w:tr w14:paraId="7B49E646">
        <w:tblPrEx>
          <w:tblBorders>
            <w:top w:val="single" w:color="404040" w:sz="2" w:space="0"/>
            <w:left w:val="single" w:color="404040" w:sz="2" w:space="0"/>
            <w:bottom w:val="single" w:color="404040" w:sz="2" w:space="0"/>
            <w:right w:val="single" w:color="404040" w:sz="2" w:space="0"/>
            <w:insideH w:val="single" w:color="404040" w:sz="2" w:space="0"/>
            <w:insideV w:val="single" w:color="404040" w:sz="2" w:space="0"/>
          </w:tblBorders>
          <w:tblCellMar>
            <w:top w:w="0" w:type="dxa"/>
            <w:left w:w="115" w:type="dxa"/>
            <w:bottom w:w="0" w:type="dxa"/>
            <w:right w:w="115" w:type="dxa"/>
          </w:tblCellMar>
        </w:tblPrEx>
        <w:trPr>
          <w:trHeight w:val="701" w:hRule="atLeast"/>
        </w:trPr>
        <w:tc>
          <w:tcPr>
            <w:tcW w:w="3600" w:type="dxa"/>
            <w:vAlign w:val="center"/>
          </w:tcPr>
          <w:p w14:paraId="48149A02">
            <w:pPr>
              <w:pStyle w:val="110"/>
              <w:rPr>
                <w:rFonts w:ascii="Calibri" w:hAnsi="Calibri" w:cs="Calibri"/>
              </w:rPr>
            </w:pPr>
            <w:r>
              <w:rPr>
                <w:rFonts w:ascii="Calibri" w:hAnsi="Calibri" w:cs="Calibri"/>
              </w:rPr>
              <w:t>&lt;&lt;Vendor Managing Director&gt;&gt;</w:t>
            </w:r>
          </w:p>
        </w:tc>
        <w:tc>
          <w:tcPr>
            <w:tcW w:w="4500" w:type="dxa"/>
            <w:vAlign w:val="center"/>
          </w:tcPr>
          <w:p w14:paraId="623E386F">
            <w:pPr>
              <w:pStyle w:val="110"/>
              <w:rPr>
                <w:rFonts w:ascii="Calibri" w:hAnsi="Calibri" w:cs="Calibri"/>
              </w:rPr>
            </w:pPr>
            <w:r>
              <w:rPr>
                <w:rFonts w:ascii="Calibri" w:hAnsi="Calibri" w:cs="Calibri"/>
              </w:rPr>
              <w:t>&lt;&lt;Signature&gt;&gt;</w:t>
            </w:r>
          </w:p>
        </w:tc>
        <w:tc>
          <w:tcPr>
            <w:tcW w:w="1368" w:type="dxa"/>
            <w:vAlign w:val="center"/>
          </w:tcPr>
          <w:p w14:paraId="58A9B616">
            <w:pPr>
              <w:pStyle w:val="110"/>
              <w:rPr>
                <w:rFonts w:ascii="Calibri" w:hAnsi="Calibri" w:cs="Calibri"/>
              </w:rPr>
            </w:pPr>
          </w:p>
        </w:tc>
      </w:tr>
    </w:tbl>
    <w:p w14:paraId="7D1FAC67">
      <w:pPr>
        <w:rPr>
          <w:rFonts w:ascii="Calibri" w:hAnsi="Calibri" w:cs="Calibri"/>
        </w:rPr>
      </w:pPr>
    </w:p>
    <w:p w14:paraId="461C302E">
      <w:pPr>
        <w:spacing w:after="0"/>
        <w:rPr>
          <w:rFonts w:ascii="Calibri" w:hAnsi="Calibri" w:cs="Calibri"/>
          <w:b/>
          <w:i/>
          <w:sz w:val="22"/>
          <w:u w:val="single"/>
        </w:rPr>
      </w:pPr>
    </w:p>
    <w:tbl>
      <w:tblPr>
        <w:tblStyle w:val="43"/>
        <w:tblW w:w="0" w:type="auto"/>
        <w:tblCaption w:val="Approval Signatures for State Project Manager"/>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autofit"/>
        <w:tblCellMar>
          <w:top w:w="0" w:type="dxa"/>
          <w:left w:w="108" w:type="dxa"/>
          <w:bottom w:w="0" w:type="dxa"/>
          <w:right w:w="108" w:type="dxa"/>
        </w:tblCellMar>
      </w:tblPr>
      <w:tblGrid>
        <w:gridCol w:w="810"/>
        <w:gridCol w:w="2875"/>
        <w:gridCol w:w="571"/>
        <w:gridCol w:w="3024"/>
        <w:gridCol w:w="2175"/>
      </w:tblGrid>
      <w:tr w14:paraId="711151B3">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65" w:hRule="atLeast"/>
          <w:tblHeader/>
        </w:trPr>
        <w:tc>
          <w:tcPr>
            <w:tcW w:w="9455" w:type="dxa"/>
            <w:gridSpan w:val="5"/>
            <w:tcBorders>
              <w:bottom w:val="single" w:color="262626" w:sz="4" w:space="0"/>
            </w:tcBorders>
            <w:shd w:val="clear" w:color="auto" w:fill="17365D"/>
            <w:vAlign w:val="center"/>
          </w:tcPr>
          <w:p w14:paraId="40187E19">
            <w:pPr>
              <w:pStyle w:val="109"/>
              <w:rPr>
                <w:rFonts w:ascii="Calibri" w:hAnsi="Calibri" w:cs="Calibri"/>
                <w:b/>
              </w:rPr>
            </w:pPr>
            <w:r>
              <w:rPr>
                <w:rFonts w:ascii="Calibri" w:hAnsi="Calibri" w:cs="Calibri"/>
                <w:b/>
              </w:rPr>
              <w:t>PROJECT MANAGER</w:t>
            </w:r>
          </w:p>
        </w:tc>
      </w:tr>
      <w:tr w14:paraId="1BA12B15">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598" w:hRule="atLeast"/>
        </w:trPr>
        <w:tc>
          <w:tcPr>
            <w:tcW w:w="810" w:type="dxa"/>
            <w:tcBorders>
              <w:bottom w:val="single" w:color="262626" w:sz="4" w:space="0"/>
              <w:right w:val="single" w:color="262626" w:sz="4" w:space="0"/>
            </w:tcBorders>
            <w:shd w:val="clear" w:color="auto" w:fill="FFFFFF"/>
            <w:vAlign w:val="center"/>
          </w:tcPr>
          <w:p w14:paraId="53CEF3E5">
            <w:pPr>
              <w:pStyle w:val="14"/>
              <w:rPr>
                <w:rFonts w:ascii="Calibri" w:hAnsi="Calibri" w:cs="Calibri"/>
              </w:rPr>
            </w:pPr>
            <w:r>
              <w:rPr>
                <w:rFonts w:ascii="Calibri" w:hAnsi="Calibri" w:cs="Calibri"/>
              </w:rPr>
              <w:t>Date:</w:t>
            </w:r>
          </w:p>
        </w:tc>
        <w:tc>
          <w:tcPr>
            <w:tcW w:w="2875" w:type="dxa"/>
            <w:tcBorders>
              <w:left w:val="single" w:color="262626" w:sz="4" w:space="0"/>
              <w:bottom w:val="single" w:color="262626" w:sz="4" w:space="0"/>
              <w:right w:val="single" w:color="262626" w:sz="4" w:space="0"/>
            </w:tcBorders>
            <w:shd w:val="clear" w:color="auto" w:fill="FFFFFF"/>
            <w:vAlign w:val="center"/>
          </w:tcPr>
          <w:p w14:paraId="511ED263">
            <w:pPr>
              <w:pStyle w:val="14"/>
              <w:rPr>
                <w:rFonts w:ascii="Calibri" w:hAnsi="Calibri" w:cs="Calibri"/>
              </w:rPr>
            </w:pPr>
            <w:r>
              <w:rPr>
                <w:rFonts w:ascii="Calibri" w:hAnsi="Calibri" w:cs="Calibri"/>
              </w:rPr>
              <w:t>12.11.2024</w:t>
            </w:r>
          </w:p>
        </w:tc>
        <w:tc>
          <w:tcPr>
            <w:tcW w:w="571" w:type="dxa"/>
            <w:tcBorders>
              <w:left w:val="single" w:color="262626" w:sz="4" w:space="0"/>
              <w:bottom w:val="single" w:color="262626" w:sz="4" w:space="0"/>
              <w:right w:val="single" w:color="262626" w:sz="4" w:space="0"/>
            </w:tcBorders>
            <w:shd w:val="clear" w:color="auto" w:fill="FFFFFF"/>
            <w:vAlign w:val="center"/>
          </w:tcPr>
          <w:p w14:paraId="5C2181D4">
            <w:pPr>
              <w:pStyle w:val="14"/>
              <w:rPr>
                <w:rFonts w:ascii="Calibri" w:hAnsi="Calibri" w:cs="Calibri"/>
              </w:rPr>
            </w:pPr>
            <w:r>
              <w:rPr>
                <w:rFonts w:ascii="Calibri" w:hAnsi="Calibri" w:cs="Calibri"/>
              </w:rPr>
              <w:t>To:</w:t>
            </w:r>
          </w:p>
        </w:tc>
        <w:tc>
          <w:tcPr>
            <w:tcW w:w="5199" w:type="dxa"/>
            <w:gridSpan w:val="2"/>
            <w:tcBorders>
              <w:left w:val="single" w:color="262626" w:sz="4" w:space="0"/>
              <w:bottom w:val="single" w:color="262626" w:sz="4" w:space="0"/>
            </w:tcBorders>
            <w:shd w:val="clear" w:color="auto" w:fill="FFFFFF"/>
            <w:vAlign w:val="center"/>
          </w:tcPr>
          <w:p w14:paraId="4B2F55FE">
            <w:pPr>
              <w:pStyle w:val="14"/>
              <w:rPr>
                <w:rFonts w:ascii="Calibri" w:hAnsi="Calibri" w:cs="Calibri"/>
              </w:rPr>
            </w:pPr>
            <w:r>
              <w:rPr>
                <w:rFonts w:hint="default" w:ascii="Calibri" w:hAnsi="Calibri" w:cs="Calibri"/>
                <w:b/>
                <w:lang w:val="en-IN"/>
              </w:rPr>
              <w:t>Nisarg Nir</w:t>
            </w:r>
            <w:bookmarkStart w:id="63" w:name="_GoBack"/>
            <w:bookmarkEnd w:id="63"/>
            <w:r>
              <w:rPr>
                <w:rFonts w:hint="default" w:ascii="Calibri" w:hAnsi="Calibri" w:cs="Calibri"/>
                <w:b/>
                <w:lang w:val="en-IN"/>
              </w:rPr>
              <w:t>malkumar</w:t>
            </w:r>
            <w:r>
              <w:rPr>
                <w:rFonts w:ascii="Calibri" w:hAnsi="Calibri" w:cs="Calibri"/>
                <w:b/>
              </w:rPr>
              <w:t>,</w:t>
            </w:r>
            <w:r>
              <w:rPr>
                <w:rFonts w:ascii="Calibri" w:hAnsi="Calibri" w:cs="Calibri"/>
              </w:rPr>
              <w:t xml:space="preserve"> Project Manager</w:t>
            </w:r>
          </w:p>
        </w:tc>
      </w:tr>
      <w:tr w14:paraId="1DC01E39">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343" w:hRule="atLeast"/>
        </w:trPr>
        <w:tc>
          <w:tcPr>
            <w:tcW w:w="810" w:type="dxa"/>
            <w:tcBorders>
              <w:top w:val="single" w:color="262626" w:sz="4" w:space="0"/>
              <w:right w:val="single" w:color="262626" w:sz="4" w:space="0"/>
            </w:tcBorders>
            <w:shd w:val="clear" w:color="auto" w:fill="FFFFFF"/>
            <w:vAlign w:val="center"/>
          </w:tcPr>
          <w:p w14:paraId="4CDD0E87">
            <w:pPr>
              <w:pStyle w:val="14"/>
              <w:jc w:val="center"/>
              <w:rPr>
                <w:rFonts w:ascii="Calibri" w:hAnsi="Calibri" w:cs="Calibri"/>
              </w:rPr>
            </w:pPr>
            <w:r>
              <w:rPr>
                <w:rFonts w:ascii="Calibri" w:hAnsi="Calibri" w:cs="Calibri"/>
              </w:rPr>
              <w:fldChar w:fldCharType="begin"/>
            </w:r>
            <w:r>
              <w:rPr>
                <w:rFonts w:ascii="Calibri" w:hAnsi="Calibri" w:cs="Calibri"/>
              </w:rPr>
              <w:instrText xml:space="preserve"> FORMCHECKBOX </w:instrText>
            </w:r>
            <w:r>
              <w:rPr>
                <w:rFonts w:ascii="Calibri" w:hAnsi="Calibri" w:cs="Calibri"/>
              </w:rPr>
              <w:fldChar w:fldCharType="separate"/>
            </w:r>
            <w:r>
              <w:rPr>
                <w:rFonts w:ascii="Calibri" w:hAnsi="Calibri" w:cs="Calibri"/>
              </w:rPr>
              <w:fldChar w:fldCharType="end"/>
            </w:r>
          </w:p>
        </w:tc>
        <w:tc>
          <w:tcPr>
            <w:tcW w:w="8645" w:type="dxa"/>
            <w:gridSpan w:val="4"/>
            <w:tcBorders>
              <w:left w:val="single" w:color="262626" w:sz="4" w:space="0"/>
            </w:tcBorders>
            <w:vAlign w:val="center"/>
          </w:tcPr>
          <w:p w14:paraId="6E7E049B">
            <w:pPr>
              <w:pStyle w:val="14"/>
              <w:rPr>
                <w:rFonts w:ascii="Calibri" w:hAnsi="Calibri" w:cs="Calibri"/>
              </w:rPr>
            </w:pPr>
            <w:r>
              <w:rPr>
                <w:rFonts w:ascii="Calibri" w:hAnsi="Calibri" w:cs="Calibri"/>
              </w:rPr>
              <w:t>I approve this deliverable and have no further questions or comments.</w:t>
            </w:r>
          </w:p>
        </w:tc>
      </w:tr>
      <w:tr w14:paraId="495CE5B0">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86" w:hRule="atLeast"/>
        </w:trPr>
        <w:tc>
          <w:tcPr>
            <w:tcW w:w="810" w:type="dxa"/>
            <w:tcBorders>
              <w:right w:val="single" w:color="262626" w:sz="4" w:space="0"/>
            </w:tcBorders>
            <w:shd w:val="clear" w:color="auto" w:fill="FFFFFF"/>
            <w:vAlign w:val="center"/>
          </w:tcPr>
          <w:p w14:paraId="4F390CC8">
            <w:pPr>
              <w:pStyle w:val="14"/>
              <w:jc w:val="center"/>
              <w:rPr>
                <w:rFonts w:ascii="Calibri" w:hAnsi="Calibri" w:cs="Calibri"/>
              </w:rPr>
            </w:pPr>
            <w:r>
              <w:rPr>
                <w:rFonts w:ascii="Calibri" w:hAnsi="Calibri" w:cs="Calibri"/>
              </w:rPr>
              <w:fldChar w:fldCharType="begin"/>
            </w:r>
            <w:r>
              <w:rPr>
                <w:rFonts w:ascii="Calibri" w:hAnsi="Calibri" w:cs="Calibri"/>
              </w:rPr>
              <w:instrText xml:space="preserve"> FORMCHECKBOX </w:instrText>
            </w:r>
            <w:r>
              <w:rPr>
                <w:rFonts w:ascii="Calibri" w:hAnsi="Calibri" w:cs="Calibri"/>
              </w:rPr>
              <w:fldChar w:fldCharType="separate"/>
            </w:r>
            <w:r>
              <w:rPr>
                <w:rFonts w:ascii="Calibri" w:hAnsi="Calibri" w:cs="Calibri"/>
              </w:rPr>
              <w:fldChar w:fldCharType="end"/>
            </w:r>
          </w:p>
        </w:tc>
        <w:tc>
          <w:tcPr>
            <w:tcW w:w="8645" w:type="dxa"/>
            <w:gridSpan w:val="4"/>
            <w:tcBorders>
              <w:left w:val="single" w:color="262626" w:sz="4" w:space="0"/>
            </w:tcBorders>
            <w:vAlign w:val="center"/>
          </w:tcPr>
          <w:p w14:paraId="7236102D">
            <w:pPr>
              <w:pStyle w:val="14"/>
              <w:rPr>
                <w:rFonts w:ascii="Calibri" w:hAnsi="Calibri" w:cs="Calibri"/>
              </w:rPr>
            </w:pPr>
            <w:r>
              <w:rPr>
                <w:rFonts w:ascii="Calibri" w:hAnsi="Calibri" w:cs="Calibri"/>
              </w:rPr>
              <w:t>I approve this deliverable conditionally, contingent on the review and approval of the following corrections (see comments).</w:t>
            </w:r>
          </w:p>
        </w:tc>
      </w:tr>
      <w:tr w14:paraId="5DFACFEF">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52" w:hRule="atLeast"/>
        </w:trPr>
        <w:tc>
          <w:tcPr>
            <w:tcW w:w="810" w:type="dxa"/>
            <w:tcBorders>
              <w:right w:val="single" w:color="262626" w:sz="4" w:space="0"/>
            </w:tcBorders>
            <w:shd w:val="clear" w:color="auto" w:fill="FFFFFF"/>
            <w:vAlign w:val="center"/>
          </w:tcPr>
          <w:p w14:paraId="47B6F1C9">
            <w:pPr>
              <w:pStyle w:val="14"/>
              <w:jc w:val="center"/>
              <w:rPr>
                <w:rFonts w:ascii="Calibri" w:hAnsi="Calibri" w:cs="Calibri"/>
              </w:rPr>
            </w:pPr>
            <w:r>
              <w:rPr>
                <w:rFonts w:ascii="Calibri" w:hAnsi="Calibri" w:cs="Calibri"/>
              </w:rPr>
              <w:fldChar w:fldCharType="begin"/>
            </w:r>
            <w:r>
              <w:rPr>
                <w:rFonts w:ascii="Calibri" w:hAnsi="Calibri" w:cs="Calibri"/>
              </w:rPr>
              <w:instrText xml:space="preserve"> FORMCHECKBOX </w:instrText>
            </w:r>
            <w:r>
              <w:rPr>
                <w:rFonts w:ascii="Calibri" w:hAnsi="Calibri" w:cs="Calibri"/>
              </w:rPr>
              <w:fldChar w:fldCharType="separate"/>
            </w:r>
            <w:r>
              <w:rPr>
                <w:rFonts w:ascii="Calibri" w:hAnsi="Calibri" w:cs="Calibri"/>
              </w:rPr>
              <w:fldChar w:fldCharType="end"/>
            </w:r>
          </w:p>
        </w:tc>
        <w:tc>
          <w:tcPr>
            <w:tcW w:w="8645" w:type="dxa"/>
            <w:gridSpan w:val="4"/>
            <w:tcBorders>
              <w:left w:val="single" w:color="262626" w:sz="4" w:space="0"/>
            </w:tcBorders>
            <w:vAlign w:val="center"/>
          </w:tcPr>
          <w:p w14:paraId="7D2EA4F7">
            <w:pPr>
              <w:pStyle w:val="14"/>
              <w:rPr>
                <w:rFonts w:ascii="Calibri" w:hAnsi="Calibri" w:cs="Calibri"/>
              </w:rPr>
            </w:pPr>
            <w:r>
              <w:rPr>
                <w:rFonts w:ascii="Calibri" w:hAnsi="Calibri" w:cs="Calibri"/>
              </w:rPr>
              <w:t>I reject this deliverable for the following reasons identified (see comments).</w:t>
            </w:r>
          </w:p>
        </w:tc>
      </w:tr>
      <w:tr w14:paraId="1D8B3008">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215" w:hRule="atLeast"/>
        </w:trPr>
        <w:tc>
          <w:tcPr>
            <w:tcW w:w="9455" w:type="dxa"/>
            <w:gridSpan w:val="5"/>
            <w:shd w:val="clear" w:color="auto" w:fill="17365D"/>
            <w:vAlign w:val="center"/>
          </w:tcPr>
          <w:p w14:paraId="0655C85E">
            <w:pPr>
              <w:spacing w:after="0"/>
              <w:rPr>
                <w:rFonts w:ascii="Calibri" w:hAnsi="Calibri" w:cs="Calibri"/>
                <w:sz w:val="16"/>
                <w:szCs w:val="22"/>
              </w:rPr>
            </w:pPr>
          </w:p>
        </w:tc>
      </w:tr>
      <w:tr w14:paraId="1EBB0079">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905" w:hRule="atLeast"/>
        </w:trPr>
        <w:tc>
          <w:tcPr>
            <w:tcW w:w="7280" w:type="dxa"/>
            <w:gridSpan w:val="4"/>
            <w:shd w:val="clear" w:color="auto" w:fill="FFFFFF"/>
            <w:vAlign w:val="center"/>
          </w:tcPr>
          <w:p w14:paraId="566AD338">
            <w:pPr>
              <w:spacing w:after="0"/>
              <w:rPr>
                <w:rFonts w:ascii="Calibri" w:hAnsi="Calibri" w:cs="Calibri"/>
                <w:sz w:val="22"/>
                <w:szCs w:val="22"/>
              </w:rPr>
            </w:pPr>
            <w:r>
              <w:rPr>
                <w:rFonts w:ascii="Calibri" w:hAnsi="Calibri" w:cs="Calibri"/>
                <w:b/>
                <w:sz w:val="22"/>
                <w:szCs w:val="22"/>
              </w:rPr>
              <w:t>&lt;&lt;SIGNATURE&gt;&gt;</w:t>
            </w:r>
          </w:p>
        </w:tc>
        <w:tc>
          <w:tcPr>
            <w:tcW w:w="2175" w:type="dxa"/>
            <w:shd w:val="clear" w:color="auto" w:fill="FFFFFF"/>
            <w:vAlign w:val="center"/>
          </w:tcPr>
          <w:p w14:paraId="0EDA17DA">
            <w:pPr>
              <w:spacing w:after="0"/>
              <w:jc w:val="center"/>
              <w:rPr>
                <w:rFonts w:ascii="Calibri" w:hAnsi="Calibri" w:cs="Calibri"/>
                <w:sz w:val="22"/>
                <w:szCs w:val="22"/>
              </w:rPr>
            </w:pPr>
            <w:r>
              <w:rPr>
                <w:rFonts w:ascii="Calibri" w:hAnsi="Calibri" w:cs="Calibri"/>
                <w:b/>
                <w:sz w:val="22"/>
                <w:szCs w:val="22"/>
              </w:rPr>
              <w:t>&lt;&lt;DATE&gt;&gt;</w:t>
            </w:r>
          </w:p>
        </w:tc>
      </w:tr>
      <w:tr w14:paraId="6CF8EA9E">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334" w:hRule="atLeast"/>
        </w:trPr>
        <w:tc>
          <w:tcPr>
            <w:tcW w:w="9455" w:type="dxa"/>
            <w:gridSpan w:val="5"/>
            <w:shd w:val="clear" w:color="auto" w:fill="17365D"/>
            <w:vAlign w:val="center"/>
          </w:tcPr>
          <w:p w14:paraId="5F98BC0B">
            <w:pPr>
              <w:pStyle w:val="14"/>
              <w:rPr>
                <w:rFonts w:ascii="Calibri" w:hAnsi="Calibri" w:cs="Calibri"/>
              </w:rPr>
            </w:pPr>
            <w:r>
              <w:rPr>
                <w:rFonts w:ascii="Calibri" w:hAnsi="Calibri" w:cs="Calibri"/>
              </w:rPr>
              <w:t>Comments</w:t>
            </w:r>
          </w:p>
        </w:tc>
      </w:tr>
      <w:tr w14:paraId="7B9DE8AE">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3023" w:hRule="atLeast"/>
        </w:trPr>
        <w:tc>
          <w:tcPr>
            <w:tcW w:w="9455" w:type="dxa"/>
            <w:gridSpan w:val="5"/>
            <w:shd w:val="clear" w:color="auto" w:fill="FFFFFF"/>
            <w:vAlign w:val="center"/>
          </w:tcPr>
          <w:p w14:paraId="39431386">
            <w:pPr>
              <w:spacing w:after="0"/>
              <w:rPr>
                <w:rFonts w:ascii="Calibri" w:hAnsi="Calibri" w:cs="Calibri"/>
                <w:sz w:val="22"/>
                <w:szCs w:val="22"/>
              </w:rPr>
            </w:pPr>
          </w:p>
        </w:tc>
      </w:tr>
    </w:tbl>
    <w:p w14:paraId="599E80BD">
      <w:pPr>
        <w:pStyle w:val="91"/>
        <w:rPr>
          <w:rFonts w:ascii="Calibri" w:hAnsi="Calibri" w:cs="Calibri"/>
        </w:rPr>
      </w:pPr>
      <w:r>
        <w:rPr>
          <w:rFonts w:ascii="Calibri" w:hAnsi="Calibri" w:cs="Calibri"/>
        </w:rPr>
        <w:t>DOCUMENT HISTORY</w:t>
      </w:r>
    </w:p>
    <w:tbl>
      <w:tblPr>
        <w:tblStyle w:val="43"/>
        <w:tblW w:w="9461" w:type="dxa"/>
        <w:tblCaption w:val="Document Approval History Table"/>
        <w:tblInd w:w="115"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15" w:type="dxa"/>
          <w:bottom w:w="0" w:type="dxa"/>
          <w:right w:w="115" w:type="dxa"/>
        </w:tblCellMar>
      </w:tblPr>
      <w:tblGrid>
        <w:gridCol w:w="2137"/>
        <w:gridCol w:w="7324"/>
      </w:tblGrid>
      <w:tr w14:paraId="2CBB73DF">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510" w:hRule="atLeast"/>
          <w:tblHeader/>
        </w:trPr>
        <w:tc>
          <w:tcPr>
            <w:tcW w:w="9461" w:type="dxa"/>
            <w:gridSpan w:val="2"/>
            <w:shd w:val="clear" w:color="auto" w:fill="17365D"/>
            <w:vAlign w:val="center"/>
          </w:tcPr>
          <w:p w14:paraId="01984BE2">
            <w:pPr>
              <w:pStyle w:val="109"/>
              <w:rPr>
                <w:rFonts w:ascii="Calibri" w:hAnsi="Calibri" w:cs="Calibri"/>
                <w:b/>
              </w:rPr>
            </w:pPr>
            <w:r>
              <w:rPr>
                <w:rFonts w:ascii="Calibri" w:hAnsi="Calibri" w:cs="Calibri"/>
                <w:b/>
              </w:rPr>
              <w:t>DOCUMENT APPROVAL HISTORY</w:t>
            </w:r>
          </w:p>
        </w:tc>
      </w:tr>
      <w:tr w14:paraId="22EFC169">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2137" w:type="dxa"/>
            <w:vAlign w:val="center"/>
          </w:tcPr>
          <w:p w14:paraId="2B7F9CA4">
            <w:pPr>
              <w:rPr>
                <w:rFonts w:ascii="Calibri" w:hAnsi="Calibri" w:cs="Calibri"/>
              </w:rPr>
            </w:pPr>
            <w:r>
              <w:rPr>
                <w:rFonts w:ascii="Calibri" w:hAnsi="Calibri" w:cs="Calibri"/>
              </w:rPr>
              <w:t>Prepared By</w:t>
            </w:r>
          </w:p>
        </w:tc>
        <w:tc>
          <w:tcPr>
            <w:tcW w:w="7324" w:type="dxa"/>
            <w:vAlign w:val="center"/>
          </w:tcPr>
          <w:p w14:paraId="49F08FE7">
            <w:pPr>
              <w:rPr>
                <w:rFonts w:ascii="Calibri" w:hAnsi="Calibri" w:cs="Calibri"/>
              </w:rPr>
            </w:pPr>
          </w:p>
        </w:tc>
      </w:tr>
      <w:tr w14:paraId="700EE9A5">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422" w:hRule="atLeast"/>
        </w:trPr>
        <w:tc>
          <w:tcPr>
            <w:tcW w:w="2137" w:type="dxa"/>
            <w:vAlign w:val="center"/>
          </w:tcPr>
          <w:p w14:paraId="4A572453">
            <w:pPr>
              <w:rPr>
                <w:rFonts w:ascii="Calibri" w:hAnsi="Calibri" w:cs="Calibri"/>
              </w:rPr>
            </w:pPr>
            <w:r>
              <w:rPr>
                <w:rFonts w:ascii="Calibri" w:hAnsi="Calibri" w:cs="Calibri"/>
              </w:rPr>
              <w:t>Reviewed By</w:t>
            </w:r>
          </w:p>
        </w:tc>
        <w:tc>
          <w:tcPr>
            <w:tcW w:w="7324" w:type="dxa"/>
            <w:vAlign w:val="center"/>
          </w:tcPr>
          <w:p w14:paraId="769A0688">
            <w:pPr>
              <w:rPr>
                <w:rFonts w:ascii="Calibri" w:hAnsi="Calibri" w:cs="Calibri"/>
              </w:rPr>
            </w:pPr>
          </w:p>
        </w:tc>
      </w:tr>
      <w:tr w14:paraId="6930FD98">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314" w:hRule="atLeast"/>
        </w:trPr>
        <w:tc>
          <w:tcPr>
            <w:tcW w:w="2137" w:type="dxa"/>
            <w:tcBorders>
              <w:bottom w:val="single" w:color="auto" w:sz="12" w:space="0"/>
            </w:tcBorders>
            <w:vAlign w:val="center"/>
          </w:tcPr>
          <w:p w14:paraId="05C85204">
            <w:pPr>
              <w:rPr>
                <w:rFonts w:ascii="Calibri" w:hAnsi="Calibri" w:cs="Calibri"/>
              </w:rPr>
            </w:pPr>
            <w:r>
              <w:rPr>
                <w:rFonts w:ascii="Calibri" w:hAnsi="Calibri" w:cs="Calibri"/>
              </w:rPr>
              <w:t>Approved By</w:t>
            </w:r>
          </w:p>
        </w:tc>
        <w:tc>
          <w:tcPr>
            <w:tcW w:w="7324" w:type="dxa"/>
            <w:tcBorders>
              <w:bottom w:val="single" w:color="auto" w:sz="12" w:space="0"/>
            </w:tcBorders>
            <w:vAlign w:val="center"/>
          </w:tcPr>
          <w:p w14:paraId="456AF9C0">
            <w:pPr>
              <w:rPr>
                <w:rFonts w:ascii="Calibri" w:hAnsi="Calibri" w:cs="Calibri"/>
              </w:rPr>
            </w:pPr>
          </w:p>
        </w:tc>
      </w:tr>
    </w:tbl>
    <w:p w14:paraId="77E059D7"/>
    <w:tbl>
      <w:tblPr>
        <w:tblStyle w:val="43"/>
        <w:tblpPr w:leftFromText="180" w:rightFromText="180" w:vertAnchor="text" w:horzAnchor="margin" w:tblpX="115" w:tblpY="499"/>
        <w:tblW w:w="9461" w:type="dxa"/>
        <w:tblCaption w:val="Document Approval History Table"/>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15" w:type="dxa"/>
          <w:bottom w:w="0" w:type="dxa"/>
          <w:right w:w="115" w:type="dxa"/>
        </w:tblCellMar>
      </w:tblPr>
      <w:tblGrid>
        <w:gridCol w:w="1530"/>
        <w:gridCol w:w="1710"/>
        <w:gridCol w:w="4320"/>
        <w:gridCol w:w="1901"/>
      </w:tblGrid>
      <w:tr w14:paraId="74B00B62">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422" w:hRule="atLeast"/>
          <w:tblHeader/>
        </w:trPr>
        <w:tc>
          <w:tcPr>
            <w:tcW w:w="9461" w:type="dxa"/>
            <w:gridSpan w:val="4"/>
            <w:tcBorders>
              <w:bottom w:val="single" w:color="FFFFFF" w:sz="4" w:space="0"/>
            </w:tcBorders>
            <w:shd w:val="clear" w:color="auto" w:fill="17365D"/>
            <w:vAlign w:val="center"/>
          </w:tcPr>
          <w:p w14:paraId="02536CEB">
            <w:pPr>
              <w:pStyle w:val="109"/>
              <w:rPr>
                <w:rFonts w:ascii="Calibri" w:hAnsi="Calibri" w:cs="Calibri"/>
                <w:b/>
              </w:rPr>
            </w:pPr>
            <w:r>
              <w:rPr>
                <w:rFonts w:ascii="Calibri" w:hAnsi="Calibri" w:cs="Calibri"/>
                <w:b/>
              </w:rPr>
              <w:t>DOCUMENT REVISION HISTORY</w:t>
            </w:r>
          </w:p>
        </w:tc>
      </w:tr>
      <w:tr w14:paraId="05A1FCEC">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tcBorders>
              <w:top w:val="single" w:color="FFFFFF" w:sz="4" w:space="0"/>
              <w:right w:val="single" w:color="FFFFFF" w:sz="4" w:space="0"/>
            </w:tcBorders>
            <w:shd w:val="clear" w:color="auto" w:fill="17365D"/>
            <w:vAlign w:val="center"/>
          </w:tcPr>
          <w:p w14:paraId="3AA9570D">
            <w:pPr>
              <w:pStyle w:val="120"/>
              <w:framePr w:hSpace="0" w:wrap="auto" w:vAnchor="margin" w:hAnchor="text" w:xAlign="left" w:yAlign="inline"/>
              <w:rPr>
                <w:rFonts w:ascii="Calibri" w:hAnsi="Calibri" w:cs="Calibri"/>
              </w:rPr>
            </w:pPr>
            <w:r>
              <w:rPr>
                <w:rFonts w:ascii="Calibri" w:hAnsi="Calibri" w:cs="Calibri"/>
              </w:rPr>
              <w:t>Date</w:t>
            </w:r>
          </w:p>
        </w:tc>
        <w:tc>
          <w:tcPr>
            <w:tcW w:w="1710" w:type="dxa"/>
            <w:tcBorders>
              <w:top w:val="single" w:color="FFFFFF" w:sz="4" w:space="0"/>
              <w:left w:val="single" w:color="FFFFFF" w:sz="4" w:space="0"/>
              <w:right w:val="single" w:color="FFFFFF" w:sz="4" w:space="0"/>
            </w:tcBorders>
            <w:shd w:val="clear" w:color="auto" w:fill="17365D"/>
            <w:vAlign w:val="center"/>
          </w:tcPr>
          <w:p w14:paraId="59283F8F">
            <w:pPr>
              <w:pStyle w:val="120"/>
              <w:framePr w:hSpace="0" w:wrap="auto" w:vAnchor="margin" w:hAnchor="text" w:xAlign="left" w:yAlign="inline"/>
              <w:rPr>
                <w:rFonts w:ascii="Calibri" w:hAnsi="Calibri" w:cs="Calibri"/>
              </w:rPr>
            </w:pPr>
            <w:r>
              <w:rPr>
                <w:rFonts w:ascii="Calibri" w:hAnsi="Calibri" w:cs="Calibri"/>
              </w:rPr>
              <w:t>Document Version</w:t>
            </w:r>
          </w:p>
        </w:tc>
        <w:tc>
          <w:tcPr>
            <w:tcW w:w="4320" w:type="dxa"/>
            <w:tcBorders>
              <w:top w:val="single" w:color="FFFFFF" w:sz="4" w:space="0"/>
              <w:left w:val="single" w:color="FFFFFF" w:sz="4" w:space="0"/>
              <w:right w:val="single" w:color="FFFFFF" w:sz="4" w:space="0"/>
            </w:tcBorders>
            <w:shd w:val="clear" w:color="auto" w:fill="17365D"/>
            <w:vAlign w:val="center"/>
          </w:tcPr>
          <w:p w14:paraId="7B117A83">
            <w:pPr>
              <w:pStyle w:val="120"/>
              <w:framePr w:hSpace="0" w:wrap="auto" w:vAnchor="margin" w:hAnchor="text" w:xAlign="left" w:yAlign="inline"/>
              <w:rPr>
                <w:rFonts w:ascii="Calibri" w:hAnsi="Calibri" w:cs="Calibri"/>
              </w:rPr>
            </w:pPr>
            <w:r>
              <w:rPr>
                <w:rFonts w:ascii="Calibri" w:hAnsi="Calibri" w:cs="Calibri"/>
              </w:rPr>
              <w:t>Revision Description</w:t>
            </w:r>
          </w:p>
        </w:tc>
        <w:tc>
          <w:tcPr>
            <w:tcW w:w="1901" w:type="dxa"/>
            <w:tcBorders>
              <w:top w:val="single" w:color="FFFFFF" w:sz="4" w:space="0"/>
              <w:left w:val="single" w:color="FFFFFF" w:sz="4" w:space="0"/>
            </w:tcBorders>
            <w:shd w:val="clear" w:color="auto" w:fill="17365D"/>
            <w:vAlign w:val="center"/>
          </w:tcPr>
          <w:p w14:paraId="48269C70">
            <w:pPr>
              <w:pStyle w:val="120"/>
              <w:framePr w:hSpace="0" w:wrap="auto" w:vAnchor="margin" w:hAnchor="text" w:xAlign="left" w:yAlign="inline"/>
              <w:rPr>
                <w:rFonts w:ascii="Calibri" w:hAnsi="Calibri" w:cs="Calibri"/>
              </w:rPr>
            </w:pPr>
            <w:r>
              <w:rPr>
                <w:rFonts w:ascii="Calibri" w:hAnsi="Calibri" w:cs="Calibri"/>
              </w:rPr>
              <w:t>Author</w:t>
            </w:r>
          </w:p>
        </w:tc>
      </w:tr>
      <w:tr w14:paraId="02069112">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rPr>
          <w:trHeight w:val="58" w:hRule="atLeast"/>
        </w:trPr>
        <w:tc>
          <w:tcPr>
            <w:tcW w:w="1530" w:type="dxa"/>
            <w:vAlign w:val="center"/>
          </w:tcPr>
          <w:p w14:paraId="7BA4DC93">
            <w:pPr>
              <w:pStyle w:val="110"/>
              <w:rPr>
                <w:rFonts w:ascii="Calibri" w:hAnsi="Calibri" w:cs="Calibri"/>
              </w:rPr>
            </w:pPr>
            <w:r>
              <w:rPr>
                <w:rFonts w:ascii="Calibri" w:hAnsi="Calibri" w:cs="Calibri"/>
              </w:rPr>
              <w:t>12/11/2024</w:t>
            </w:r>
          </w:p>
        </w:tc>
        <w:tc>
          <w:tcPr>
            <w:tcW w:w="1710" w:type="dxa"/>
            <w:vAlign w:val="center"/>
          </w:tcPr>
          <w:p w14:paraId="461CA34B">
            <w:pPr>
              <w:pStyle w:val="110"/>
              <w:rPr>
                <w:rFonts w:ascii="Calibri" w:hAnsi="Calibri" w:cs="Calibri"/>
              </w:rPr>
            </w:pPr>
            <w:r>
              <w:rPr>
                <w:rFonts w:ascii="Calibri" w:hAnsi="Calibri" w:cs="Calibri"/>
              </w:rPr>
              <w:t>1.0</w:t>
            </w:r>
          </w:p>
        </w:tc>
        <w:tc>
          <w:tcPr>
            <w:tcW w:w="4320" w:type="dxa"/>
            <w:vAlign w:val="center"/>
          </w:tcPr>
          <w:p w14:paraId="7FFBA9FB">
            <w:pPr>
              <w:pStyle w:val="110"/>
              <w:rPr>
                <w:rFonts w:ascii="Calibri" w:hAnsi="Calibri" w:cs="Calibri"/>
              </w:rPr>
            </w:pPr>
            <w:r>
              <w:rPr>
                <w:rFonts w:ascii="Calibri" w:hAnsi="Calibri" w:cs="Calibri"/>
              </w:rPr>
              <w:t>Initial Version</w:t>
            </w:r>
          </w:p>
        </w:tc>
        <w:tc>
          <w:tcPr>
            <w:tcW w:w="1901" w:type="dxa"/>
            <w:vAlign w:val="center"/>
          </w:tcPr>
          <w:p w14:paraId="1B06C531">
            <w:pPr>
              <w:pStyle w:val="110"/>
              <w:jc w:val="center"/>
              <w:rPr>
                <w:rFonts w:ascii="Calibri" w:hAnsi="Calibri" w:cs="Calibri"/>
              </w:rPr>
            </w:pPr>
          </w:p>
        </w:tc>
      </w:tr>
      <w:tr w14:paraId="1035D60A">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56FA0752">
            <w:pPr>
              <w:pStyle w:val="110"/>
              <w:rPr>
                <w:rFonts w:ascii="Calibri" w:hAnsi="Calibri" w:cs="Calibri"/>
              </w:rPr>
            </w:pPr>
          </w:p>
        </w:tc>
        <w:tc>
          <w:tcPr>
            <w:tcW w:w="1710" w:type="dxa"/>
            <w:vAlign w:val="center"/>
          </w:tcPr>
          <w:p w14:paraId="2F65B1E5">
            <w:pPr>
              <w:pStyle w:val="110"/>
              <w:rPr>
                <w:rFonts w:ascii="Calibri" w:hAnsi="Calibri" w:cs="Calibri"/>
              </w:rPr>
            </w:pPr>
          </w:p>
        </w:tc>
        <w:tc>
          <w:tcPr>
            <w:tcW w:w="4320" w:type="dxa"/>
            <w:vAlign w:val="center"/>
          </w:tcPr>
          <w:p w14:paraId="7FA535BD">
            <w:pPr>
              <w:pStyle w:val="110"/>
              <w:rPr>
                <w:rFonts w:ascii="Calibri" w:hAnsi="Calibri" w:cs="Calibri"/>
              </w:rPr>
            </w:pPr>
          </w:p>
        </w:tc>
        <w:tc>
          <w:tcPr>
            <w:tcW w:w="1901" w:type="dxa"/>
            <w:vAlign w:val="center"/>
          </w:tcPr>
          <w:p w14:paraId="595CD0F9">
            <w:pPr>
              <w:pStyle w:val="110"/>
              <w:rPr>
                <w:rFonts w:ascii="Calibri" w:hAnsi="Calibri" w:cs="Calibri"/>
              </w:rPr>
            </w:pPr>
          </w:p>
        </w:tc>
      </w:tr>
      <w:tr w14:paraId="082EC30E">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1A133555">
            <w:pPr>
              <w:pStyle w:val="110"/>
              <w:rPr>
                <w:rFonts w:ascii="Calibri" w:hAnsi="Calibri" w:cs="Calibri"/>
              </w:rPr>
            </w:pPr>
          </w:p>
        </w:tc>
        <w:tc>
          <w:tcPr>
            <w:tcW w:w="1710" w:type="dxa"/>
            <w:vAlign w:val="center"/>
          </w:tcPr>
          <w:p w14:paraId="562E9BA1">
            <w:pPr>
              <w:pStyle w:val="110"/>
              <w:rPr>
                <w:rFonts w:ascii="Calibri" w:hAnsi="Calibri" w:cs="Calibri"/>
              </w:rPr>
            </w:pPr>
          </w:p>
        </w:tc>
        <w:tc>
          <w:tcPr>
            <w:tcW w:w="4320" w:type="dxa"/>
            <w:vAlign w:val="center"/>
          </w:tcPr>
          <w:p w14:paraId="343C25B2">
            <w:pPr>
              <w:pStyle w:val="110"/>
              <w:rPr>
                <w:rFonts w:ascii="Calibri" w:hAnsi="Calibri" w:cs="Calibri"/>
              </w:rPr>
            </w:pPr>
          </w:p>
        </w:tc>
        <w:tc>
          <w:tcPr>
            <w:tcW w:w="1901" w:type="dxa"/>
            <w:vAlign w:val="center"/>
          </w:tcPr>
          <w:p w14:paraId="3D21A54B">
            <w:pPr>
              <w:pStyle w:val="110"/>
              <w:rPr>
                <w:rFonts w:ascii="Calibri" w:hAnsi="Calibri" w:cs="Calibri"/>
              </w:rPr>
            </w:pPr>
          </w:p>
        </w:tc>
      </w:tr>
      <w:tr w14:paraId="3CE7C105">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26C92895">
            <w:pPr>
              <w:pStyle w:val="110"/>
              <w:rPr>
                <w:rFonts w:ascii="Calibri" w:hAnsi="Calibri" w:cs="Calibri"/>
              </w:rPr>
            </w:pPr>
          </w:p>
        </w:tc>
        <w:tc>
          <w:tcPr>
            <w:tcW w:w="1710" w:type="dxa"/>
            <w:vAlign w:val="center"/>
          </w:tcPr>
          <w:p w14:paraId="6C62A5A2">
            <w:pPr>
              <w:pStyle w:val="110"/>
              <w:rPr>
                <w:rFonts w:ascii="Calibri" w:hAnsi="Calibri" w:cs="Calibri"/>
              </w:rPr>
            </w:pPr>
          </w:p>
        </w:tc>
        <w:tc>
          <w:tcPr>
            <w:tcW w:w="4320" w:type="dxa"/>
            <w:vAlign w:val="center"/>
          </w:tcPr>
          <w:p w14:paraId="0CBFE319">
            <w:pPr>
              <w:pStyle w:val="110"/>
              <w:rPr>
                <w:rFonts w:ascii="Calibri" w:hAnsi="Calibri" w:cs="Calibri"/>
              </w:rPr>
            </w:pPr>
          </w:p>
        </w:tc>
        <w:tc>
          <w:tcPr>
            <w:tcW w:w="1901" w:type="dxa"/>
            <w:vAlign w:val="center"/>
          </w:tcPr>
          <w:p w14:paraId="59594EDB">
            <w:pPr>
              <w:pStyle w:val="110"/>
              <w:rPr>
                <w:rFonts w:ascii="Calibri" w:hAnsi="Calibri" w:cs="Calibri"/>
              </w:rPr>
            </w:pPr>
          </w:p>
        </w:tc>
      </w:tr>
      <w:tr w14:paraId="6A9759D1">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62299D11">
            <w:pPr>
              <w:pStyle w:val="110"/>
              <w:rPr>
                <w:rFonts w:ascii="Calibri" w:hAnsi="Calibri" w:cs="Calibri"/>
              </w:rPr>
            </w:pPr>
          </w:p>
        </w:tc>
        <w:tc>
          <w:tcPr>
            <w:tcW w:w="1710" w:type="dxa"/>
            <w:vAlign w:val="center"/>
          </w:tcPr>
          <w:p w14:paraId="21047D44">
            <w:pPr>
              <w:pStyle w:val="110"/>
              <w:rPr>
                <w:rFonts w:ascii="Calibri" w:hAnsi="Calibri" w:cs="Calibri"/>
              </w:rPr>
            </w:pPr>
          </w:p>
        </w:tc>
        <w:tc>
          <w:tcPr>
            <w:tcW w:w="4320" w:type="dxa"/>
            <w:vAlign w:val="center"/>
          </w:tcPr>
          <w:p w14:paraId="0A2CBE18">
            <w:pPr>
              <w:pStyle w:val="110"/>
              <w:rPr>
                <w:rFonts w:ascii="Calibri" w:hAnsi="Calibri" w:cs="Calibri"/>
              </w:rPr>
            </w:pPr>
          </w:p>
        </w:tc>
        <w:tc>
          <w:tcPr>
            <w:tcW w:w="1901" w:type="dxa"/>
            <w:vAlign w:val="center"/>
          </w:tcPr>
          <w:p w14:paraId="09977B1A">
            <w:pPr>
              <w:pStyle w:val="110"/>
              <w:rPr>
                <w:rFonts w:ascii="Calibri" w:hAnsi="Calibri" w:cs="Calibri"/>
              </w:rPr>
            </w:pPr>
          </w:p>
        </w:tc>
      </w:tr>
      <w:tr w14:paraId="5011542E">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711E3B6D">
            <w:pPr>
              <w:pStyle w:val="110"/>
              <w:rPr>
                <w:rFonts w:ascii="Calibri" w:hAnsi="Calibri" w:cs="Calibri"/>
              </w:rPr>
            </w:pPr>
          </w:p>
        </w:tc>
        <w:tc>
          <w:tcPr>
            <w:tcW w:w="1710" w:type="dxa"/>
            <w:vAlign w:val="center"/>
          </w:tcPr>
          <w:p w14:paraId="6633BFCB">
            <w:pPr>
              <w:pStyle w:val="110"/>
              <w:rPr>
                <w:rFonts w:ascii="Calibri" w:hAnsi="Calibri" w:cs="Calibri"/>
              </w:rPr>
            </w:pPr>
          </w:p>
        </w:tc>
        <w:tc>
          <w:tcPr>
            <w:tcW w:w="4320" w:type="dxa"/>
            <w:vAlign w:val="center"/>
          </w:tcPr>
          <w:p w14:paraId="3232A2FE">
            <w:pPr>
              <w:pStyle w:val="110"/>
              <w:rPr>
                <w:rFonts w:ascii="Calibri" w:hAnsi="Calibri" w:cs="Calibri"/>
              </w:rPr>
            </w:pPr>
          </w:p>
        </w:tc>
        <w:tc>
          <w:tcPr>
            <w:tcW w:w="1901" w:type="dxa"/>
            <w:vAlign w:val="center"/>
          </w:tcPr>
          <w:p w14:paraId="4D817392">
            <w:pPr>
              <w:pStyle w:val="110"/>
              <w:rPr>
                <w:rFonts w:ascii="Calibri" w:hAnsi="Calibri" w:cs="Calibri"/>
              </w:rPr>
            </w:pPr>
          </w:p>
        </w:tc>
      </w:tr>
      <w:tr w14:paraId="23F61900">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56A487AC">
            <w:pPr>
              <w:pStyle w:val="110"/>
              <w:rPr>
                <w:rFonts w:ascii="Calibri" w:hAnsi="Calibri" w:cs="Calibri"/>
              </w:rPr>
            </w:pPr>
          </w:p>
        </w:tc>
        <w:tc>
          <w:tcPr>
            <w:tcW w:w="1710" w:type="dxa"/>
            <w:vAlign w:val="center"/>
          </w:tcPr>
          <w:p w14:paraId="0A865123">
            <w:pPr>
              <w:pStyle w:val="110"/>
              <w:rPr>
                <w:rFonts w:ascii="Calibri" w:hAnsi="Calibri" w:cs="Calibri"/>
              </w:rPr>
            </w:pPr>
          </w:p>
        </w:tc>
        <w:tc>
          <w:tcPr>
            <w:tcW w:w="4320" w:type="dxa"/>
            <w:vAlign w:val="center"/>
          </w:tcPr>
          <w:p w14:paraId="1DF4712C">
            <w:pPr>
              <w:pStyle w:val="110"/>
              <w:rPr>
                <w:rFonts w:ascii="Calibri" w:hAnsi="Calibri" w:cs="Calibri"/>
              </w:rPr>
            </w:pPr>
          </w:p>
        </w:tc>
        <w:tc>
          <w:tcPr>
            <w:tcW w:w="1901" w:type="dxa"/>
            <w:vAlign w:val="center"/>
          </w:tcPr>
          <w:p w14:paraId="0235E7CF">
            <w:pPr>
              <w:pStyle w:val="110"/>
              <w:rPr>
                <w:rFonts w:ascii="Calibri" w:hAnsi="Calibri" w:cs="Calibri"/>
              </w:rPr>
            </w:pPr>
          </w:p>
        </w:tc>
      </w:tr>
      <w:tr w14:paraId="0F7DD462">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6A916200">
            <w:pPr>
              <w:pStyle w:val="110"/>
              <w:rPr>
                <w:rFonts w:ascii="Calibri" w:hAnsi="Calibri" w:cs="Calibri"/>
              </w:rPr>
            </w:pPr>
          </w:p>
        </w:tc>
        <w:tc>
          <w:tcPr>
            <w:tcW w:w="1710" w:type="dxa"/>
            <w:vAlign w:val="center"/>
          </w:tcPr>
          <w:p w14:paraId="41352B31">
            <w:pPr>
              <w:pStyle w:val="110"/>
              <w:rPr>
                <w:rFonts w:ascii="Calibri" w:hAnsi="Calibri" w:cs="Calibri"/>
              </w:rPr>
            </w:pPr>
          </w:p>
        </w:tc>
        <w:tc>
          <w:tcPr>
            <w:tcW w:w="4320" w:type="dxa"/>
            <w:vAlign w:val="center"/>
          </w:tcPr>
          <w:p w14:paraId="70B3EEF6">
            <w:pPr>
              <w:pStyle w:val="110"/>
              <w:rPr>
                <w:rFonts w:ascii="Calibri" w:hAnsi="Calibri" w:cs="Calibri"/>
              </w:rPr>
            </w:pPr>
          </w:p>
        </w:tc>
        <w:tc>
          <w:tcPr>
            <w:tcW w:w="1901" w:type="dxa"/>
            <w:vAlign w:val="center"/>
          </w:tcPr>
          <w:p w14:paraId="207E0705">
            <w:pPr>
              <w:pStyle w:val="110"/>
              <w:rPr>
                <w:rFonts w:ascii="Calibri" w:hAnsi="Calibri" w:cs="Calibri"/>
              </w:rPr>
            </w:pPr>
          </w:p>
        </w:tc>
      </w:tr>
      <w:tr w14:paraId="139E6E62">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1BDC9F98">
            <w:pPr>
              <w:pStyle w:val="110"/>
              <w:rPr>
                <w:rFonts w:ascii="Calibri" w:hAnsi="Calibri" w:cs="Calibri"/>
              </w:rPr>
            </w:pPr>
          </w:p>
        </w:tc>
        <w:tc>
          <w:tcPr>
            <w:tcW w:w="1710" w:type="dxa"/>
            <w:vAlign w:val="center"/>
          </w:tcPr>
          <w:p w14:paraId="63EB9DF4">
            <w:pPr>
              <w:pStyle w:val="110"/>
              <w:rPr>
                <w:rFonts w:ascii="Calibri" w:hAnsi="Calibri" w:cs="Calibri"/>
              </w:rPr>
            </w:pPr>
          </w:p>
        </w:tc>
        <w:tc>
          <w:tcPr>
            <w:tcW w:w="4320" w:type="dxa"/>
            <w:vAlign w:val="center"/>
          </w:tcPr>
          <w:p w14:paraId="6B6CED19">
            <w:pPr>
              <w:pStyle w:val="110"/>
              <w:rPr>
                <w:rFonts w:ascii="Calibri" w:hAnsi="Calibri" w:cs="Calibri"/>
              </w:rPr>
            </w:pPr>
          </w:p>
        </w:tc>
        <w:tc>
          <w:tcPr>
            <w:tcW w:w="1901" w:type="dxa"/>
            <w:vAlign w:val="center"/>
          </w:tcPr>
          <w:p w14:paraId="570CA840">
            <w:pPr>
              <w:pStyle w:val="110"/>
              <w:rPr>
                <w:rFonts w:ascii="Calibri" w:hAnsi="Calibri" w:cs="Calibri"/>
              </w:rPr>
            </w:pPr>
          </w:p>
        </w:tc>
      </w:tr>
      <w:tr w14:paraId="5127519E">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15" w:type="dxa"/>
            <w:bottom w:w="0" w:type="dxa"/>
            <w:right w:w="115" w:type="dxa"/>
          </w:tblCellMar>
        </w:tblPrEx>
        <w:tc>
          <w:tcPr>
            <w:tcW w:w="1530" w:type="dxa"/>
            <w:vAlign w:val="center"/>
          </w:tcPr>
          <w:p w14:paraId="2E367030">
            <w:pPr>
              <w:pStyle w:val="110"/>
              <w:rPr>
                <w:rFonts w:ascii="Calibri" w:hAnsi="Calibri" w:cs="Calibri"/>
              </w:rPr>
            </w:pPr>
          </w:p>
        </w:tc>
        <w:tc>
          <w:tcPr>
            <w:tcW w:w="1710" w:type="dxa"/>
            <w:vAlign w:val="center"/>
          </w:tcPr>
          <w:p w14:paraId="716F441D">
            <w:pPr>
              <w:pStyle w:val="110"/>
              <w:rPr>
                <w:rFonts w:ascii="Calibri" w:hAnsi="Calibri" w:cs="Calibri"/>
              </w:rPr>
            </w:pPr>
          </w:p>
        </w:tc>
        <w:tc>
          <w:tcPr>
            <w:tcW w:w="4320" w:type="dxa"/>
            <w:vAlign w:val="center"/>
          </w:tcPr>
          <w:p w14:paraId="6991D4A9">
            <w:pPr>
              <w:pStyle w:val="110"/>
              <w:rPr>
                <w:rFonts w:ascii="Calibri" w:hAnsi="Calibri" w:cs="Calibri"/>
              </w:rPr>
            </w:pPr>
          </w:p>
        </w:tc>
        <w:tc>
          <w:tcPr>
            <w:tcW w:w="1901" w:type="dxa"/>
            <w:vAlign w:val="center"/>
          </w:tcPr>
          <w:p w14:paraId="7DC3F81B">
            <w:pPr>
              <w:pStyle w:val="110"/>
              <w:rPr>
                <w:rFonts w:ascii="Calibri" w:hAnsi="Calibri" w:cs="Calibri"/>
              </w:rPr>
            </w:pPr>
          </w:p>
        </w:tc>
      </w:tr>
    </w:tbl>
    <w:p w14:paraId="60F499EF">
      <w:pPr>
        <w:pStyle w:val="74"/>
        <w:shd w:val="clear" w:color="auto" w:fill="FFFFFF"/>
        <w:jc w:val="left"/>
        <w:rPr>
          <w:rFonts w:ascii="Calibri" w:hAnsi="Calibri" w:cs="Calibri"/>
        </w:rPr>
      </w:pPr>
    </w:p>
    <w:p w14:paraId="77847A4B">
      <w:pPr>
        <w:rPr>
          <w:rFonts w:ascii="Calibri" w:hAnsi="Calibri" w:cs="Calibri"/>
        </w:rPr>
      </w:pPr>
    </w:p>
    <w:p w14:paraId="00F9AC37">
      <w:pPr>
        <w:rPr>
          <w:rFonts w:ascii="Calibri" w:hAnsi="Calibri" w:cs="Calibri"/>
        </w:rPr>
      </w:pPr>
      <w:r>
        <w:rPr>
          <w:rFonts w:ascii="Calibri" w:hAnsi="Calibri" w:cs="Calibri"/>
        </w:rPr>
        <w:br w:type="page"/>
      </w:r>
    </w:p>
    <w:p w14:paraId="5378DDF6">
      <w:pPr>
        <w:pStyle w:val="74"/>
        <w:rPr>
          <w:rFonts w:ascii="Calibri" w:hAnsi="Calibri" w:cs="Calibri"/>
          <w:sz w:val="40"/>
        </w:rPr>
      </w:pPr>
      <w:r>
        <w:rPr>
          <w:rFonts w:ascii="Calibri" w:hAnsi="Calibri" w:cs="Calibri"/>
        </w:rPr>
        <w:t>TABLE OF CONTENTS</w:t>
      </w:r>
    </w:p>
    <w:p w14:paraId="5D71CF5D">
      <w:pPr>
        <w:pStyle w:val="46"/>
        <w:rPr>
          <w:rFonts w:ascii="Calibri" w:hAnsi="Calibri" w:eastAsia="SimSun" w:cs="SimSun"/>
          <w:b w:val="0"/>
          <w:caps w:val="0"/>
          <w:color w:val="auto"/>
          <w:kern w:val="2"/>
          <w:sz w:val="22"/>
          <w:lang w:val="en-IN" w:eastAsia="en-IN"/>
          <w14:ligatures w14:val="standardContextual"/>
        </w:rPr>
      </w:pPr>
      <w:r>
        <w:rPr>
          <w:rFonts w:ascii="Calibri" w:hAnsi="Calibri" w:cs="Calibri"/>
        </w:rPr>
        <w:fldChar w:fldCharType="begin"/>
      </w:r>
      <w:r>
        <w:rPr>
          <w:rFonts w:ascii="Calibri" w:hAnsi="Calibri" w:cs="Calibri"/>
        </w:rPr>
        <w:instrText xml:space="preserve"> TOC \o "2-6" \t "Heading 1,1,Heading 7,1,Heading 8,8,Heading 9,9,Appendix - L2,2,Appendix - Header,1" </w:instrText>
      </w:r>
      <w:r>
        <w:rPr>
          <w:rFonts w:ascii="Calibri" w:hAnsi="Calibri" w:cs="Calibri"/>
        </w:rPr>
        <w:fldChar w:fldCharType="separate"/>
      </w:r>
      <w:r>
        <w:rPr>
          <w:rFonts w:ascii="Calibri" w:hAnsi="Calibri" w:cs="Calibri"/>
        </w:rPr>
        <w:t>1.</w:t>
      </w:r>
      <w:r>
        <w:rPr>
          <w:rFonts w:ascii="Calibri" w:hAnsi="Calibri" w:eastAsia="SimSun" w:cs="SimSun"/>
          <w:b w:val="0"/>
          <w:caps w:val="0"/>
          <w:color w:val="auto"/>
          <w:kern w:val="2"/>
          <w:sz w:val="22"/>
          <w:lang w:val="en-IN" w:eastAsia="en-IN"/>
          <w14:ligatures w14:val="standardContextual"/>
        </w:rPr>
        <w:tab/>
      </w:r>
      <w:r>
        <w:rPr>
          <w:rFonts w:ascii="Calibri" w:hAnsi="Calibri" w:cs="Calibri"/>
        </w:rPr>
        <w:t>Introduction</w:t>
      </w:r>
      <w:r>
        <w:tab/>
      </w:r>
      <w:r>
        <w:fldChar w:fldCharType="begin"/>
      </w:r>
      <w:r>
        <w:instrText xml:space="preserve"> PAGEREF _Toc182407943 \h </w:instrText>
      </w:r>
      <w:r>
        <w:fldChar w:fldCharType="separate"/>
      </w:r>
      <w:r>
        <w:t>1</w:t>
      </w:r>
      <w:r>
        <w:fldChar w:fldCharType="end"/>
      </w:r>
    </w:p>
    <w:p w14:paraId="2D7A1591">
      <w:pPr>
        <w:pStyle w:val="47"/>
        <w:tabs>
          <w:tab w:val="left" w:pos="1080"/>
        </w:tabs>
        <w:rPr>
          <w:rFonts w:ascii="Calibri" w:hAnsi="Calibri" w:eastAsia="SimSun" w:cs="SimSun"/>
          <w:caps w:val="0"/>
          <w:kern w:val="2"/>
          <w:sz w:val="22"/>
          <w:lang w:val="en-IN" w:eastAsia="en-IN"/>
          <w14:ligatures w14:val="standardContextual"/>
        </w:rPr>
      </w:pPr>
      <w:r>
        <w:rPr>
          <w:rFonts w:ascii="Calibri" w:hAnsi="Calibri" w:cs="Calibri"/>
          <w:caps w:val="0"/>
          <w:color w:val="000000"/>
          <w:lang w:val="en-US"/>
          <w14:scene3d>
            <w14:lightRig w14:rig="threePt" w14:dir="t">
              <w14:rot w14:lat="0" w14:lon="0" w14:rev="0"/>
            </w14:lightRig>
          </w14:scene3d>
        </w:rPr>
        <w:t>1.1.</w:t>
      </w:r>
      <w:r>
        <w:rPr>
          <w:rFonts w:ascii="Calibri" w:hAnsi="Calibri" w:eastAsia="SimSun" w:cs="SimSun"/>
          <w:caps w:val="0"/>
          <w:kern w:val="2"/>
          <w:sz w:val="22"/>
          <w:lang w:val="en-IN" w:eastAsia="en-IN"/>
          <w14:ligatures w14:val="standardContextual"/>
        </w:rPr>
        <w:tab/>
      </w:r>
      <w:r>
        <w:rPr>
          <w:rFonts w:ascii="Calibri" w:hAnsi="Calibri" w:cs="Calibri"/>
        </w:rPr>
        <w:t>Purpose of this Document</w:t>
      </w:r>
      <w:r>
        <w:tab/>
      </w:r>
      <w:r>
        <w:fldChar w:fldCharType="begin"/>
      </w:r>
      <w:r>
        <w:instrText xml:space="preserve"> PAGEREF _Toc182407944 \h </w:instrText>
      </w:r>
      <w:r>
        <w:fldChar w:fldCharType="separate"/>
      </w:r>
      <w:r>
        <w:t>1</w:t>
      </w:r>
      <w:r>
        <w:fldChar w:fldCharType="end"/>
      </w:r>
    </w:p>
    <w:p w14:paraId="149FC87E">
      <w:pPr>
        <w:pStyle w:val="47"/>
        <w:tabs>
          <w:tab w:val="left" w:pos="1080"/>
        </w:tabs>
        <w:rPr>
          <w:rFonts w:ascii="Calibri" w:hAnsi="Calibri" w:eastAsia="SimSun" w:cs="SimSun"/>
          <w:caps w:val="0"/>
          <w:kern w:val="2"/>
          <w:sz w:val="22"/>
          <w:lang w:val="en-IN" w:eastAsia="en-IN"/>
          <w14:ligatures w14:val="standardContextual"/>
        </w:rPr>
      </w:pPr>
      <w:r>
        <w:rPr>
          <w:rFonts w:ascii="Calibri" w:hAnsi="Calibri" w:cs="Calibri"/>
          <w:caps w:val="0"/>
          <w:color w:val="000000"/>
          <w:lang w:val="en-US"/>
          <w14:scene3d>
            <w14:lightRig w14:rig="threePt" w14:dir="t">
              <w14:rot w14:lat="0" w14:lon="0" w14:rev="0"/>
            </w14:lightRig>
          </w14:scene3d>
        </w:rPr>
        <w:t>1.2.</w:t>
      </w:r>
      <w:r>
        <w:rPr>
          <w:rFonts w:ascii="Calibri" w:hAnsi="Calibri" w:eastAsia="SimSun" w:cs="SimSun"/>
          <w:caps w:val="0"/>
          <w:kern w:val="2"/>
          <w:sz w:val="22"/>
          <w:lang w:val="en-IN" w:eastAsia="en-IN"/>
          <w14:ligatures w14:val="standardContextual"/>
        </w:rPr>
        <w:tab/>
      </w:r>
      <w:r>
        <w:rPr>
          <w:rFonts w:ascii="Calibri" w:hAnsi="Calibri" w:cs="Calibri"/>
        </w:rPr>
        <w:t>Scope of this Document</w:t>
      </w:r>
      <w:r>
        <w:tab/>
      </w:r>
      <w:r>
        <w:fldChar w:fldCharType="begin"/>
      </w:r>
      <w:r>
        <w:instrText xml:space="preserve"> PAGEREF _Toc182407945 \h </w:instrText>
      </w:r>
      <w:r>
        <w:fldChar w:fldCharType="separate"/>
      </w:r>
      <w:r>
        <w:t>1</w:t>
      </w:r>
      <w:r>
        <w:fldChar w:fldCharType="end"/>
      </w:r>
    </w:p>
    <w:p w14:paraId="14EFF815">
      <w:pPr>
        <w:pStyle w:val="47"/>
        <w:tabs>
          <w:tab w:val="left" w:pos="1080"/>
        </w:tabs>
        <w:rPr>
          <w:rFonts w:ascii="Calibri" w:hAnsi="Calibri" w:eastAsia="SimSun" w:cs="SimSun"/>
          <w:caps w:val="0"/>
          <w:kern w:val="2"/>
          <w:sz w:val="22"/>
          <w:lang w:val="en-IN" w:eastAsia="en-IN"/>
          <w14:ligatures w14:val="standardContextual"/>
        </w:rPr>
      </w:pPr>
      <w:r>
        <w:rPr>
          <w:rFonts w:ascii="Calibri" w:hAnsi="Calibri" w:cs="Calibri"/>
          <w:caps w:val="0"/>
          <w:color w:val="000000"/>
          <w:lang w:val="en-US"/>
          <w14:scene3d>
            <w14:lightRig w14:rig="threePt" w14:dir="t">
              <w14:rot w14:lat="0" w14:lon="0" w14:rev="0"/>
            </w14:lightRig>
          </w14:scene3d>
        </w:rPr>
        <w:t>1.3.</w:t>
      </w:r>
      <w:r>
        <w:rPr>
          <w:rFonts w:ascii="Calibri" w:hAnsi="Calibri" w:eastAsia="SimSun" w:cs="SimSun"/>
          <w:caps w:val="0"/>
          <w:kern w:val="2"/>
          <w:sz w:val="22"/>
          <w:lang w:val="en-IN" w:eastAsia="en-IN"/>
          <w14:ligatures w14:val="standardContextual"/>
        </w:rPr>
        <w:tab/>
      </w:r>
      <w:r>
        <w:rPr>
          <w:rFonts w:ascii="Calibri" w:hAnsi="Calibri" w:cs="Calibri"/>
        </w:rPr>
        <w:t>Overview</w:t>
      </w:r>
      <w:r>
        <w:tab/>
      </w:r>
      <w:r>
        <w:fldChar w:fldCharType="begin"/>
      </w:r>
      <w:r>
        <w:instrText xml:space="preserve"> PAGEREF _Toc182407946 \h </w:instrText>
      </w:r>
      <w:r>
        <w:fldChar w:fldCharType="separate"/>
      </w:r>
      <w:r>
        <w:t>1</w:t>
      </w:r>
      <w:r>
        <w:fldChar w:fldCharType="end"/>
      </w:r>
    </w:p>
    <w:p w14:paraId="338958E0">
      <w:pPr>
        <w:pStyle w:val="46"/>
        <w:rPr>
          <w:rFonts w:ascii="Calibri" w:hAnsi="Calibri" w:eastAsia="SimSun" w:cs="SimSun"/>
          <w:b w:val="0"/>
          <w:caps w:val="0"/>
          <w:color w:val="auto"/>
          <w:kern w:val="2"/>
          <w:sz w:val="22"/>
          <w:lang w:val="en-IN" w:eastAsia="en-IN"/>
          <w14:ligatures w14:val="standardContextual"/>
        </w:rPr>
      </w:pPr>
      <w:r>
        <w:t>2.</w:t>
      </w:r>
      <w:r>
        <w:rPr>
          <w:rFonts w:ascii="Calibri" w:hAnsi="Calibri" w:eastAsia="SimSun" w:cs="SimSun"/>
          <w:b w:val="0"/>
          <w:caps w:val="0"/>
          <w:color w:val="auto"/>
          <w:kern w:val="2"/>
          <w:sz w:val="22"/>
          <w:lang w:val="en-IN" w:eastAsia="en-IN"/>
          <w14:ligatures w14:val="standardContextual"/>
        </w:rPr>
        <w:tab/>
      </w:r>
      <w:r>
        <w:t>GenERAL Description</w:t>
      </w:r>
      <w:r>
        <w:tab/>
      </w:r>
      <w:r>
        <w:fldChar w:fldCharType="begin"/>
      </w:r>
      <w:r>
        <w:instrText xml:space="preserve"> PAGEREF _Toc182407947 \h </w:instrText>
      </w:r>
      <w:r>
        <w:fldChar w:fldCharType="separate"/>
      </w:r>
      <w:r>
        <w:t>2</w:t>
      </w:r>
      <w:r>
        <w:fldChar w:fldCharType="end"/>
      </w:r>
    </w:p>
    <w:p w14:paraId="63E1421B">
      <w:pPr>
        <w:pStyle w:val="46"/>
        <w:rPr>
          <w:rFonts w:ascii="Calibri" w:hAnsi="Calibri" w:eastAsia="SimSun" w:cs="SimSun"/>
          <w:b w:val="0"/>
          <w:caps w:val="0"/>
          <w:color w:val="auto"/>
          <w:kern w:val="2"/>
          <w:sz w:val="22"/>
          <w:lang w:val="en-IN" w:eastAsia="en-IN"/>
          <w14:ligatures w14:val="standardContextual"/>
        </w:rPr>
      </w:pPr>
      <w:r>
        <w:rPr>
          <w:rFonts w:ascii="Calibri" w:hAnsi="Calibri" w:cs="Calibri"/>
        </w:rPr>
        <w:t>3.</w:t>
      </w:r>
      <w:r>
        <w:rPr>
          <w:rFonts w:ascii="Calibri" w:hAnsi="Calibri" w:eastAsia="SimSun" w:cs="SimSun"/>
          <w:b w:val="0"/>
          <w:caps w:val="0"/>
          <w:color w:val="auto"/>
          <w:kern w:val="2"/>
          <w:sz w:val="22"/>
          <w:lang w:val="en-IN" w:eastAsia="en-IN"/>
          <w14:ligatures w14:val="standardContextual"/>
        </w:rPr>
        <w:tab/>
      </w:r>
      <w:r>
        <w:rPr>
          <w:rFonts w:ascii="Calibri" w:hAnsi="Calibri" w:cs="Calibri"/>
        </w:rPr>
        <w:t>FUNCTional Requirements</w:t>
      </w:r>
      <w:r>
        <w:tab/>
      </w:r>
      <w:r>
        <w:t>4</w:t>
      </w:r>
    </w:p>
    <w:p w14:paraId="1EEDBE2C">
      <w:pPr>
        <w:pStyle w:val="47"/>
        <w:tabs>
          <w:tab w:val="left" w:pos="1080"/>
        </w:tabs>
        <w:rPr>
          <w:rFonts w:ascii="Calibri" w:hAnsi="Calibri" w:eastAsia="SimSun" w:cs="SimSun"/>
          <w:caps w:val="0"/>
          <w:kern w:val="2"/>
          <w:sz w:val="22"/>
          <w:lang w:val="en-IN" w:eastAsia="en-IN"/>
          <w14:ligatures w14:val="standardContextual"/>
        </w:rPr>
      </w:pPr>
      <w:r>
        <w:rPr>
          <w:rFonts w:ascii="Calibri" w:hAnsi="Calibri" w:cs="Calibri"/>
          <w:caps w:val="0"/>
          <w:color w:val="000000"/>
          <w:lang w:val="en-US"/>
          <w14:scene3d>
            <w14:lightRig w14:rig="threePt" w14:dir="t">
              <w14:rot w14:lat="0" w14:lon="0" w14:rev="0"/>
            </w14:lightRig>
          </w14:scene3d>
        </w:rPr>
        <w:t>3.1.</w:t>
      </w:r>
      <w:r>
        <w:rPr>
          <w:rFonts w:ascii="Calibri" w:hAnsi="Calibri" w:eastAsia="SimSun" w:cs="SimSun"/>
          <w:caps w:val="0"/>
          <w:kern w:val="2"/>
          <w:sz w:val="22"/>
          <w:lang w:val="en-IN" w:eastAsia="en-IN"/>
          <w14:ligatures w14:val="standardContextual"/>
        </w:rPr>
        <w:tab/>
      </w:r>
      <w:r>
        <w:rPr>
          <w:rFonts w:ascii="Calibri" w:hAnsi="Calibri" w:cs="Calibri"/>
        </w:rPr>
        <w:t>account Management</w:t>
      </w:r>
      <w:r>
        <w:tab/>
      </w:r>
      <w:r>
        <w:t>4</w:t>
      </w:r>
    </w:p>
    <w:p w14:paraId="65128093">
      <w:pPr>
        <w:pStyle w:val="48"/>
        <w:tabs>
          <w:tab w:val="left" w:pos="2520"/>
        </w:tabs>
        <w:rPr>
          <w:rFonts w:ascii="Calibri" w:hAnsi="Calibri" w:eastAsia="SimSun" w:cs="SimSun"/>
          <w:caps w:val="0"/>
          <w:kern w:val="2"/>
          <w:szCs w:val="22"/>
          <w:lang w:val="en-IN" w:eastAsia="en-IN"/>
          <w14:ligatures w14:val="standardContextual"/>
        </w:rPr>
      </w:pPr>
      <w:r>
        <w:rPr>
          <w:rFonts w:ascii="Calibri" w:hAnsi="Calibri" w:cs="Calibri"/>
          <w:lang w:val="en-IN"/>
        </w:rPr>
        <w:t>3.1.1.</w:t>
      </w:r>
      <w:r>
        <w:rPr>
          <w:rFonts w:ascii="Calibri" w:hAnsi="Calibri" w:eastAsia="SimSun" w:cs="SimSun"/>
          <w:caps w:val="0"/>
          <w:kern w:val="2"/>
          <w:szCs w:val="22"/>
          <w:lang w:val="en-IN" w:eastAsia="en-IN"/>
          <w14:ligatures w14:val="standardContextual"/>
        </w:rPr>
        <w:tab/>
      </w:r>
      <w:r>
        <w:rPr>
          <w:rFonts w:ascii="Calibri" w:hAnsi="Calibri" w:cs="Calibri"/>
          <w:lang w:val="en-IN"/>
        </w:rPr>
        <w:t>Bank employee login criteria</w:t>
      </w:r>
      <w:r>
        <w:tab/>
      </w:r>
      <w:r>
        <w:t>4</w:t>
      </w:r>
    </w:p>
    <w:p w14:paraId="7C075BC4">
      <w:pPr>
        <w:pStyle w:val="48"/>
        <w:tabs>
          <w:tab w:val="left" w:pos="2520"/>
        </w:tabs>
        <w:rPr>
          <w:rFonts w:ascii="Calibri" w:hAnsi="Calibri" w:eastAsia="SimSun" w:cs="SimSun"/>
          <w:caps w:val="0"/>
          <w:kern w:val="2"/>
          <w:szCs w:val="22"/>
          <w:lang w:val="en-IN" w:eastAsia="en-IN"/>
          <w14:ligatures w14:val="standardContextual"/>
        </w:rPr>
      </w:pPr>
      <w:r>
        <w:rPr>
          <w:rFonts w:ascii="Calibri" w:hAnsi="Calibri" w:cs="Calibri"/>
          <w:lang w:val="en-IN"/>
        </w:rPr>
        <w:t>3.1.2.</w:t>
      </w:r>
      <w:r>
        <w:rPr>
          <w:rFonts w:ascii="Calibri" w:hAnsi="Calibri" w:eastAsia="SimSun" w:cs="SimSun"/>
          <w:caps w:val="0"/>
          <w:kern w:val="2"/>
          <w:szCs w:val="22"/>
          <w:lang w:val="en-IN" w:eastAsia="en-IN"/>
          <w14:ligatures w14:val="standardContextual"/>
        </w:rPr>
        <w:tab/>
      </w:r>
      <w:r>
        <w:rPr>
          <w:rFonts w:ascii="Calibri" w:hAnsi="Calibri" w:cs="Calibri"/>
          <w:lang w:val="en-IN"/>
        </w:rPr>
        <w:t>Cration of account</w:t>
      </w:r>
      <w:r>
        <w:tab/>
      </w:r>
      <w:r>
        <w:t>4</w:t>
      </w:r>
    </w:p>
    <w:p w14:paraId="5FEF57AA">
      <w:pPr>
        <w:pStyle w:val="48"/>
        <w:tabs>
          <w:tab w:val="left" w:pos="2520"/>
        </w:tabs>
      </w:pPr>
      <w:r>
        <w:rPr>
          <w:rFonts w:ascii="Calibri" w:hAnsi="Calibri" w:cs="Calibri"/>
          <w:lang w:val="en-IN"/>
        </w:rPr>
        <w:t>3.1.3.</w:t>
      </w:r>
      <w:r>
        <w:rPr>
          <w:rFonts w:ascii="Calibri" w:hAnsi="Calibri" w:eastAsia="SimSun" w:cs="SimSun"/>
          <w:caps w:val="0"/>
          <w:kern w:val="2"/>
          <w:szCs w:val="22"/>
          <w:lang w:val="en-IN" w:eastAsia="en-IN"/>
          <w14:ligatures w14:val="standardContextual"/>
        </w:rPr>
        <w:tab/>
      </w:r>
      <w:r>
        <w:rPr>
          <w:rFonts w:ascii="Calibri" w:hAnsi="Calibri" w:cs="Calibri"/>
          <w:lang w:val="en-IN"/>
        </w:rPr>
        <w:t xml:space="preserve">checking amount in the account </w:t>
      </w:r>
      <w:r>
        <w:tab/>
      </w:r>
      <w:r>
        <w:t>5</w:t>
      </w:r>
    </w:p>
    <w:p w14:paraId="663380C3">
      <w:r>
        <w:t xml:space="preserve">                   3.1.4    TRANSFER MONEY TO THE ACCOUNT…………………………………………………...5</w:t>
      </w:r>
    </w:p>
    <w:p w14:paraId="08D8E687">
      <w:r>
        <w:t xml:space="preserve">                    3.1.5     DEDUCTING MONEY FROM THE ACCOUNT…………………………………………..5</w:t>
      </w:r>
    </w:p>
    <w:p w14:paraId="72FF65A5">
      <w:pPr>
        <w:pStyle w:val="48"/>
        <w:tabs>
          <w:tab w:val="left" w:pos="2520"/>
        </w:tabs>
        <w:rPr>
          <w:rFonts w:ascii="Calibri" w:hAnsi="Calibri" w:eastAsia="SimSun" w:cs="SimSun"/>
          <w:caps w:val="0"/>
          <w:kern w:val="2"/>
          <w:szCs w:val="22"/>
          <w:lang w:val="en-IN" w:eastAsia="en-IN"/>
          <w14:ligatures w14:val="standardContextual"/>
        </w:rPr>
      </w:pPr>
    </w:p>
    <w:p w14:paraId="36FBC43B">
      <w:pPr>
        <w:pStyle w:val="46"/>
        <w:rPr>
          <w:rFonts w:ascii="Calibri" w:hAnsi="Calibri" w:eastAsia="SimSun" w:cs="SimSun"/>
          <w:b w:val="0"/>
          <w:caps w:val="0"/>
          <w:color w:val="auto"/>
          <w:kern w:val="2"/>
          <w:sz w:val="22"/>
          <w:lang w:val="en-IN" w:eastAsia="en-IN"/>
          <w14:ligatures w14:val="standardContextual"/>
        </w:rPr>
      </w:pPr>
      <w:r>
        <w:rPr>
          <w:lang w:val="en-IN"/>
        </w:rPr>
        <w:t>4.</w:t>
      </w:r>
      <w:r>
        <w:rPr>
          <w:rFonts w:ascii="Calibri" w:hAnsi="Calibri" w:eastAsia="SimSun" w:cs="SimSun"/>
          <w:b w:val="0"/>
          <w:caps w:val="0"/>
          <w:color w:val="auto"/>
          <w:kern w:val="2"/>
          <w:sz w:val="22"/>
          <w:lang w:val="en-IN" w:eastAsia="en-IN"/>
          <w14:ligatures w14:val="standardContextual"/>
        </w:rPr>
        <w:tab/>
      </w:r>
      <w:r>
        <w:rPr>
          <w:lang w:val="en-IN"/>
        </w:rPr>
        <w:t>Interface Requirements</w:t>
      </w:r>
      <w:r>
        <w:tab/>
      </w:r>
      <w:r>
        <w:t>5</w:t>
      </w:r>
    </w:p>
    <w:p w14:paraId="406B9887">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4.1.</w:t>
      </w:r>
      <w:r>
        <w:rPr>
          <w:rFonts w:ascii="Calibri" w:hAnsi="Calibri" w:eastAsia="SimSun" w:cs="SimSun"/>
          <w:caps w:val="0"/>
          <w:kern w:val="2"/>
          <w:sz w:val="22"/>
          <w:lang w:val="en-IN" w:eastAsia="en-IN"/>
          <w14:ligatures w14:val="standardContextual"/>
        </w:rPr>
        <w:tab/>
      </w:r>
      <w:r>
        <w:t>User Interface (UI) Requirements</w:t>
      </w:r>
      <w:r>
        <w:tab/>
      </w:r>
      <w:r>
        <w:t>5</w:t>
      </w:r>
    </w:p>
    <w:p w14:paraId="5B5A262C">
      <w:pPr>
        <w:pStyle w:val="48"/>
        <w:tabs>
          <w:tab w:val="left" w:pos="2520"/>
        </w:tabs>
        <w:rPr>
          <w:rFonts w:ascii="Calibri" w:hAnsi="Calibri" w:eastAsia="SimSun" w:cs="SimSun"/>
          <w:caps w:val="0"/>
          <w:kern w:val="2"/>
          <w:szCs w:val="22"/>
          <w:lang w:val="en-IN" w:eastAsia="en-IN"/>
          <w14:ligatures w14:val="standardContextual"/>
        </w:rPr>
      </w:pPr>
      <w:r>
        <w:rPr>
          <w:lang w:val="en-IN"/>
        </w:rPr>
        <w:t>4.1.1.</w:t>
      </w:r>
      <w:r>
        <w:rPr>
          <w:rFonts w:ascii="Calibri" w:hAnsi="Calibri" w:eastAsia="SimSun" w:cs="SimSun"/>
          <w:caps w:val="0"/>
          <w:kern w:val="2"/>
          <w:szCs w:val="22"/>
          <w:lang w:val="en-IN" w:eastAsia="en-IN"/>
          <w14:ligatures w14:val="standardContextual"/>
        </w:rPr>
        <w:tab/>
      </w:r>
      <w:r>
        <w:rPr>
          <w:lang w:val="en-IN"/>
        </w:rPr>
        <w:t>General UI Layout</w:t>
      </w:r>
      <w:r>
        <w:tab/>
      </w:r>
      <w:r>
        <w:t>6</w:t>
      </w:r>
    </w:p>
    <w:p w14:paraId="37415733">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4.2.</w:t>
      </w:r>
      <w:r>
        <w:rPr>
          <w:rFonts w:ascii="Calibri" w:hAnsi="Calibri" w:eastAsia="SimSun" w:cs="SimSun"/>
          <w:caps w:val="0"/>
          <w:kern w:val="2"/>
          <w:sz w:val="22"/>
          <w:lang w:val="en-IN" w:eastAsia="en-IN"/>
          <w14:ligatures w14:val="standardContextual"/>
        </w:rPr>
        <w:tab/>
      </w:r>
      <w:r>
        <w:t>External Interface Requirements</w:t>
      </w:r>
      <w:r>
        <w:tab/>
      </w:r>
      <w:r>
        <w:t>6</w:t>
      </w:r>
    </w:p>
    <w:p w14:paraId="5A781793">
      <w:pPr>
        <w:pStyle w:val="48"/>
        <w:tabs>
          <w:tab w:val="left" w:pos="2520"/>
        </w:tabs>
        <w:rPr>
          <w:rFonts w:ascii="Calibri" w:hAnsi="Calibri" w:eastAsia="SimSun" w:cs="SimSun"/>
          <w:caps w:val="0"/>
          <w:kern w:val="2"/>
          <w:szCs w:val="22"/>
          <w:lang w:val="en-IN" w:eastAsia="en-IN"/>
          <w14:ligatures w14:val="standardContextual"/>
        </w:rPr>
      </w:pPr>
      <w:r>
        <w:rPr>
          <w:lang w:val="en-IN"/>
        </w:rPr>
        <w:t>4.2.1.</w:t>
      </w:r>
      <w:r>
        <w:rPr>
          <w:rFonts w:ascii="Calibri" w:hAnsi="Calibri" w:eastAsia="SimSun" w:cs="SimSun"/>
          <w:caps w:val="0"/>
          <w:kern w:val="2"/>
          <w:szCs w:val="22"/>
          <w:lang w:val="en-IN" w:eastAsia="en-IN"/>
          <w14:ligatures w14:val="standardContextual"/>
        </w:rPr>
        <w:tab/>
      </w:r>
      <w:r>
        <w:rPr>
          <w:lang w:val="en-IN"/>
        </w:rPr>
        <w:t>Import/Export Interfaces</w:t>
      </w:r>
      <w:r>
        <w:tab/>
      </w:r>
      <w:r>
        <w:t>6</w:t>
      </w:r>
    </w:p>
    <w:p w14:paraId="08D402C7">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4.3.</w:t>
      </w:r>
      <w:r>
        <w:rPr>
          <w:rFonts w:ascii="Calibri" w:hAnsi="Calibri" w:eastAsia="SimSun" w:cs="SimSun"/>
          <w:caps w:val="0"/>
          <w:kern w:val="2"/>
          <w:sz w:val="22"/>
          <w:lang w:val="en-IN" w:eastAsia="en-IN"/>
          <w14:ligatures w14:val="standardContextual"/>
        </w:rPr>
        <w:tab/>
      </w:r>
      <w:r>
        <w:t>System Interfaces</w:t>
      </w:r>
      <w:r>
        <w:tab/>
      </w:r>
      <w:r>
        <w:t>6</w:t>
      </w:r>
    </w:p>
    <w:p w14:paraId="5E86058C">
      <w:pPr>
        <w:pStyle w:val="48"/>
        <w:tabs>
          <w:tab w:val="left" w:pos="2520"/>
        </w:tabs>
        <w:rPr>
          <w:rFonts w:ascii="Calibri" w:hAnsi="Calibri" w:eastAsia="SimSun" w:cs="SimSun"/>
          <w:caps w:val="0"/>
          <w:kern w:val="2"/>
          <w:szCs w:val="22"/>
          <w:lang w:val="en-IN" w:eastAsia="en-IN"/>
          <w14:ligatures w14:val="standardContextual"/>
        </w:rPr>
      </w:pPr>
      <w:r>
        <w:rPr>
          <w:lang w:val="en-GB"/>
        </w:rPr>
        <w:t>4.3.1.</w:t>
      </w:r>
      <w:r>
        <w:rPr>
          <w:rFonts w:ascii="Calibri" w:hAnsi="Calibri" w:eastAsia="SimSun" w:cs="SimSun"/>
          <w:caps w:val="0"/>
          <w:kern w:val="2"/>
          <w:szCs w:val="22"/>
          <w:lang w:val="en-IN" w:eastAsia="en-IN"/>
          <w14:ligatures w14:val="standardContextual"/>
        </w:rPr>
        <w:tab/>
      </w:r>
      <w:r>
        <w:rPr>
          <w:lang w:val="en-GB"/>
        </w:rPr>
        <w:t>Database/Storing Interface</w:t>
      </w:r>
      <w:r>
        <w:tab/>
      </w:r>
      <w:r>
        <w:t>6</w:t>
      </w:r>
    </w:p>
    <w:p w14:paraId="11419890">
      <w:pPr>
        <w:pStyle w:val="46"/>
        <w:rPr>
          <w:rFonts w:ascii="Calibri" w:hAnsi="Calibri" w:eastAsia="SimSun" w:cs="SimSun"/>
          <w:b w:val="0"/>
          <w:caps w:val="0"/>
          <w:color w:val="auto"/>
          <w:kern w:val="2"/>
          <w:sz w:val="22"/>
          <w:lang w:val="en-IN" w:eastAsia="en-IN"/>
          <w14:ligatures w14:val="standardContextual"/>
        </w:rPr>
      </w:pPr>
      <w:r>
        <w:t>5.</w:t>
      </w:r>
      <w:r>
        <w:rPr>
          <w:rFonts w:ascii="Calibri" w:hAnsi="Calibri" w:eastAsia="SimSun" w:cs="SimSun"/>
          <w:b w:val="0"/>
          <w:caps w:val="0"/>
          <w:color w:val="auto"/>
          <w:kern w:val="2"/>
          <w:sz w:val="22"/>
          <w:lang w:val="en-IN" w:eastAsia="en-IN"/>
          <w14:ligatures w14:val="standardContextual"/>
        </w:rPr>
        <w:tab/>
      </w:r>
      <w:r>
        <w:t>Performance Requirements</w:t>
      </w:r>
      <w:r>
        <w:tab/>
      </w:r>
      <w:r>
        <w:t>6</w:t>
      </w:r>
    </w:p>
    <w:p w14:paraId="59231F78">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5.1.</w:t>
      </w:r>
      <w:r>
        <w:rPr>
          <w:rFonts w:ascii="Calibri" w:hAnsi="Calibri" w:eastAsia="SimSun" w:cs="SimSun"/>
          <w:caps w:val="0"/>
          <w:kern w:val="2"/>
          <w:sz w:val="22"/>
          <w:lang w:val="en-IN" w:eastAsia="en-IN"/>
          <w14:ligatures w14:val="standardContextual"/>
        </w:rPr>
        <w:tab/>
      </w:r>
      <w:r>
        <w:t>Response time</w:t>
      </w:r>
      <w:r>
        <w:tab/>
      </w:r>
      <w:r>
        <w:t>6</w:t>
      </w:r>
    </w:p>
    <w:p w14:paraId="256C7A9F">
      <w:pPr>
        <w:pStyle w:val="48"/>
        <w:tabs>
          <w:tab w:val="left" w:pos="2520"/>
        </w:tabs>
        <w:rPr>
          <w:rFonts w:ascii="Calibri" w:hAnsi="Calibri" w:eastAsia="SimSun" w:cs="SimSun"/>
          <w:caps w:val="0"/>
          <w:kern w:val="2"/>
          <w:szCs w:val="22"/>
          <w:lang w:val="en-IN" w:eastAsia="en-IN"/>
          <w14:ligatures w14:val="standardContextual"/>
        </w:rPr>
      </w:pPr>
      <w:r>
        <w:rPr>
          <w:lang w:val="en-IN"/>
        </w:rPr>
        <w:t>5.1.1.</w:t>
      </w:r>
      <w:r>
        <w:rPr>
          <w:rFonts w:ascii="Calibri" w:hAnsi="Calibri" w:eastAsia="SimSun" w:cs="SimSun"/>
          <w:caps w:val="0"/>
          <w:kern w:val="2"/>
          <w:szCs w:val="22"/>
          <w:lang w:val="en-IN" w:eastAsia="en-IN"/>
          <w14:ligatures w14:val="standardContextual"/>
        </w:rPr>
        <w:tab/>
      </w:r>
      <w:r>
        <w:rPr>
          <w:lang w:val="en-IN"/>
        </w:rPr>
        <w:t>ACCOUNT Search</w:t>
      </w:r>
      <w:r>
        <w:tab/>
      </w:r>
      <w:r>
        <w:t>6</w:t>
      </w:r>
    </w:p>
    <w:p w14:paraId="7F31333B">
      <w:pPr>
        <w:pStyle w:val="48"/>
        <w:tabs>
          <w:tab w:val="left" w:pos="2520"/>
        </w:tabs>
        <w:rPr>
          <w:rFonts w:ascii="Calibri" w:hAnsi="Calibri" w:eastAsia="SimSun" w:cs="SimSun"/>
          <w:caps w:val="0"/>
          <w:kern w:val="2"/>
          <w:szCs w:val="22"/>
          <w:lang w:val="en-IN" w:eastAsia="en-IN"/>
          <w14:ligatures w14:val="standardContextual"/>
        </w:rPr>
      </w:pPr>
      <w:r>
        <w:rPr>
          <w:lang w:val="en-IN"/>
        </w:rPr>
        <w:t>5.1.2.</w:t>
      </w:r>
      <w:r>
        <w:rPr>
          <w:rFonts w:ascii="Calibri" w:hAnsi="Calibri" w:eastAsia="SimSun" w:cs="SimSun"/>
          <w:caps w:val="0"/>
          <w:kern w:val="2"/>
          <w:szCs w:val="22"/>
          <w:lang w:val="en-IN" w:eastAsia="en-IN"/>
          <w14:ligatures w14:val="standardContextual"/>
        </w:rPr>
        <w:tab/>
      </w:r>
      <w:r>
        <w:rPr>
          <w:lang w:val="en-IN"/>
        </w:rPr>
        <w:t>Adding and Deleting CUSTOMER</w:t>
      </w:r>
      <w:r>
        <w:tab/>
      </w:r>
      <w:r>
        <w:t>7</w:t>
      </w:r>
    </w:p>
    <w:p w14:paraId="44B32250">
      <w:pPr>
        <w:pStyle w:val="48"/>
        <w:tabs>
          <w:tab w:val="left" w:pos="2520"/>
        </w:tabs>
        <w:rPr>
          <w:rFonts w:ascii="Calibri" w:hAnsi="Calibri" w:eastAsia="SimSun" w:cs="SimSun"/>
          <w:caps w:val="0"/>
          <w:kern w:val="2"/>
          <w:szCs w:val="22"/>
          <w:lang w:val="en-IN" w:eastAsia="en-IN"/>
          <w14:ligatures w14:val="standardContextual"/>
        </w:rPr>
      </w:pPr>
      <w:r>
        <w:rPr>
          <w:lang w:val="en-IN"/>
        </w:rPr>
        <w:t>5.1.3.</w:t>
      </w:r>
      <w:r>
        <w:rPr>
          <w:rFonts w:ascii="Calibri" w:hAnsi="Calibri" w:eastAsia="SimSun" w:cs="SimSun"/>
          <w:caps w:val="0"/>
          <w:kern w:val="2"/>
          <w:szCs w:val="22"/>
          <w:lang w:val="en-IN" w:eastAsia="en-IN"/>
          <w14:ligatures w14:val="standardContextual"/>
        </w:rPr>
        <w:tab/>
      </w:r>
      <w:r>
        <w:rPr>
          <w:lang w:val="en-IN"/>
        </w:rPr>
        <w:t>Viewing CUSTOMER Details</w:t>
      </w:r>
      <w:r>
        <w:tab/>
      </w:r>
      <w:r>
        <w:t>7</w:t>
      </w:r>
    </w:p>
    <w:p w14:paraId="767039D4">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5.2.</w:t>
      </w:r>
      <w:r>
        <w:rPr>
          <w:rFonts w:ascii="Calibri" w:hAnsi="Calibri" w:eastAsia="SimSun" w:cs="SimSun"/>
          <w:caps w:val="0"/>
          <w:kern w:val="2"/>
          <w:sz w:val="22"/>
          <w:lang w:val="en-IN" w:eastAsia="en-IN"/>
          <w14:ligatures w14:val="standardContextual"/>
        </w:rPr>
        <w:tab/>
      </w:r>
      <w:r>
        <w:t>Throughput</w:t>
      </w:r>
      <w:r>
        <w:tab/>
      </w:r>
      <w:r>
        <w:t>7</w:t>
      </w:r>
    </w:p>
    <w:p w14:paraId="56532E4E">
      <w:pPr>
        <w:pStyle w:val="48"/>
        <w:tabs>
          <w:tab w:val="left" w:pos="2520"/>
        </w:tabs>
        <w:rPr>
          <w:rFonts w:ascii="Calibri" w:hAnsi="Calibri" w:eastAsia="SimSun" w:cs="SimSun"/>
          <w:caps w:val="0"/>
          <w:kern w:val="2"/>
          <w:szCs w:val="22"/>
          <w:lang w:val="en-IN" w:eastAsia="en-IN"/>
          <w14:ligatures w14:val="standardContextual"/>
        </w:rPr>
      </w:pPr>
      <w:r>
        <w:rPr>
          <w:lang w:val="en-GB"/>
        </w:rPr>
        <w:t>5.2.1.</w:t>
      </w:r>
      <w:r>
        <w:rPr>
          <w:rFonts w:ascii="Calibri" w:hAnsi="Calibri" w:eastAsia="SimSun" w:cs="SimSun"/>
          <w:caps w:val="0"/>
          <w:kern w:val="2"/>
          <w:szCs w:val="22"/>
          <w:lang w:val="en-IN" w:eastAsia="en-IN"/>
          <w14:ligatures w14:val="standardContextual"/>
        </w:rPr>
        <w:tab/>
      </w:r>
      <w:r>
        <w:t>Data Import/Export</w:t>
      </w:r>
      <w:r>
        <w:tab/>
      </w:r>
      <w:r>
        <w:t>7</w:t>
      </w:r>
    </w:p>
    <w:p w14:paraId="1AA4E9BD">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5.3.</w:t>
      </w:r>
      <w:r>
        <w:rPr>
          <w:rFonts w:ascii="Calibri" w:hAnsi="Calibri" w:eastAsia="SimSun" w:cs="SimSun"/>
          <w:caps w:val="0"/>
          <w:kern w:val="2"/>
          <w:sz w:val="22"/>
          <w:lang w:val="en-IN" w:eastAsia="en-IN"/>
          <w14:ligatures w14:val="standardContextual"/>
        </w:rPr>
        <w:tab/>
      </w:r>
      <w:r>
        <w:t>System Resource Utilization</w:t>
      </w:r>
      <w:r>
        <w:tab/>
      </w:r>
      <w:r>
        <w:t>7</w:t>
      </w:r>
    </w:p>
    <w:p w14:paraId="5D5A9A04">
      <w:pPr>
        <w:pStyle w:val="48"/>
        <w:tabs>
          <w:tab w:val="left" w:pos="2520"/>
        </w:tabs>
        <w:rPr>
          <w:rFonts w:ascii="Calibri" w:hAnsi="Calibri" w:eastAsia="SimSun" w:cs="SimSun"/>
          <w:caps w:val="0"/>
          <w:kern w:val="2"/>
          <w:szCs w:val="22"/>
          <w:lang w:val="en-IN" w:eastAsia="en-IN"/>
          <w14:ligatures w14:val="standardContextual"/>
        </w:rPr>
      </w:pPr>
      <w:r>
        <w:rPr>
          <w:lang w:val="en-IN"/>
        </w:rPr>
        <w:t>5.3.1.</w:t>
      </w:r>
      <w:r>
        <w:rPr>
          <w:rFonts w:ascii="Calibri" w:hAnsi="Calibri" w:eastAsia="SimSun" w:cs="SimSun"/>
          <w:caps w:val="0"/>
          <w:kern w:val="2"/>
          <w:szCs w:val="22"/>
          <w:lang w:val="en-IN" w:eastAsia="en-IN"/>
          <w14:ligatures w14:val="standardContextual"/>
        </w:rPr>
        <w:tab/>
      </w:r>
      <w:r>
        <w:rPr>
          <w:lang w:val="en-IN"/>
        </w:rPr>
        <w:t>CPU and Memory Usage</w:t>
      </w:r>
      <w:r>
        <w:tab/>
      </w:r>
      <w:r>
        <w:t>7</w:t>
      </w:r>
    </w:p>
    <w:p w14:paraId="650BD8A8">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5.4.</w:t>
      </w:r>
      <w:r>
        <w:rPr>
          <w:rFonts w:ascii="Calibri" w:hAnsi="Calibri" w:eastAsia="SimSun" w:cs="SimSun"/>
          <w:caps w:val="0"/>
          <w:kern w:val="2"/>
          <w:sz w:val="22"/>
          <w:lang w:val="en-IN" w:eastAsia="en-IN"/>
          <w14:ligatures w14:val="standardContextual"/>
        </w:rPr>
        <w:tab/>
      </w:r>
      <w:r>
        <w:t>Availability and Reliability</w:t>
      </w:r>
      <w:r>
        <w:tab/>
      </w:r>
      <w:r>
        <w:t>7</w:t>
      </w:r>
    </w:p>
    <w:p w14:paraId="4164BBCB">
      <w:pPr>
        <w:pStyle w:val="48"/>
        <w:tabs>
          <w:tab w:val="left" w:pos="2520"/>
        </w:tabs>
        <w:rPr>
          <w:rFonts w:ascii="Calibri" w:hAnsi="Calibri" w:eastAsia="SimSun" w:cs="SimSun"/>
          <w:caps w:val="0"/>
          <w:kern w:val="2"/>
          <w:szCs w:val="22"/>
          <w:lang w:val="en-IN" w:eastAsia="en-IN"/>
          <w14:ligatures w14:val="standardContextual"/>
        </w:rPr>
      </w:pPr>
      <w:r>
        <w:rPr>
          <w:lang w:val="en-IN"/>
        </w:rPr>
        <w:t>5.4.1.</w:t>
      </w:r>
      <w:r>
        <w:rPr>
          <w:rFonts w:ascii="Calibri" w:hAnsi="Calibri" w:eastAsia="SimSun" w:cs="SimSun"/>
          <w:caps w:val="0"/>
          <w:kern w:val="2"/>
          <w:szCs w:val="22"/>
          <w:lang w:val="en-IN" w:eastAsia="en-IN"/>
          <w14:ligatures w14:val="standardContextual"/>
        </w:rPr>
        <w:tab/>
      </w:r>
      <w:r>
        <w:rPr>
          <w:lang w:val="en-IN"/>
        </w:rPr>
        <w:t>System Uptime</w:t>
      </w:r>
      <w:r>
        <w:tab/>
      </w:r>
      <w:r>
        <w:t>7</w:t>
      </w:r>
    </w:p>
    <w:p w14:paraId="0699FEF4">
      <w:pPr>
        <w:pStyle w:val="48"/>
        <w:tabs>
          <w:tab w:val="left" w:pos="2520"/>
        </w:tabs>
        <w:rPr>
          <w:rFonts w:ascii="Calibri" w:hAnsi="Calibri" w:eastAsia="SimSun" w:cs="SimSun"/>
          <w:caps w:val="0"/>
          <w:kern w:val="2"/>
          <w:szCs w:val="22"/>
          <w:lang w:val="en-IN" w:eastAsia="en-IN"/>
          <w14:ligatures w14:val="standardContextual"/>
        </w:rPr>
      </w:pPr>
      <w:r>
        <w:rPr>
          <w:lang w:val="en-IN"/>
        </w:rPr>
        <w:t>5.4.2.</w:t>
      </w:r>
      <w:r>
        <w:rPr>
          <w:rFonts w:ascii="Calibri" w:hAnsi="Calibri" w:eastAsia="SimSun" w:cs="SimSun"/>
          <w:caps w:val="0"/>
          <w:kern w:val="2"/>
          <w:szCs w:val="22"/>
          <w:lang w:val="en-IN" w:eastAsia="en-IN"/>
          <w14:ligatures w14:val="standardContextual"/>
        </w:rPr>
        <w:tab/>
      </w:r>
      <w:r>
        <w:rPr>
          <w:lang w:val="en-IN"/>
        </w:rPr>
        <w:t>Error Handling and Recovery</w:t>
      </w:r>
      <w:r>
        <w:tab/>
      </w:r>
      <w:r>
        <w:t>7</w:t>
      </w:r>
    </w:p>
    <w:p w14:paraId="46DB564F">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5.5.</w:t>
      </w:r>
      <w:r>
        <w:rPr>
          <w:rFonts w:ascii="Calibri" w:hAnsi="Calibri" w:eastAsia="SimSun" w:cs="SimSun"/>
          <w:caps w:val="0"/>
          <w:kern w:val="2"/>
          <w:sz w:val="22"/>
          <w:lang w:val="en-IN" w:eastAsia="en-IN"/>
          <w14:ligatures w14:val="standardContextual"/>
        </w:rPr>
        <w:tab/>
      </w:r>
      <w:r>
        <w:t>Load Testing</w:t>
      </w:r>
      <w:r>
        <w:tab/>
      </w:r>
      <w:r>
        <w:t>8</w:t>
      </w:r>
    </w:p>
    <w:p w14:paraId="7444B506">
      <w:pPr>
        <w:pStyle w:val="48"/>
        <w:tabs>
          <w:tab w:val="left" w:pos="2520"/>
        </w:tabs>
        <w:rPr>
          <w:rFonts w:ascii="Calibri" w:hAnsi="Calibri" w:eastAsia="SimSun" w:cs="SimSun"/>
          <w:caps w:val="0"/>
          <w:kern w:val="2"/>
          <w:szCs w:val="22"/>
          <w:lang w:val="en-IN" w:eastAsia="en-IN"/>
          <w14:ligatures w14:val="standardContextual"/>
        </w:rPr>
      </w:pPr>
      <w:r>
        <w:rPr>
          <w:lang w:val="en-IN"/>
        </w:rPr>
        <w:t>5.5.1.</w:t>
      </w:r>
      <w:r>
        <w:rPr>
          <w:rFonts w:ascii="Calibri" w:hAnsi="Calibri" w:eastAsia="SimSun" w:cs="SimSun"/>
          <w:caps w:val="0"/>
          <w:kern w:val="2"/>
          <w:szCs w:val="22"/>
          <w:lang w:val="en-IN" w:eastAsia="en-IN"/>
          <w14:ligatures w14:val="standardContextual"/>
        </w:rPr>
        <w:tab/>
      </w:r>
      <w:r>
        <w:rPr>
          <w:lang w:val="en-IN"/>
        </w:rPr>
        <w:t>Stress Testing</w:t>
      </w:r>
      <w:r>
        <w:tab/>
      </w:r>
      <w:r>
        <w:t>8</w:t>
      </w:r>
    </w:p>
    <w:p w14:paraId="3E2DAD9B">
      <w:pPr>
        <w:pStyle w:val="48"/>
        <w:tabs>
          <w:tab w:val="left" w:pos="2520"/>
        </w:tabs>
        <w:rPr>
          <w:rFonts w:ascii="Calibri" w:hAnsi="Calibri" w:eastAsia="SimSun" w:cs="SimSun"/>
          <w:caps w:val="0"/>
          <w:kern w:val="2"/>
          <w:szCs w:val="22"/>
          <w:lang w:val="en-IN" w:eastAsia="en-IN"/>
          <w14:ligatures w14:val="standardContextual"/>
        </w:rPr>
      </w:pPr>
      <w:r>
        <w:rPr>
          <w:lang w:val="en-IN"/>
        </w:rPr>
        <w:t>5.5.2.</w:t>
      </w:r>
      <w:r>
        <w:rPr>
          <w:rFonts w:ascii="Calibri" w:hAnsi="Calibri" w:eastAsia="SimSun" w:cs="SimSun"/>
          <w:caps w:val="0"/>
          <w:kern w:val="2"/>
          <w:szCs w:val="22"/>
          <w:lang w:val="en-IN" w:eastAsia="en-IN"/>
          <w14:ligatures w14:val="standardContextual"/>
        </w:rPr>
        <w:tab/>
      </w:r>
      <w:r>
        <w:rPr>
          <w:lang w:val="en-IN"/>
        </w:rPr>
        <w:t>System Failover and Redundancy</w:t>
      </w:r>
      <w:r>
        <w:tab/>
      </w:r>
      <w:r>
        <w:t>8</w:t>
      </w:r>
    </w:p>
    <w:p w14:paraId="3E4D0976">
      <w:pPr>
        <w:pStyle w:val="46"/>
        <w:rPr>
          <w:rFonts w:ascii="Calibri" w:hAnsi="Calibri" w:eastAsia="SimSun" w:cs="SimSun"/>
          <w:b w:val="0"/>
          <w:caps w:val="0"/>
          <w:color w:val="auto"/>
          <w:kern w:val="2"/>
          <w:sz w:val="22"/>
          <w:lang w:val="en-IN" w:eastAsia="en-IN"/>
          <w14:ligatures w14:val="standardContextual"/>
        </w:rPr>
      </w:pPr>
      <w:r>
        <w:rPr>
          <w:lang w:val="en-IN"/>
        </w:rPr>
        <w:t>6.</w:t>
      </w:r>
      <w:r>
        <w:rPr>
          <w:rFonts w:ascii="Calibri" w:hAnsi="Calibri" w:eastAsia="SimSun" w:cs="SimSun"/>
          <w:b w:val="0"/>
          <w:caps w:val="0"/>
          <w:color w:val="auto"/>
          <w:kern w:val="2"/>
          <w:sz w:val="22"/>
          <w:lang w:val="en-IN" w:eastAsia="en-IN"/>
          <w14:ligatures w14:val="standardContextual"/>
        </w:rPr>
        <w:tab/>
      </w:r>
      <w:r>
        <w:rPr>
          <w:lang w:val="en-IN"/>
        </w:rPr>
        <w:t>Design Constraints</w:t>
      </w:r>
      <w:r>
        <w:tab/>
      </w:r>
      <w:r>
        <w:t>8</w:t>
      </w:r>
    </w:p>
    <w:p w14:paraId="29465E57">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6.1.</w:t>
      </w:r>
      <w:r>
        <w:rPr>
          <w:rFonts w:ascii="Calibri" w:hAnsi="Calibri" w:eastAsia="SimSun" w:cs="SimSun"/>
          <w:caps w:val="0"/>
          <w:kern w:val="2"/>
          <w:sz w:val="22"/>
          <w:lang w:val="en-IN" w:eastAsia="en-IN"/>
          <w14:ligatures w14:val="standardContextual"/>
        </w:rPr>
        <w:tab/>
      </w:r>
      <w:r>
        <w:t>Platform and Device Compatibility</w:t>
      </w:r>
      <w:r>
        <w:tab/>
      </w:r>
      <w:r>
        <w:t>8</w:t>
      </w:r>
    </w:p>
    <w:p w14:paraId="0BB3D1E6">
      <w:pPr>
        <w:pStyle w:val="48"/>
        <w:tabs>
          <w:tab w:val="left" w:pos="2520"/>
        </w:tabs>
        <w:rPr>
          <w:rFonts w:ascii="Calibri" w:hAnsi="Calibri" w:eastAsia="SimSun" w:cs="SimSun"/>
          <w:caps w:val="0"/>
          <w:kern w:val="2"/>
          <w:szCs w:val="22"/>
          <w:lang w:val="en-IN" w:eastAsia="en-IN"/>
          <w14:ligatures w14:val="standardContextual"/>
        </w:rPr>
      </w:pPr>
      <w:r>
        <w:t>6.1.1.</w:t>
      </w:r>
      <w:r>
        <w:rPr>
          <w:rFonts w:ascii="Calibri" w:hAnsi="Calibri" w:eastAsia="SimSun" w:cs="SimSun"/>
          <w:caps w:val="0"/>
          <w:kern w:val="2"/>
          <w:szCs w:val="22"/>
          <w:lang w:val="en-IN" w:eastAsia="en-IN"/>
          <w14:ligatures w14:val="standardContextual"/>
        </w:rPr>
        <w:tab/>
      </w:r>
      <w:r>
        <w:t>Cross-Platform Support</w:t>
      </w:r>
      <w:r>
        <w:tab/>
      </w:r>
      <w:r>
        <w:t>8</w:t>
      </w:r>
    </w:p>
    <w:p w14:paraId="4BCB42C0">
      <w:pPr>
        <w:pStyle w:val="48"/>
        <w:tabs>
          <w:tab w:val="left" w:pos="2520"/>
        </w:tabs>
        <w:rPr>
          <w:rFonts w:ascii="Calibri" w:hAnsi="Calibri" w:eastAsia="SimSun" w:cs="SimSun"/>
          <w:caps w:val="0"/>
          <w:kern w:val="2"/>
          <w:szCs w:val="22"/>
          <w:lang w:val="en-IN" w:eastAsia="en-IN"/>
          <w14:ligatures w14:val="standardContextual"/>
        </w:rPr>
      </w:pPr>
      <w:r>
        <w:t>6.1.2.</w:t>
      </w:r>
      <w:r>
        <w:rPr>
          <w:rFonts w:ascii="Calibri" w:hAnsi="Calibri" w:eastAsia="SimSun" w:cs="SimSun"/>
          <w:caps w:val="0"/>
          <w:kern w:val="2"/>
          <w:szCs w:val="22"/>
          <w:lang w:val="en-IN" w:eastAsia="en-IN"/>
          <w14:ligatures w14:val="standardContextual"/>
        </w:rPr>
        <w:tab/>
      </w:r>
      <w:r>
        <w:t>Device Specifications</w:t>
      </w:r>
      <w:r>
        <w:tab/>
      </w:r>
      <w:r>
        <w:t>8</w:t>
      </w:r>
    </w:p>
    <w:p w14:paraId="23530E64">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6.2.</w:t>
      </w:r>
      <w:r>
        <w:rPr>
          <w:rFonts w:ascii="Calibri" w:hAnsi="Calibri" w:eastAsia="SimSun" w:cs="SimSun"/>
          <w:caps w:val="0"/>
          <w:kern w:val="2"/>
          <w:sz w:val="22"/>
          <w:lang w:val="en-IN" w:eastAsia="en-IN"/>
          <w14:ligatures w14:val="standardContextual"/>
        </w:rPr>
        <w:tab/>
      </w:r>
      <w:r>
        <w:t>Visual Design Constraints</w:t>
      </w:r>
      <w:r>
        <w:tab/>
      </w:r>
      <w:r>
        <w:t>8</w:t>
      </w:r>
    </w:p>
    <w:p w14:paraId="7E5BFA9B">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6.3.</w:t>
      </w:r>
      <w:r>
        <w:rPr>
          <w:rFonts w:ascii="Calibri" w:hAnsi="Calibri" w:eastAsia="SimSun" w:cs="SimSun"/>
          <w:caps w:val="0"/>
          <w:kern w:val="2"/>
          <w:sz w:val="22"/>
          <w:lang w:val="en-IN" w:eastAsia="en-IN"/>
          <w14:ligatures w14:val="standardContextual"/>
        </w:rPr>
        <w:tab/>
      </w:r>
      <w:r>
        <w:t>Data storage and management</w:t>
      </w:r>
      <w:r>
        <w:tab/>
      </w:r>
      <w:r>
        <w:t>8</w:t>
      </w:r>
    </w:p>
    <w:p w14:paraId="40B64BB5">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6.4.</w:t>
      </w:r>
      <w:r>
        <w:rPr>
          <w:rFonts w:ascii="Calibri" w:hAnsi="Calibri" w:eastAsia="SimSun" w:cs="SimSun"/>
          <w:caps w:val="0"/>
          <w:kern w:val="2"/>
          <w:sz w:val="22"/>
          <w:lang w:val="en-IN" w:eastAsia="en-IN"/>
          <w14:ligatures w14:val="standardContextual"/>
        </w:rPr>
        <w:tab/>
      </w:r>
      <w:r>
        <w:t>Performance Constraints</w:t>
      </w:r>
      <w:r>
        <w:tab/>
      </w:r>
      <w:r>
        <w:t>9</w:t>
      </w:r>
    </w:p>
    <w:p w14:paraId="0A5EB757">
      <w:pPr>
        <w:pStyle w:val="48"/>
        <w:tabs>
          <w:tab w:val="left" w:pos="2520"/>
        </w:tabs>
        <w:rPr>
          <w:rFonts w:ascii="Calibri" w:hAnsi="Calibri" w:eastAsia="SimSun" w:cs="SimSun"/>
          <w:caps w:val="0"/>
          <w:kern w:val="2"/>
          <w:szCs w:val="22"/>
          <w:lang w:val="en-IN" w:eastAsia="en-IN"/>
          <w14:ligatures w14:val="standardContextual"/>
        </w:rPr>
      </w:pPr>
      <w:r>
        <w:t>6.4.1.</w:t>
      </w:r>
      <w:r>
        <w:rPr>
          <w:rFonts w:ascii="Calibri" w:hAnsi="Calibri" w:eastAsia="SimSun" w:cs="SimSun"/>
          <w:caps w:val="0"/>
          <w:kern w:val="2"/>
          <w:szCs w:val="22"/>
          <w:lang w:val="en-IN" w:eastAsia="en-IN"/>
          <w14:ligatures w14:val="standardContextual"/>
        </w:rPr>
        <w:tab/>
      </w:r>
      <w:r>
        <w:t>Latency and load time</w:t>
      </w:r>
      <w:r>
        <w:tab/>
      </w:r>
      <w:r>
        <w:t>9</w:t>
      </w:r>
    </w:p>
    <w:p w14:paraId="091F9B8F">
      <w:pPr>
        <w:pStyle w:val="48"/>
        <w:tabs>
          <w:tab w:val="left" w:pos="2520"/>
        </w:tabs>
        <w:rPr>
          <w:rFonts w:ascii="Calibri" w:hAnsi="Calibri" w:eastAsia="SimSun" w:cs="SimSun"/>
          <w:caps w:val="0"/>
          <w:kern w:val="2"/>
          <w:szCs w:val="22"/>
          <w:lang w:val="en-IN" w:eastAsia="en-IN"/>
          <w14:ligatures w14:val="standardContextual"/>
        </w:rPr>
      </w:pPr>
      <w:r>
        <w:rPr>
          <w:lang w:val="en-IN"/>
        </w:rPr>
        <w:t>6.4.2.</w:t>
      </w:r>
      <w:r>
        <w:rPr>
          <w:rFonts w:ascii="Calibri" w:hAnsi="Calibri" w:eastAsia="SimSun" w:cs="SimSun"/>
          <w:caps w:val="0"/>
          <w:kern w:val="2"/>
          <w:szCs w:val="22"/>
          <w:lang w:val="en-IN" w:eastAsia="en-IN"/>
          <w14:ligatures w14:val="standardContextual"/>
        </w:rPr>
        <w:tab/>
      </w:r>
      <w:r>
        <w:rPr>
          <w:lang w:val="en-IN"/>
        </w:rPr>
        <w:t>Adding and Deleting Contacts</w:t>
      </w:r>
      <w:r>
        <w:tab/>
      </w:r>
      <w:r>
        <w:t>9</w:t>
      </w:r>
    </w:p>
    <w:p w14:paraId="5A33BD66">
      <w:pPr>
        <w:pStyle w:val="48"/>
        <w:tabs>
          <w:tab w:val="left" w:pos="2520"/>
        </w:tabs>
        <w:rPr>
          <w:rFonts w:ascii="Calibri" w:hAnsi="Calibri" w:eastAsia="SimSun" w:cs="SimSun"/>
          <w:caps w:val="0"/>
          <w:kern w:val="2"/>
          <w:szCs w:val="22"/>
          <w:lang w:val="en-IN" w:eastAsia="en-IN"/>
          <w14:ligatures w14:val="standardContextual"/>
        </w:rPr>
      </w:pPr>
      <w:r>
        <w:rPr>
          <w:lang w:val="en-IN"/>
        </w:rPr>
        <w:t>6.4.3.</w:t>
      </w:r>
      <w:r>
        <w:rPr>
          <w:rFonts w:ascii="Calibri" w:hAnsi="Calibri" w:eastAsia="SimSun" w:cs="SimSun"/>
          <w:caps w:val="0"/>
          <w:kern w:val="2"/>
          <w:szCs w:val="22"/>
          <w:lang w:val="en-IN" w:eastAsia="en-IN"/>
          <w14:ligatures w14:val="standardContextual"/>
        </w:rPr>
        <w:tab/>
      </w:r>
      <w:r>
        <w:rPr>
          <w:lang w:val="en-IN"/>
        </w:rPr>
        <w:t>Viewing Contact Details</w:t>
      </w:r>
      <w:r>
        <w:tab/>
      </w:r>
      <w:r>
        <w:t>9</w:t>
      </w:r>
    </w:p>
    <w:p w14:paraId="72CAA1DC">
      <w:pPr>
        <w:pStyle w:val="48"/>
        <w:tabs>
          <w:tab w:val="left" w:pos="2520"/>
        </w:tabs>
        <w:rPr>
          <w:rFonts w:ascii="Calibri" w:hAnsi="Calibri" w:eastAsia="SimSun" w:cs="SimSun"/>
          <w:caps w:val="0"/>
          <w:kern w:val="2"/>
          <w:szCs w:val="22"/>
          <w:lang w:val="en-IN" w:eastAsia="en-IN"/>
          <w14:ligatures w14:val="standardContextual"/>
        </w:rPr>
      </w:pPr>
      <w:r>
        <w:rPr>
          <w:lang w:val="en-GB"/>
        </w:rPr>
        <w:t>6.4.4.</w:t>
      </w:r>
      <w:r>
        <w:rPr>
          <w:rFonts w:ascii="Calibri" w:hAnsi="Calibri" w:eastAsia="SimSun" w:cs="SimSun"/>
          <w:caps w:val="0"/>
          <w:kern w:val="2"/>
          <w:szCs w:val="22"/>
          <w:lang w:val="en-IN" w:eastAsia="en-IN"/>
          <w14:ligatures w14:val="standardContextual"/>
        </w:rPr>
        <w:tab/>
      </w:r>
      <w:r>
        <w:t>Data Import/Export</w:t>
      </w:r>
      <w:r>
        <w:tab/>
      </w:r>
      <w:r>
        <w:t>9</w:t>
      </w:r>
    </w:p>
    <w:p w14:paraId="4C83AD9B">
      <w:pPr>
        <w:pStyle w:val="48"/>
        <w:tabs>
          <w:tab w:val="left" w:pos="2520"/>
        </w:tabs>
        <w:rPr>
          <w:rFonts w:ascii="Calibri" w:hAnsi="Calibri" w:eastAsia="SimSun" w:cs="SimSun"/>
          <w:caps w:val="0"/>
          <w:kern w:val="2"/>
          <w:szCs w:val="22"/>
          <w:lang w:val="en-IN" w:eastAsia="en-IN"/>
          <w14:ligatures w14:val="standardContextual"/>
        </w:rPr>
      </w:pPr>
      <w:r>
        <w:rPr>
          <w:lang w:val="en-IN"/>
        </w:rPr>
        <w:t>6.4.5.</w:t>
      </w:r>
      <w:r>
        <w:rPr>
          <w:rFonts w:ascii="Calibri" w:hAnsi="Calibri" w:eastAsia="SimSun" w:cs="SimSun"/>
          <w:caps w:val="0"/>
          <w:kern w:val="2"/>
          <w:szCs w:val="22"/>
          <w:lang w:val="en-IN" w:eastAsia="en-IN"/>
          <w14:ligatures w14:val="standardContextual"/>
        </w:rPr>
        <w:tab/>
      </w:r>
      <w:r>
        <w:rPr>
          <w:lang w:val="en-IN"/>
        </w:rPr>
        <w:t>CPU and Memory Usage</w:t>
      </w:r>
      <w:r>
        <w:tab/>
      </w:r>
      <w:r>
        <w:t>9</w:t>
      </w:r>
    </w:p>
    <w:p w14:paraId="6D02A2B7">
      <w:pPr>
        <w:pStyle w:val="48"/>
        <w:tabs>
          <w:tab w:val="left" w:pos="2520"/>
        </w:tabs>
        <w:rPr>
          <w:rFonts w:ascii="Calibri" w:hAnsi="Calibri" w:eastAsia="SimSun" w:cs="SimSun"/>
          <w:caps w:val="0"/>
          <w:kern w:val="2"/>
          <w:szCs w:val="22"/>
          <w:lang w:val="en-IN" w:eastAsia="en-IN"/>
          <w14:ligatures w14:val="standardContextual"/>
        </w:rPr>
      </w:pPr>
      <w:r>
        <w:rPr>
          <w:lang w:val="en-IN"/>
        </w:rPr>
        <w:t>6.4.6.</w:t>
      </w:r>
      <w:r>
        <w:rPr>
          <w:rFonts w:ascii="Calibri" w:hAnsi="Calibri" w:eastAsia="SimSun" w:cs="SimSun"/>
          <w:caps w:val="0"/>
          <w:kern w:val="2"/>
          <w:szCs w:val="22"/>
          <w:lang w:val="en-IN" w:eastAsia="en-IN"/>
          <w14:ligatures w14:val="standardContextual"/>
        </w:rPr>
        <w:tab/>
      </w:r>
      <w:r>
        <w:rPr>
          <w:lang w:val="en-IN"/>
        </w:rPr>
        <w:t>System Uptime</w:t>
      </w:r>
      <w:r>
        <w:tab/>
      </w:r>
      <w:r>
        <w:t>9</w:t>
      </w:r>
    </w:p>
    <w:p w14:paraId="0E1D0250">
      <w:pPr>
        <w:pStyle w:val="48"/>
        <w:tabs>
          <w:tab w:val="left" w:pos="2520"/>
        </w:tabs>
        <w:rPr>
          <w:rFonts w:ascii="Calibri" w:hAnsi="Calibri" w:eastAsia="SimSun" w:cs="SimSun"/>
          <w:caps w:val="0"/>
          <w:kern w:val="2"/>
          <w:szCs w:val="22"/>
          <w:lang w:val="en-IN" w:eastAsia="en-IN"/>
          <w14:ligatures w14:val="standardContextual"/>
        </w:rPr>
      </w:pPr>
      <w:r>
        <w:rPr>
          <w:lang w:val="en-IN"/>
        </w:rPr>
        <w:t>6.4.7.</w:t>
      </w:r>
      <w:r>
        <w:rPr>
          <w:rFonts w:ascii="Calibri" w:hAnsi="Calibri" w:eastAsia="SimSun" w:cs="SimSun"/>
          <w:caps w:val="0"/>
          <w:kern w:val="2"/>
          <w:szCs w:val="22"/>
          <w:lang w:val="en-IN" w:eastAsia="en-IN"/>
          <w14:ligatures w14:val="standardContextual"/>
        </w:rPr>
        <w:tab/>
      </w:r>
      <w:r>
        <w:rPr>
          <w:lang w:val="en-IN"/>
        </w:rPr>
        <w:t>Error Handling and Recovery</w:t>
      </w:r>
      <w:r>
        <w:tab/>
      </w:r>
      <w:r>
        <w:t>9</w:t>
      </w:r>
    </w:p>
    <w:p w14:paraId="69CCEA63">
      <w:pPr>
        <w:pStyle w:val="46"/>
        <w:rPr>
          <w:rFonts w:ascii="Calibri" w:hAnsi="Calibri" w:eastAsia="SimSun" w:cs="SimSun"/>
          <w:b w:val="0"/>
          <w:caps w:val="0"/>
          <w:color w:val="auto"/>
          <w:kern w:val="2"/>
          <w:sz w:val="22"/>
          <w:lang w:val="en-IN" w:eastAsia="en-IN"/>
          <w14:ligatures w14:val="standardContextual"/>
        </w:rPr>
      </w:pPr>
      <w:r>
        <w:rPr>
          <w:lang w:val="en-IN"/>
        </w:rPr>
        <w:t>7.</w:t>
      </w:r>
      <w:r>
        <w:rPr>
          <w:rFonts w:ascii="Calibri" w:hAnsi="Calibri" w:eastAsia="SimSun" w:cs="SimSun"/>
          <w:b w:val="0"/>
          <w:caps w:val="0"/>
          <w:color w:val="auto"/>
          <w:kern w:val="2"/>
          <w:sz w:val="22"/>
          <w:lang w:val="en-IN" w:eastAsia="en-IN"/>
          <w14:ligatures w14:val="standardContextual"/>
        </w:rPr>
        <w:tab/>
      </w:r>
      <w:r>
        <w:rPr>
          <w:lang w:val="en-IN"/>
        </w:rPr>
        <w:t>Non-functional attributes</w:t>
      </w:r>
      <w:r>
        <w:tab/>
      </w:r>
      <w:r>
        <w:t>10</w:t>
      </w:r>
    </w:p>
    <w:p w14:paraId="731926C0">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7.1.</w:t>
      </w:r>
      <w:r>
        <w:rPr>
          <w:rFonts w:ascii="Calibri" w:hAnsi="Calibri" w:eastAsia="SimSun" w:cs="SimSun"/>
          <w:caps w:val="0"/>
          <w:kern w:val="2"/>
          <w:sz w:val="22"/>
          <w:lang w:val="en-IN" w:eastAsia="en-IN"/>
          <w14:ligatures w14:val="standardContextual"/>
        </w:rPr>
        <w:tab/>
      </w:r>
      <w:r>
        <w:t>Security</w:t>
      </w:r>
      <w:r>
        <w:tab/>
      </w:r>
      <w:r>
        <w:t>10</w:t>
      </w:r>
    </w:p>
    <w:p w14:paraId="2350A76F">
      <w:pPr>
        <w:pStyle w:val="48"/>
        <w:tabs>
          <w:tab w:val="left" w:pos="2520"/>
        </w:tabs>
        <w:rPr>
          <w:rFonts w:ascii="Calibri" w:hAnsi="Calibri" w:eastAsia="SimSun" w:cs="SimSun"/>
          <w:caps w:val="0"/>
          <w:kern w:val="2"/>
          <w:szCs w:val="22"/>
          <w:lang w:val="en-IN" w:eastAsia="en-IN"/>
          <w14:ligatures w14:val="standardContextual"/>
        </w:rPr>
      </w:pPr>
      <w:r>
        <w:rPr>
          <w:lang w:val="en-IN"/>
        </w:rPr>
        <w:t>7.1.1.</w:t>
      </w:r>
      <w:r>
        <w:rPr>
          <w:rFonts w:ascii="Calibri" w:hAnsi="Calibri" w:eastAsia="SimSun" w:cs="SimSun"/>
          <w:caps w:val="0"/>
          <w:kern w:val="2"/>
          <w:szCs w:val="22"/>
          <w:lang w:val="en-IN" w:eastAsia="en-IN"/>
          <w14:ligatures w14:val="standardContextual"/>
        </w:rPr>
        <w:tab/>
      </w:r>
      <w:r>
        <w:rPr>
          <w:lang w:val="en-IN"/>
        </w:rPr>
        <w:t>Data Protection</w:t>
      </w:r>
      <w:r>
        <w:tab/>
      </w:r>
      <w:r>
        <w:t>10</w:t>
      </w:r>
    </w:p>
    <w:p w14:paraId="4C9D96D1">
      <w:pPr>
        <w:pStyle w:val="48"/>
        <w:tabs>
          <w:tab w:val="left" w:pos="2520"/>
        </w:tabs>
        <w:rPr>
          <w:rFonts w:ascii="Calibri" w:hAnsi="Calibri" w:eastAsia="SimSun" w:cs="SimSun"/>
          <w:caps w:val="0"/>
          <w:kern w:val="2"/>
          <w:szCs w:val="22"/>
          <w:lang w:val="en-IN" w:eastAsia="en-IN"/>
          <w14:ligatures w14:val="standardContextual"/>
        </w:rPr>
      </w:pPr>
      <w:r>
        <w:rPr>
          <w:lang w:val="en-IN"/>
        </w:rPr>
        <w:t>7.1.2.</w:t>
      </w:r>
      <w:r>
        <w:rPr>
          <w:rFonts w:ascii="Calibri" w:hAnsi="Calibri" w:eastAsia="SimSun" w:cs="SimSun"/>
          <w:caps w:val="0"/>
          <w:kern w:val="2"/>
          <w:szCs w:val="22"/>
          <w:lang w:val="en-IN" w:eastAsia="en-IN"/>
          <w14:ligatures w14:val="standardContextual"/>
        </w:rPr>
        <w:tab/>
      </w:r>
      <w:r>
        <w:rPr>
          <w:lang w:val="en-IN"/>
        </w:rPr>
        <w:t>Access Control</w:t>
      </w:r>
      <w:r>
        <w:tab/>
      </w:r>
      <w:r>
        <w:t>10</w:t>
      </w:r>
    </w:p>
    <w:p w14:paraId="7F01D59F">
      <w:pPr>
        <w:pStyle w:val="48"/>
        <w:tabs>
          <w:tab w:val="left" w:pos="2520"/>
        </w:tabs>
        <w:rPr>
          <w:rFonts w:ascii="Calibri" w:hAnsi="Calibri" w:eastAsia="SimSun" w:cs="SimSun"/>
          <w:caps w:val="0"/>
          <w:kern w:val="2"/>
          <w:szCs w:val="22"/>
          <w:lang w:val="en-IN" w:eastAsia="en-IN"/>
          <w14:ligatures w14:val="standardContextual"/>
        </w:rPr>
      </w:pPr>
      <w:r>
        <w:rPr>
          <w:lang w:val="en-IN"/>
        </w:rPr>
        <w:t>7.1.3.</w:t>
      </w:r>
      <w:r>
        <w:rPr>
          <w:rFonts w:ascii="Calibri" w:hAnsi="Calibri" w:eastAsia="SimSun" w:cs="SimSun"/>
          <w:caps w:val="0"/>
          <w:kern w:val="2"/>
          <w:szCs w:val="22"/>
          <w:lang w:val="en-IN" w:eastAsia="en-IN"/>
          <w14:ligatures w14:val="standardContextual"/>
        </w:rPr>
        <w:tab/>
      </w:r>
      <w:r>
        <w:rPr>
          <w:lang w:val="en-IN"/>
        </w:rPr>
        <w:t>Compliance</w:t>
      </w:r>
      <w:r>
        <w:tab/>
      </w:r>
      <w:r>
        <w:t>10</w:t>
      </w:r>
    </w:p>
    <w:p w14:paraId="128A2878">
      <w:pPr>
        <w:pStyle w:val="48"/>
        <w:tabs>
          <w:tab w:val="left" w:pos="2520"/>
        </w:tabs>
        <w:rPr>
          <w:rFonts w:ascii="Calibri" w:hAnsi="Calibri" w:eastAsia="SimSun" w:cs="SimSun"/>
          <w:caps w:val="0"/>
          <w:kern w:val="2"/>
          <w:szCs w:val="22"/>
          <w:lang w:val="en-IN" w:eastAsia="en-IN"/>
          <w14:ligatures w14:val="standardContextual"/>
        </w:rPr>
      </w:pPr>
      <w:r>
        <w:rPr>
          <w:lang w:val="en-IN"/>
        </w:rPr>
        <w:t>7.1.4.</w:t>
      </w:r>
      <w:r>
        <w:rPr>
          <w:rFonts w:ascii="Calibri" w:hAnsi="Calibri" w:eastAsia="SimSun" w:cs="SimSun"/>
          <w:caps w:val="0"/>
          <w:kern w:val="2"/>
          <w:szCs w:val="22"/>
          <w:lang w:val="en-IN" w:eastAsia="en-IN"/>
          <w14:ligatures w14:val="standardContextual"/>
        </w:rPr>
        <w:tab/>
      </w:r>
      <w:r>
        <w:rPr>
          <w:lang w:val="en-IN"/>
        </w:rPr>
        <w:t>Incident Response and Recovery</w:t>
      </w:r>
      <w:r>
        <w:tab/>
      </w:r>
      <w:r>
        <w:t>10</w:t>
      </w:r>
    </w:p>
    <w:p w14:paraId="55EA8B78">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7.2.</w:t>
      </w:r>
      <w:r>
        <w:rPr>
          <w:rFonts w:ascii="Calibri" w:hAnsi="Calibri" w:eastAsia="SimSun" w:cs="SimSun"/>
          <w:caps w:val="0"/>
          <w:kern w:val="2"/>
          <w:sz w:val="22"/>
          <w:lang w:val="en-IN" w:eastAsia="en-IN"/>
          <w14:ligatures w14:val="standardContextual"/>
        </w:rPr>
        <w:tab/>
      </w:r>
      <w:r>
        <w:t>Reliability</w:t>
      </w:r>
      <w:r>
        <w:tab/>
      </w:r>
      <w:r>
        <w:t>10</w:t>
      </w:r>
    </w:p>
    <w:p w14:paraId="0BF91FA2">
      <w:pPr>
        <w:pStyle w:val="48"/>
        <w:tabs>
          <w:tab w:val="left" w:pos="2520"/>
        </w:tabs>
        <w:rPr>
          <w:rFonts w:ascii="Calibri" w:hAnsi="Calibri" w:eastAsia="SimSun" w:cs="SimSun"/>
          <w:caps w:val="0"/>
          <w:kern w:val="2"/>
          <w:szCs w:val="22"/>
          <w:lang w:val="en-IN" w:eastAsia="en-IN"/>
          <w14:ligatures w14:val="standardContextual"/>
        </w:rPr>
      </w:pPr>
      <w:r>
        <w:rPr>
          <w:lang w:val="en-IN"/>
        </w:rPr>
        <w:t>7.2.1.</w:t>
      </w:r>
      <w:r>
        <w:rPr>
          <w:rFonts w:ascii="Calibri" w:hAnsi="Calibri" w:eastAsia="SimSun" w:cs="SimSun"/>
          <w:caps w:val="0"/>
          <w:kern w:val="2"/>
          <w:szCs w:val="22"/>
          <w:lang w:val="en-IN" w:eastAsia="en-IN"/>
          <w14:ligatures w14:val="standardContextual"/>
        </w:rPr>
        <w:tab/>
      </w:r>
      <w:r>
        <w:rPr>
          <w:lang w:val="en-IN"/>
        </w:rPr>
        <w:t>Availability</w:t>
      </w:r>
      <w:r>
        <w:tab/>
      </w:r>
      <w:r>
        <w:t>10</w:t>
      </w:r>
    </w:p>
    <w:p w14:paraId="69F8D6A6">
      <w:pPr>
        <w:pStyle w:val="48"/>
        <w:tabs>
          <w:tab w:val="left" w:pos="2520"/>
        </w:tabs>
        <w:rPr>
          <w:rFonts w:ascii="Calibri" w:hAnsi="Calibri" w:eastAsia="SimSun" w:cs="SimSun"/>
          <w:caps w:val="0"/>
          <w:kern w:val="2"/>
          <w:szCs w:val="22"/>
          <w:lang w:val="en-IN" w:eastAsia="en-IN"/>
          <w14:ligatures w14:val="standardContextual"/>
        </w:rPr>
      </w:pPr>
      <w:r>
        <w:rPr>
          <w:lang w:val="en-IN"/>
        </w:rPr>
        <w:t>7.2.2.</w:t>
      </w:r>
      <w:r>
        <w:rPr>
          <w:rFonts w:ascii="Calibri" w:hAnsi="Calibri" w:eastAsia="SimSun" w:cs="SimSun"/>
          <w:caps w:val="0"/>
          <w:kern w:val="2"/>
          <w:szCs w:val="22"/>
          <w:lang w:val="en-IN" w:eastAsia="en-IN"/>
          <w14:ligatures w14:val="standardContextual"/>
        </w:rPr>
        <w:tab/>
      </w:r>
      <w:r>
        <w:rPr>
          <w:lang w:val="en-IN"/>
        </w:rPr>
        <w:t>Fault Tolerance</w:t>
      </w:r>
      <w:r>
        <w:tab/>
      </w:r>
      <w:r>
        <w:t>11</w:t>
      </w:r>
    </w:p>
    <w:p w14:paraId="446B7069">
      <w:pPr>
        <w:pStyle w:val="48"/>
        <w:tabs>
          <w:tab w:val="left" w:pos="2520"/>
        </w:tabs>
        <w:rPr>
          <w:rFonts w:ascii="Calibri" w:hAnsi="Calibri" w:eastAsia="SimSun" w:cs="SimSun"/>
          <w:caps w:val="0"/>
          <w:kern w:val="2"/>
          <w:szCs w:val="22"/>
          <w:lang w:val="en-IN" w:eastAsia="en-IN"/>
          <w14:ligatures w14:val="standardContextual"/>
        </w:rPr>
      </w:pPr>
      <w:r>
        <w:rPr>
          <w:lang w:val="en-IN"/>
        </w:rPr>
        <w:t>7.2.3.</w:t>
      </w:r>
      <w:r>
        <w:rPr>
          <w:rFonts w:ascii="Calibri" w:hAnsi="Calibri" w:eastAsia="SimSun" w:cs="SimSun"/>
          <w:caps w:val="0"/>
          <w:kern w:val="2"/>
          <w:szCs w:val="22"/>
          <w:lang w:val="en-IN" w:eastAsia="en-IN"/>
          <w14:ligatures w14:val="standardContextual"/>
        </w:rPr>
        <w:tab/>
      </w:r>
      <w:r>
        <w:rPr>
          <w:lang w:val="en-IN"/>
        </w:rPr>
        <w:t>Data Integrity</w:t>
      </w:r>
      <w:r>
        <w:tab/>
      </w:r>
      <w:r>
        <w:t>11</w:t>
      </w:r>
    </w:p>
    <w:p w14:paraId="69F53E56">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7.3.</w:t>
      </w:r>
      <w:r>
        <w:rPr>
          <w:rFonts w:ascii="Calibri" w:hAnsi="Calibri" w:eastAsia="SimSun" w:cs="SimSun"/>
          <w:caps w:val="0"/>
          <w:kern w:val="2"/>
          <w:sz w:val="22"/>
          <w:lang w:val="en-IN" w:eastAsia="en-IN"/>
          <w14:ligatures w14:val="standardContextual"/>
        </w:rPr>
        <w:tab/>
      </w:r>
      <w:r>
        <w:t>Usability</w:t>
      </w:r>
      <w:r>
        <w:tab/>
      </w:r>
      <w:r>
        <w:t>11</w:t>
      </w:r>
    </w:p>
    <w:p w14:paraId="5A2FF5F6">
      <w:pPr>
        <w:pStyle w:val="48"/>
        <w:tabs>
          <w:tab w:val="left" w:pos="2520"/>
        </w:tabs>
        <w:rPr>
          <w:rFonts w:ascii="Calibri" w:hAnsi="Calibri" w:eastAsia="SimSun" w:cs="SimSun"/>
          <w:caps w:val="0"/>
          <w:kern w:val="2"/>
          <w:szCs w:val="22"/>
          <w:lang w:val="en-IN" w:eastAsia="en-IN"/>
          <w14:ligatures w14:val="standardContextual"/>
        </w:rPr>
      </w:pPr>
      <w:r>
        <w:rPr>
          <w:lang w:val="en-IN"/>
        </w:rPr>
        <w:t>7.3.1.</w:t>
      </w:r>
      <w:r>
        <w:rPr>
          <w:rFonts w:ascii="Calibri" w:hAnsi="Calibri" w:eastAsia="SimSun" w:cs="SimSun"/>
          <w:caps w:val="0"/>
          <w:kern w:val="2"/>
          <w:szCs w:val="22"/>
          <w:lang w:val="en-IN" w:eastAsia="en-IN"/>
          <w14:ligatures w14:val="standardContextual"/>
        </w:rPr>
        <w:tab/>
      </w:r>
      <w:r>
        <w:rPr>
          <w:lang w:val="en-IN"/>
        </w:rPr>
        <w:t>User Experience (UX)</w:t>
      </w:r>
      <w:r>
        <w:tab/>
      </w:r>
      <w:r>
        <w:t>11</w:t>
      </w:r>
    </w:p>
    <w:p w14:paraId="422EE4DA">
      <w:pPr>
        <w:pStyle w:val="48"/>
        <w:tabs>
          <w:tab w:val="left" w:pos="2520"/>
        </w:tabs>
        <w:rPr>
          <w:rFonts w:ascii="Calibri" w:hAnsi="Calibri" w:eastAsia="SimSun" w:cs="SimSun"/>
          <w:caps w:val="0"/>
          <w:kern w:val="2"/>
          <w:szCs w:val="22"/>
          <w:lang w:val="en-IN" w:eastAsia="en-IN"/>
          <w14:ligatures w14:val="standardContextual"/>
        </w:rPr>
      </w:pPr>
      <w:r>
        <w:rPr>
          <w:lang w:val="en-IN"/>
        </w:rPr>
        <w:t>7.3.2.</w:t>
      </w:r>
      <w:r>
        <w:rPr>
          <w:rFonts w:ascii="Calibri" w:hAnsi="Calibri" w:eastAsia="SimSun" w:cs="SimSun"/>
          <w:caps w:val="0"/>
          <w:kern w:val="2"/>
          <w:szCs w:val="22"/>
          <w:lang w:val="en-IN" w:eastAsia="en-IN"/>
          <w14:ligatures w14:val="standardContextual"/>
        </w:rPr>
        <w:tab/>
      </w:r>
      <w:r>
        <w:rPr>
          <w:lang w:val="en-IN"/>
        </w:rPr>
        <w:t>Accessibility</w:t>
      </w:r>
      <w:r>
        <w:tab/>
      </w:r>
      <w:r>
        <w:t>11</w:t>
      </w:r>
    </w:p>
    <w:p w14:paraId="0FD1A805">
      <w:pPr>
        <w:pStyle w:val="48"/>
        <w:tabs>
          <w:tab w:val="left" w:pos="2520"/>
        </w:tabs>
        <w:rPr>
          <w:rFonts w:ascii="Calibri" w:hAnsi="Calibri" w:eastAsia="SimSun" w:cs="SimSun"/>
          <w:caps w:val="0"/>
          <w:kern w:val="2"/>
          <w:szCs w:val="22"/>
          <w:lang w:val="en-IN" w:eastAsia="en-IN"/>
          <w14:ligatures w14:val="standardContextual"/>
        </w:rPr>
      </w:pPr>
      <w:r>
        <w:rPr>
          <w:lang w:val="en-IN"/>
        </w:rPr>
        <w:t>7.3.3.</w:t>
      </w:r>
      <w:r>
        <w:rPr>
          <w:rFonts w:ascii="Calibri" w:hAnsi="Calibri" w:eastAsia="SimSun" w:cs="SimSun"/>
          <w:caps w:val="0"/>
          <w:kern w:val="2"/>
          <w:szCs w:val="22"/>
          <w:lang w:val="en-IN" w:eastAsia="en-IN"/>
          <w14:ligatures w14:val="standardContextual"/>
        </w:rPr>
        <w:tab/>
      </w:r>
      <w:r>
        <w:rPr>
          <w:lang w:val="en-IN"/>
        </w:rPr>
        <w:t>Localization</w:t>
      </w:r>
      <w:r>
        <w:tab/>
      </w:r>
      <w:r>
        <w:t>11</w:t>
      </w:r>
    </w:p>
    <w:p w14:paraId="3A68E5D1">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7.4.</w:t>
      </w:r>
      <w:r>
        <w:rPr>
          <w:rFonts w:ascii="Calibri" w:hAnsi="Calibri" w:eastAsia="SimSun" w:cs="SimSun"/>
          <w:caps w:val="0"/>
          <w:kern w:val="2"/>
          <w:sz w:val="22"/>
          <w:lang w:val="en-IN" w:eastAsia="en-IN"/>
          <w14:ligatures w14:val="standardContextual"/>
        </w:rPr>
        <w:tab/>
      </w:r>
      <w:r>
        <w:t>Maintainability</w:t>
      </w:r>
      <w:r>
        <w:tab/>
      </w:r>
      <w:r>
        <w:t>11</w:t>
      </w:r>
    </w:p>
    <w:p w14:paraId="7DBB3717">
      <w:pPr>
        <w:pStyle w:val="48"/>
        <w:tabs>
          <w:tab w:val="left" w:pos="2520"/>
        </w:tabs>
        <w:rPr>
          <w:rFonts w:ascii="Calibri" w:hAnsi="Calibri" w:eastAsia="SimSun" w:cs="SimSun"/>
          <w:caps w:val="0"/>
          <w:kern w:val="2"/>
          <w:szCs w:val="22"/>
          <w:lang w:val="en-IN" w:eastAsia="en-IN"/>
          <w14:ligatures w14:val="standardContextual"/>
        </w:rPr>
      </w:pPr>
      <w:r>
        <w:rPr>
          <w:lang w:val="en-IN"/>
        </w:rPr>
        <w:t>7.4.1.</w:t>
      </w:r>
      <w:r>
        <w:rPr>
          <w:rFonts w:ascii="Calibri" w:hAnsi="Calibri" w:eastAsia="SimSun" w:cs="SimSun"/>
          <w:caps w:val="0"/>
          <w:kern w:val="2"/>
          <w:szCs w:val="22"/>
          <w:lang w:val="en-IN" w:eastAsia="en-IN"/>
          <w14:ligatures w14:val="standardContextual"/>
        </w:rPr>
        <w:tab/>
      </w:r>
      <w:r>
        <w:rPr>
          <w:lang w:val="en-IN"/>
        </w:rPr>
        <w:t>Modularity and Extensibility</w:t>
      </w:r>
      <w:r>
        <w:tab/>
      </w:r>
      <w:r>
        <w:t>11</w:t>
      </w:r>
    </w:p>
    <w:p w14:paraId="3A029693">
      <w:pPr>
        <w:pStyle w:val="48"/>
        <w:tabs>
          <w:tab w:val="left" w:pos="2520"/>
        </w:tabs>
        <w:rPr>
          <w:rFonts w:ascii="Calibri" w:hAnsi="Calibri" w:eastAsia="SimSun" w:cs="SimSun"/>
          <w:caps w:val="0"/>
          <w:kern w:val="2"/>
          <w:szCs w:val="22"/>
          <w:lang w:val="en-IN" w:eastAsia="en-IN"/>
          <w14:ligatures w14:val="standardContextual"/>
        </w:rPr>
      </w:pPr>
      <w:r>
        <w:rPr>
          <w:lang w:val="en-IN"/>
        </w:rPr>
        <w:t>7.4.2.</w:t>
      </w:r>
      <w:r>
        <w:rPr>
          <w:rFonts w:ascii="Calibri" w:hAnsi="Calibri" w:eastAsia="SimSun" w:cs="SimSun"/>
          <w:caps w:val="0"/>
          <w:kern w:val="2"/>
          <w:szCs w:val="22"/>
          <w:lang w:val="en-IN" w:eastAsia="en-IN"/>
          <w14:ligatures w14:val="standardContextual"/>
        </w:rPr>
        <w:tab/>
      </w:r>
      <w:r>
        <w:rPr>
          <w:lang w:val="en-IN"/>
        </w:rPr>
        <w:t>Code Quality</w:t>
      </w:r>
      <w:r>
        <w:tab/>
      </w:r>
      <w:r>
        <w:t>11</w:t>
      </w:r>
    </w:p>
    <w:p w14:paraId="6D0DE597">
      <w:pPr>
        <w:pStyle w:val="48"/>
        <w:tabs>
          <w:tab w:val="left" w:pos="2520"/>
        </w:tabs>
        <w:rPr>
          <w:rFonts w:ascii="Calibri" w:hAnsi="Calibri" w:eastAsia="SimSun" w:cs="SimSun"/>
          <w:caps w:val="0"/>
          <w:kern w:val="2"/>
          <w:szCs w:val="22"/>
          <w:lang w:val="en-IN" w:eastAsia="en-IN"/>
          <w14:ligatures w14:val="standardContextual"/>
        </w:rPr>
      </w:pPr>
      <w:r>
        <w:rPr>
          <w:lang w:val="en-IN"/>
        </w:rPr>
        <w:t>7.4.3.</w:t>
      </w:r>
      <w:r>
        <w:rPr>
          <w:rFonts w:ascii="Calibri" w:hAnsi="Calibri" w:eastAsia="SimSun" w:cs="SimSun"/>
          <w:caps w:val="0"/>
          <w:kern w:val="2"/>
          <w:szCs w:val="22"/>
          <w:lang w:val="en-IN" w:eastAsia="en-IN"/>
          <w14:ligatures w14:val="standardContextual"/>
        </w:rPr>
        <w:tab/>
      </w:r>
      <w:r>
        <w:rPr>
          <w:lang w:val="en-IN"/>
        </w:rPr>
        <w:t>Automated Testing and Continuous Integration</w:t>
      </w:r>
      <w:r>
        <w:tab/>
      </w:r>
      <w:r>
        <w:t>12</w:t>
      </w:r>
    </w:p>
    <w:p w14:paraId="6AC22667">
      <w:pPr>
        <w:pStyle w:val="47"/>
        <w:tabs>
          <w:tab w:val="left" w:pos="1080"/>
        </w:tabs>
        <w:rPr>
          <w:rFonts w:ascii="Calibri" w:hAnsi="Calibri" w:eastAsia="SimSun" w:cs="SimSun"/>
          <w:caps w:val="0"/>
          <w:kern w:val="2"/>
          <w:sz w:val="22"/>
          <w:lang w:val="en-IN" w:eastAsia="en-IN"/>
          <w14:ligatures w14:val="standardContextual"/>
        </w:rPr>
      </w:pPr>
      <w:r>
        <w:rPr>
          <w:caps w:val="0"/>
          <w:color w:val="000000"/>
          <w:lang w:val="en-US"/>
          <w14:scene3d>
            <w14:lightRig w14:rig="threePt" w14:dir="t">
              <w14:rot w14:lat="0" w14:lon="0" w14:rev="0"/>
            </w14:lightRig>
          </w14:scene3d>
        </w:rPr>
        <w:t>7.5.</w:t>
      </w:r>
      <w:r>
        <w:rPr>
          <w:rFonts w:ascii="Calibri" w:hAnsi="Calibri" w:eastAsia="SimSun" w:cs="SimSun"/>
          <w:caps w:val="0"/>
          <w:kern w:val="2"/>
          <w:sz w:val="22"/>
          <w:lang w:val="en-IN" w:eastAsia="en-IN"/>
          <w14:ligatures w14:val="standardContextual"/>
        </w:rPr>
        <w:tab/>
      </w:r>
      <w:r>
        <w:t>Scalability</w:t>
      </w:r>
      <w:r>
        <w:tab/>
      </w:r>
      <w:r>
        <w:t>12</w:t>
      </w:r>
    </w:p>
    <w:p w14:paraId="0489A24C">
      <w:pPr>
        <w:pStyle w:val="48"/>
        <w:tabs>
          <w:tab w:val="left" w:pos="2520"/>
        </w:tabs>
        <w:rPr>
          <w:rFonts w:ascii="Calibri" w:hAnsi="Calibri" w:eastAsia="SimSun" w:cs="SimSun"/>
          <w:caps w:val="0"/>
          <w:kern w:val="2"/>
          <w:szCs w:val="22"/>
          <w:lang w:val="en-IN" w:eastAsia="en-IN"/>
          <w14:ligatures w14:val="standardContextual"/>
        </w:rPr>
      </w:pPr>
      <w:r>
        <w:rPr>
          <w:lang w:val="en-IN"/>
        </w:rPr>
        <w:t>7.5.1.</w:t>
      </w:r>
      <w:r>
        <w:rPr>
          <w:rFonts w:ascii="Calibri" w:hAnsi="Calibri" w:eastAsia="SimSun" w:cs="SimSun"/>
          <w:caps w:val="0"/>
          <w:kern w:val="2"/>
          <w:szCs w:val="22"/>
          <w:lang w:val="en-IN" w:eastAsia="en-IN"/>
          <w14:ligatures w14:val="standardContextual"/>
        </w:rPr>
        <w:tab/>
      </w:r>
      <w:r>
        <w:rPr>
          <w:lang w:val="en-IN"/>
        </w:rPr>
        <w:t>Horizontal Scalability</w:t>
      </w:r>
      <w:r>
        <w:tab/>
      </w:r>
      <w:r>
        <w:t>12</w:t>
      </w:r>
    </w:p>
    <w:p w14:paraId="5F1BA614">
      <w:pPr>
        <w:pStyle w:val="46"/>
        <w:rPr>
          <w:rFonts w:ascii="Calibri" w:hAnsi="Calibri" w:cs="Calibri"/>
        </w:rPr>
        <w:sectPr>
          <w:headerReference r:id="rId6" w:type="default"/>
          <w:footerReference r:id="rId7" w:type="default"/>
          <w:footnotePr>
            <w:numRestart w:val="eachSect"/>
          </w:footnotePr>
          <w:pgSz w:w="12240" w:h="15840"/>
          <w:pgMar w:top="1620" w:right="1440" w:bottom="1440" w:left="1440" w:header="720" w:footer="720" w:gutter="0"/>
          <w:pgNumType w:fmt="lowerRoman" w:start="2"/>
          <w:cols w:space="720" w:num="1"/>
          <w:docGrid w:linePitch="360" w:charSpace="0"/>
        </w:sectPr>
      </w:pPr>
      <w:r>
        <w:rPr>
          <w:rFonts w:ascii="Calibri" w:hAnsi="Calibri" w:cs="Calibri"/>
        </w:rPr>
        <w:fldChar w:fldCharType="end"/>
      </w:r>
    </w:p>
    <w:p w14:paraId="1A81AEED">
      <w:pPr>
        <w:rPr>
          <w:rFonts w:ascii="Calibri" w:hAnsi="Calibri" w:cs="Calibri"/>
        </w:rPr>
        <w:sectPr>
          <w:footerReference r:id="rId8" w:type="default"/>
          <w:footnotePr>
            <w:numRestart w:val="eachSect"/>
          </w:footnotePr>
          <w:type w:val="continuous"/>
          <w:pgSz w:w="12240" w:h="15840"/>
          <w:pgMar w:top="1440" w:right="1440" w:bottom="1440" w:left="1440" w:header="720" w:footer="720" w:gutter="0"/>
          <w:pgNumType w:start="1"/>
          <w:cols w:space="720" w:num="1"/>
          <w:docGrid w:linePitch="360" w:charSpace="0"/>
        </w:sectPr>
      </w:pPr>
    </w:p>
    <w:p w14:paraId="3A7563EE">
      <w:pPr>
        <w:pStyle w:val="2"/>
        <w:jc w:val="both"/>
        <w:rPr>
          <w:rFonts w:ascii="Calibri" w:hAnsi="Calibri" w:cs="Calibri"/>
        </w:rPr>
      </w:pPr>
      <w:bookmarkStart w:id="0" w:name="_Toc182407943"/>
      <w:r>
        <w:rPr>
          <w:rFonts w:ascii="Calibri" w:hAnsi="Calibri" w:cs="Calibri"/>
        </w:rPr>
        <w:t>Introduction</w:t>
      </w:r>
      <w:bookmarkEnd w:id="0"/>
    </w:p>
    <w:p w14:paraId="7B5686FE">
      <w:pPr>
        <w:pStyle w:val="3"/>
        <w:ind w:left="709"/>
        <w:jc w:val="both"/>
        <w:rPr>
          <w:rFonts w:ascii="Calibri" w:hAnsi="Calibri" w:cs="Calibri"/>
        </w:rPr>
      </w:pPr>
      <w:bookmarkStart w:id="1" w:name="_Toc182407944"/>
      <w:r>
        <w:rPr>
          <w:rFonts w:ascii="Calibri" w:hAnsi="Calibri" w:cs="Calibri"/>
        </w:rPr>
        <w:t>Purpose of this Document</w:t>
      </w:r>
      <w:bookmarkEnd w:id="1"/>
    </w:p>
    <w:p w14:paraId="37FAEE1A">
      <w:pPr>
        <w:jc w:val="both"/>
        <w:rPr>
          <w:rFonts w:ascii="Calibri" w:hAnsi="Calibri" w:cs="Calibri"/>
        </w:rPr>
      </w:pPr>
      <w:r>
        <w:rPr>
          <w:rFonts w:ascii="Calibri" w:hAnsi="Calibri" w:cs="Calibri"/>
        </w:rPr>
        <w:t>The purpose of this Requirements Specification document is to clearly define and outline the functional and non-functional requirements for the development of the "Bank management system" software application. This document serves as a foundation for both the development and the validation processes, ensuring that all stakeholders, including developers, testers, and end-users, have a shared understanding of the project's objectives. By detailing the specific requirements, expectations, and constraints of the system, this document aims to minimize any ambiguity and set a clear roadmap for the design, development, and implementation of the application. It will also act as a reference point throughout the project's lifecycle to ensure that the delivered product aligns with the defined goals.</w:t>
      </w:r>
    </w:p>
    <w:p w14:paraId="5AE4B1FD">
      <w:pPr>
        <w:pStyle w:val="3"/>
        <w:ind w:left="720" w:hanging="691"/>
        <w:jc w:val="both"/>
        <w:rPr>
          <w:rFonts w:ascii="Calibri" w:hAnsi="Calibri" w:cs="Calibri"/>
        </w:rPr>
      </w:pPr>
      <w:bookmarkStart w:id="2" w:name="_Toc182407945"/>
      <w:r>
        <w:rPr>
          <w:rFonts w:ascii="Calibri" w:hAnsi="Calibri" w:cs="Calibri"/>
        </w:rPr>
        <w:t>Scope of this Document</w:t>
      </w:r>
      <w:bookmarkEnd w:id="2"/>
    </w:p>
    <w:p w14:paraId="6BD7DD58">
      <w:pPr>
        <w:jc w:val="both"/>
        <w:rPr>
          <w:rFonts w:ascii="Calibri" w:hAnsi="Calibri" w:cs="Calibri"/>
          <w:lang w:val="en-GB"/>
        </w:rPr>
      </w:pPr>
      <w:r>
        <w:rPr>
          <w:rFonts w:ascii="Calibri" w:hAnsi="Calibri" w:cs="Calibri"/>
          <w:lang w:val="en-GB"/>
        </w:rPr>
        <w:t>This document encompasses all the essential details needed to develop the "Bank management system" software application. It covers the full range of functionalities, including user interface requirements, system architecture, and integration with other platforms or services. The scope also includes system performance and security requirements, data management strategies, and user accessibility features. Additionally, the document highlights the expected development timeline, resource allocation, and associated costs to deliver the product to completion. By thoroughly addressing both technical and business considerations, this document will ensure that the project stays within budget, meets deadlines, and satisfies the end-users' needs. The value this document provides to the customer includes a clear framework for understanding the project's goals, deliverables, and the expected outcomes.</w:t>
      </w:r>
    </w:p>
    <w:p w14:paraId="3ED9A4D1">
      <w:pPr>
        <w:pStyle w:val="3"/>
        <w:ind w:left="720" w:hanging="691"/>
        <w:jc w:val="both"/>
        <w:rPr>
          <w:rFonts w:ascii="Calibri" w:hAnsi="Calibri" w:cs="Calibri"/>
        </w:rPr>
      </w:pPr>
      <w:bookmarkStart w:id="3" w:name="_Toc182407946"/>
      <w:r>
        <w:rPr>
          <w:rFonts w:ascii="Calibri" w:hAnsi="Calibri" w:cs="Calibri"/>
        </w:rPr>
        <w:t>Overview</w:t>
      </w:r>
      <w:bookmarkEnd w:id="3"/>
    </w:p>
    <w:p w14:paraId="1B1A0CDF">
      <w:pPr>
        <w:jc w:val="both"/>
        <w:rPr>
          <w:rFonts w:ascii="Calibri" w:hAnsi="Calibri" w:cs="Calibri"/>
        </w:rPr>
      </w:pPr>
      <w:r>
        <w:rPr>
          <w:rFonts w:ascii="Calibri" w:hAnsi="Calibri" w:cs="Calibri"/>
        </w:rPr>
        <w:t xml:space="preserve">The </w:t>
      </w:r>
      <w:r>
        <w:rPr>
          <w:rFonts w:ascii="Calibri" w:hAnsi="Calibri" w:cs="Calibri"/>
          <w:b/>
          <w:bCs/>
        </w:rPr>
        <w:t xml:space="preserve">Bank Management System </w:t>
      </w:r>
      <w:r>
        <w:rPr>
          <w:rFonts w:ascii="Calibri" w:hAnsi="Calibri" w:cs="Calibri"/>
        </w:rPr>
        <w:t>project is a software application designed to streamline and secure essential banking operations for bank employees, enabling efficient management of customer accounts and transactions. This system provides functionalities like secure employee login, account creation, balance inquiries, money transfers, withdrawals, and account closures. The primary aim is to enhance the accuracy, security, and accessibility of banking operations, replacing traditional manual processes with an automated system.</w:t>
      </w:r>
    </w:p>
    <w:p w14:paraId="10A61EF2">
      <w:pPr>
        <w:jc w:val="both"/>
        <w:rPr>
          <w:rFonts w:ascii="Calibri" w:hAnsi="Calibri" w:cs="Calibri"/>
          <w:lang w:val="en-IN"/>
        </w:rPr>
      </w:pPr>
    </w:p>
    <w:p w14:paraId="6FEE0898">
      <w:pPr>
        <w:jc w:val="both"/>
        <w:rPr>
          <w:rFonts w:ascii="Calibri" w:hAnsi="Calibri" w:cs="Calibri"/>
          <w:lang w:val="en-IN"/>
        </w:rPr>
      </w:pPr>
    </w:p>
    <w:p w14:paraId="25AE63E5">
      <w:pPr>
        <w:jc w:val="both"/>
        <w:rPr>
          <w:rFonts w:ascii="Calibri" w:hAnsi="Calibri" w:cs="Calibri"/>
          <w:lang w:val="en-IN"/>
        </w:rPr>
      </w:pPr>
    </w:p>
    <w:p w14:paraId="2BFB105F">
      <w:pPr>
        <w:pStyle w:val="2"/>
        <w:jc w:val="both"/>
      </w:pPr>
      <w:bookmarkStart w:id="4" w:name="_Toc182407947"/>
      <w:r>
        <w:t>GenERAL Description</w:t>
      </w:r>
      <w:bookmarkEnd w:id="4"/>
    </w:p>
    <w:p w14:paraId="7291F4B6">
      <w:pPr>
        <w:jc w:val="both"/>
        <w:rPr>
          <w:rFonts w:ascii="Calibri" w:hAnsi="Calibri" w:cs="Calibri"/>
          <w:lang w:val="en-IN"/>
        </w:rPr>
      </w:pPr>
      <w:r>
        <w:rPr>
          <w:rFonts w:ascii="Calibri" w:hAnsi="Calibri" w:cs="Calibri"/>
        </w:rPr>
        <w:t xml:space="preserve">The </w:t>
      </w:r>
      <w:r>
        <w:rPr>
          <w:rFonts w:ascii="Calibri" w:hAnsi="Calibri" w:cs="Calibri"/>
          <w:b/>
          <w:bCs/>
        </w:rPr>
        <w:t xml:space="preserve">Bank Management System </w:t>
      </w:r>
      <w:r>
        <w:rPr>
          <w:rFonts w:ascii="Calibri" w:hAnsi="Calibri" w:cs="Calibri"/>
        </w:rPr>
        <w:t xml:space="preserve"> is a comprehensive software solution developed to simplify, secure, and automate essential banking operations. This system enables bank employees to perform day-to-day activities—such as creating accounts, checking balances, transferring funds, making withdrawals, and closing accounts—through a centralized and secure platform. By replacing traditional manual processes with digital workflows, the Bank management system enhances accuracy, minimizes errors, and improves efficiency, ensuring that customers' financial transactions are handled smoothly and securely</w:t>
      </w:r>
      <w:r>
        <w:rPr>
          <w:rFonts w:ascii="Calibri" w:hAnsi="Calibri" w:cs="Calibri"/>
          <w:lang w:val="en-IN"/>
        </w:rPr>
        <w:t>.</w:t>
      </w:r>
    </w:p>
    <w:p w14:paraId="0A61844B">
      <w:pPr>
        <w:jc w:val="both"/>
        <w:rPr>
          <w:rFonts w:ascii="Calibri" w:hAnsi="Calibri" w:cs="Calibri"/>
          <w:lang w:val="en-IN"/>
        </w:rPr>
      </w:pPr>
      <w:r>
        <w:rPr>
          <w:rFonts w:ascii="Calibri" w:hAnsi="Calibri" w:cs="Calibri"/>
          <w:lang w:val="en-IN"/>
        </w:rPr>
        <w:t xml:space="preserve">Key features of the </w:t>
      </w:r>
      <w:r>
        <w:rPr>
          <w:rFonts w:ascii="Calibri" w:hAnsi="Calibri" w:cs="Calibri"/>
          <w:b/>
          <w:bCs/>
          <w:lang w:val="en-IN"/>
        </w:rPr>
        <w:t>Bank management system</w:t>
      </w:r>
      <w:r>
        <w:rPr>
          <w:rFonts w:ascii="Calibri" w:hAnsi="Calibri" w:cs="Calibri"/>
          <w:lang w:val="en-IN"/>
        </w:rPr>
        <w:t xml:space="preserve"> include:</w:t>
      </w:r>
    </w:p>
    <w:p w14:paraId="5CE181D2">
      <w:pPr>
        <w:jc w:val="both"/>
        <w:rPr>
          <w:rFonts w:ascii="Calibri" w:hAnsi="Calibri" w:cs="Calibri"/>
          <w:lang w:val="en-IN"/>
        </w:rPr>
      </w:pPr>
      <w:r>
        <w:rPr>
          <w:rFonts w:ascii="Calibri" w:hAnsi="Calibri" w:cs="Calibri"/>
          <w:lang w:val="en-IN"/>
        </w:rPr>
        <w:t>1. Employee Login and Authentication</w:t>
      </w:r>
    </w:p>
    <w:p w14:paraId="4759BF31">
      <w:pPr>
        <w:numPr>
          <w:ilvl w:val="0"/>
          <w:numId w:val="7"/>
        </w:numPr>
        <w:jc w:val="both"/>
        <w:rPr>
          <w:rFonts w:ascii="Calibri" w:hAnsi="Calibri" w:cs="Calibri"/>
          <w:lang w:val="en-IN"/>
        </w:rPr>
      </w:pPr>
      <w:r>
        <w:rPr>
          <w:rFonts w:ascii="Calibri" w:hAnsi="Calibri" w:cs="Calibri"/>
          <w:lang w:val="en-IN"/>
        </w:rPr>
        <w:t>Secure login functionality for bank employees with role-based access control.</w:t>
      </w:r>
    </w:p>
    <w:p w14:paraId="721D4648">
      <w:pPr>
        <w:numPr>
          <w:ilvl w:val="0"/>
          <w:numId w:val="7"/>
        </w:numPr>
        <w:jc w:val="both"/>
        <w:rPr>
          <w:rFonts w:ascii="Calibri" w:hAnsi="Calibri" w:cs="Calibri"/>
          <w:lang w:val="en-IN"/>
        </w:rPr>
      </w:pPr>
      <w:r>
        <w:rPr>
          <w:rFonts w:ascii="Calibri" w:hAnsi="Calibri" w:cs="Calibri"/>
          <w:lang w:val="en-IN"/>
        </w:rPr>
        <w:t>Multi-factor authentication (optional) to ensure only authorized personnel can access sensitive banking data and functions.</w:t>
      </w:r>
    </w:p>
    <w:p w14:paraId="737678E1">
      <w:pPr>
        <w:numPr>
          <w:ilvl w:val="0"/>
          <w:numId w:val="7"/>
        </w:numPr>
        <w:jc w:val="both"/>
        <w:rPr>
          <w:rFonts w:ascii="Calibri" w:hAnsi="Calibri" w:cs="Calibri"/>
          <w:lang w:val="en-IN"/>
        </w:rPr>
      </w:pPr>
      <w:r>
        <w:rPr>
          <w:rFonts w:ascii="Calibri" w:hAnsi="Calibri" w:cs="Calibri"/>
          <w:lang w:val="en-IN"/>
        </w:rPr>
        <w:t>Logging and monitoring of login attempts for security auditing.</w:t>
      </w:r>
    </w:p>
    <w:p w14:paraId="26FA676A">
      <w:pPr>
        <w:jc w:val="both"/>
        <w:rPr>
          <w:rFonts w:ascii="Calibri" w:hAnsi="Calibri" w:cs="Calibri"/>
          <w:lang w:val="en-IN"/>
        </w:rPr>
      </w:pPr>
      <w:r>
        <w:rPr>
          <w:rFonts w:ascii="Calibri" w:hAnsi="Calibri" w:cs="Calibri"/>
          <w:lang w:val="en-IN"/>
        </w:rPr>
        <w:t>2. Account Creation and Management</w:t>
      </w:r>
    </w:p>
    <w:p w14:paraId="4769A53F">
      <w:pPr>
        <w:numPr>
          <w:ilvl w:val="0"/>
          <w:numId w:val="8"/>
        </w:numPr>
        <w:jc w:val="both"/>
        <w:rPr>
          <w:rFonts w:ascii="Calibri" w:hAnsi="Calibri" w:cs="Calibri"/>
          <w:lang w:val="en-IN"/>
        </w:rPr>
      </w:pPr>
      <w:r>
        <w:rPr>
          <w:rFonts w:ascii="Calibri" w:hAnsi="Calibri" w:cs="Calibri"/>
          <w:lang w:val="en-IN"/>
        </w:rPr>
        <w:t>Enables bank employees to create new customer accounts by entering essential customer details (e.g., name, address, ID).</w:t>
      </w:r>
    </w:p>
    <w:p w14:paraId="34C1920E">
      <w:pPr>
        <w:numPr>
          <w:ilvl w:val="0"/>
          <w:numId w:val="8"/>
        </w:numPr>
        <w:jc w:val="both"/>
        <w:rPr>
          <w:rFonts w:ascii="Calibri" w:hAnsi="Calibri" w:cs="Calibri"/>
          <w:lang w:val="en-IN"/>
        </w:rPr>
      </w:pPr>
      <w:r>
        <w:rPr>
          <w:rFonts w:ascii="Calibri" w:hAnsi="Calibri" w:cs="Calibri"/>
          <w:lang w:val="en-IN"/>
        </w:rPr>
        <w:t>Assigns unique account numbers and securely stores account information in the database.</w:t>
      </w:r>
    </w:p>
    <w:p w14:paraId="01776446">
      <w:pPr>
        <w:numPr>
          <w:ilvl w:val="0"/>
          <w:numId w:val="8"/>
        </w:numPr>
        <w:jc w:val="both"/>
        <w:rPr>
          <w:rFonts w:ascii="Calibri" w:hAnsi="Calibri" w:cs="Calibri"/>
          <w:lang w:val="en-IN"/>
        </w:rPr>
      </w:pPr>
      <w:r>
        <w:rPr>
          <w:rFonts w:ascii="Calibri" w:hAnsi="Calibri" w:cs="Calibri"/>
          <w:lang w:val="en-IN"/>
        </w:rPr>
        <w:t>Allows for updating and managing customer details as needed.</w:t>
      </w:r>
    </w:p>
    <w:p w14:paraId="559CB0D0">
      <w:pPr>
        <w:jc w:val="both"/>
        <w:rPr>
          <w:rFonts w:ascii="Calibri" w:hAnsi="Calibri" w:cs="Calibri"/>
          <w:lang w:val="en-IN"/>
        </w:rPr>
      </w:pPr>
      <w:r>
        <w:rPr>
          <w:rFonts w:ascii="Calibri" w:hAnsi="Calibri" w:cs="Calibri"/>
          <w:lang w:val="en-IN"/>
        </w:rPr>
        <w:t>3. Check account balance</w:t>
      </w:r>
    </w:p>
    <w:p w14:paraId="6DC80C89">
      <w:pPr>
        <w:numPr>
          <w:ilvl w:val="0"/>
          <w:numId w:val="9"/>
        </w:numPr>
        <w:jc w:val="both"/>
        <w:rPr>
          <w:rFonts w:ascii="Calibri" w:hAnsi="Calibri" w:cs="Calibri"/>
          <w:lang w:val="en-IN"/>
        </w:rPr>
      </w:pPr>
      <w:r>
        <w:rPr>
          <w:rFonts w:ascii="Calibri" w:hAnsi="Calibri" w:cs="Calibri"/>
          <w:lang w:val="en-IN"/>
        </w:rPr>
        <w:t>Provides the ability to check account balances for customers in real-time.</w:t>
      </w:r>
    </w:p>
    <w:p w14:paraId="177E7925">
      <w:pPr>
        <w:numPr>
          <w:ilvl w:val="0"/>
          <w:numId w:val="9"/>
        </w:numPr>
        <w:jc w:val="both"/>
        <w:rPr>
          <w:rFonts w:ascii="Calibri" w:hAnsi="Calibri" w:cs="Calibri"/>
          <w:lang w:val="en-IN"/>
        </w:rPr>
      </w:pPr>
      <w:r>
        <w:rPr>
          <w:rFonts w:ascii="Calibri" w:hAnsi="Calibri" w:cs="Calibri"/>
          <w:lang w:val="en-IN"/>
        </w:rPr>
        <w:t>Allows employees to view transaction summaries and account history for better customer support.</w:t>
      </w:r>
    </w:p>
    <w:p w14:paraId="30A86E89">
      <w:pPr>
        <w:jc w:val="both"/>
        <w:rPr>
          <w:rFonts w:ascii="Calibri" w:hAnsi="Calibri" w:cs="Calibri"/>
          <w:lang w:val="en-IN"/>
        </w:rPr>
      </w:pPr>
      <w:r>
        <w:rPr>
          <w:rFonts w:ascii="Calibri" w:hAnsi="Calibri" w:cs="Calibri"/>
          <w:lang w:val="en-IN"/>
        </w:rPr>
        <w:t>4.   Transfer the money</w:t>
      </w:r>
    </w:p>
    <w:p w14:paraId="30E34638">
      <w:pPr>
        <w:numPr>
          <w:ilvl w:val="0"/>
          <w:numId w:val="10"/>
        </w:numPr>
        <w:jc w:val="both"/>
        <w:rPr>
          <w:rFonts w:ascii="Calibri" w:hAnsi="Calibri" w:cs="Calibri"/>
          <w:lang w:val="en-IN"/>
        </w:rPr>
      </w:pPr>
      <w:r>
        <w:rPr>
          <w:rFonts w:ascii="Calibri" w:hAnsi="Calibri" w:cs="Calibri"/>
          <w:lang w:val="en-IN"/>
        </w:rPr>
        <w:t>Facilitates the transfer of money between accounts within the bank, ensuring secure and seamless transactions.</w:t>
      </w:r>
    </w:p>
    <w:p w14:paraId="196595E3">
      <w:pPr>
        <w:numPr>
          <w:ilvl w:val="0"/>
          <w:numId w:val="10"/>
        </w:numPr>
        <w:jc w:val="both"/>
        <w:rPr>
          <w:rFonts w:ascii="Calibri" w:hAnsi="Calibri" w:cs="Calibri"/>
          <w:lang w:val="en-IN"/>
        </w:rPr>
      </w:pPr>
      <w:r>
        <w:rPr>
          <w:rFonts w:ascii="Calibri" w:hAnsi="Calibri" w:cs="Calibri"/>
          <w:lang w:val="en-IN"/>
        </w:rPr>
        <w:t>Tracks and logs each transfer for auditing and accountability purposes.</w:t>
      </w:r>
    </w:p>
    <w:p w14:paraId="539448ED">
      <w:pPr>
        <w:numPr>
          <w:ilvl w:val="0"/>
          <w:numId w:val="10"/>
        </w:numPr>
        <w:jc w:val="both"/>
        <w:rPr>
          <w:rFonts w:ascii="Calibri" w:hAnsi="Calibri" w:cs="Calibri"/>
          <w:lang w:val="en-IN"/>
        </w:rPr>
      </w:pPr>
      <w:r>
        <w:rPr>
          <w:rFonts w:ascii="Calibri" w:hAnsi="Calibri" w:cs="Calibri"/>
          <w:lang w:val="en-IN"/>
        </w:rPr>
        <w:t>Includes transaction limits and security checks to prevent fraud.</w:t>
      </w:r>
    </w:p>
    <w:p w14:paraId="49BDCB08">
      <w:pPr>
        <w:jc w:val="both"/>
        <w:rPr>
          <w:rFonts w:ascii="Calibri" w:hAnsi="Calibri" w:cs="Calibri"/>
          <w:lang w:val="en-IN"/>
        </w:rPr>
      </w:pPr>
      <w:r>
        <w:rPr>
          <w:rFonts w:ascii="Calibri" w:hAnsi="Calibri" w:cs="Calibri"/>
          <w:lang w:val="en-IN"/>
        </w:rPr>
        <w:t>5. Withdrawals and Deposits</w:t>
      </w:r>
    </w:p>
    <w:p w14:paraId="1CE54BC7">
      <w:pPr>
        <w:numPr>
          <w:ilvl w:val="0"/>
          <w:numId w:val="11"/>
        </w:numPr>
        <w:jc w:val="both"/>
        <w:rPr>
          <w:rFonts w:ascii="Calibri" w:hAnsi="Calibri" w:cs="Calibri"/>
          <w:lang w:val="en-IN"/>
        </w:rPr>
      </w:pPr>
      <w:r>
        <w:rPr>
          <w:rFonts w:ascii="Calibri" w:hAnsi="Calibri" w:cs="Calibri"/>
          <w:lang w:val="en-IN"/>
        </w:rPr>
        <w:t>Allows employees to process customer withdrawals and deposits with real-time balance updates.</w:t>
      </w:r>
    </w:p>
    <w:p w14:paraId="03269434">
      <w:pPr>
        <w:numPr>
          <w:ilvl w:val="0"/>
          <w:numId w:val="11"/>
        </w:numPr>
        <w:jc w:val="both"/>
        <w:rPr>
          <w:rFonts w:ascii="Calibri" w:hAnsi="Calibri" w:cs="Calibri"/>
          <w:lang w:val="en-IN"/>
        </w:rPr>
      </w:pPr>
      <w:r>
        <w:rPr>
          <w:rFonts w:ascii="Calibri" w:hAnsi="Calibri" w:cs="Calibri"/>
          <w:lang w:val="en-IN"/>
        </w:rPr>
        <w:t>Ensures accurate record-keeping for each transaction and flags any suspicious activities.</w:t>
      </w:r>
    </w:p>
    <w:p w14:paraId="2B3E1195">
      <w:pPr>
        <w:numPr>
          <w:ilvl w:val="0"/>
          <w:numId w:val="11"/>
        </w:numPr>
        <w:jc w:val="both"/>
        <w:rPr>
          <w:rFonts w:ascii="Calibri" w:hAnsi="Calibri" w:cs="Calibri"/>
          <w:lang w:val="en-IN"/>
        </w:rPr>
      </w:pPr>
      <w:r>
        <w:rPr>
          <w:rFonts w:ascii="Calibri" w:hAnsi="Calibri" w:cs="Calibri"/>
          <w:lang w:val="en-IN"/>
        </w:rPr>
        <w:t>Provides receipt generation for both deposits and withdrawals.</w:t>
      </w:r>
    </w:p>
    <w:p w14:paraId="42F5E92C">
      <w:pPr>
        <w:jc w:val="both"/>
        <w:rPr>
          <w:rFonts w:ascii="Calibri" w:hAnsi="Calibri" w:cs="Calibri"/>
          <w:lang w:val="en-IN"/>
        </w:rPr>
      </w:pPr>
      <w:r>
        <w:rPr>
          <w:rFonts w:ascii="Calibri" w:hAnsi="Calibri" w:cs="Calibri"/>
          <w:lang w:val="en-IN"/>
        </w:rPr>
        <w:t>6. Account Closure</w:t>
      </w:r>
    </w:p>
    <w:p w14:paraId="4EDD3807">
      <w:pPr>
        <w:numPr>
          <w:ilvl w:val="0"/>
          <w:numId w:val="12"/>
        </w:numPr>
        <w:jc w:val="both"/>
        <w:rPr>
          <w:rFonts w:ascii="Calibri" w:hAnsi="Calibri" w:cs="Calibri"/>
          <w:lang w:val="en-IN"/>
        </w:rPr>
      </w:pPr>
      <w:r>
        <w:rPr>
          <w:rFonts w:ascii="Calibri" w:hAnsi="Calibri" w:cs="Calibri"/>
          <w:lang w:val="en-IN"/>
        </w:rPr>
        <w:t>Enables employees to close customer accounts securely, following necessary verification steps.</w:t>
      </w:r>
    </w:p>
    <w:p w14:paraId="28313687">
      <w:pPr>
        <w:numPr>
          <w:ilvl w:val="0"/>
          <w:numId w:val="12"/>
        </w:numPr>
        <w:jc w:val="both"/>
        <w:rPr>
          <w:rFonts w:ascii="Calibri" w:hAnsi="Calibri" w:cs="Calibri"/>
          <w:lang w:val="en-IN"/>
        </w:rPr>
      </w:pPr>
      <w:r>
        <w:rPr>
          <w:rFonts w:ascii="Calibri" w:hAnsi="Calibri" w:cs="Calibri"/>
          <w:lang w:val="en-IN"/>
        </w:rPr>
        <w:t>Prevents further transactions on closed accounts and flags them as inactive in the database.</w:t>
      </w:r>
    </w:p>
    <w:p w14:paraId="6C4908E1">
      <w:pPr>
        <w:numPr>
          <w:ilvl w:val="0"/>
          <w:numId w:val="12"/>
        </w:numPr>
        <w:jc w:val="both"/>
        <w:rPr>
          <w:rFonts w:ascii="Calibri" w:hAnsi="Calibri" w:cs="Calibri"/>
          <w:lang w:val="en-IN"/>
        </w:rPr>
      </w:pPr>
      <w:r>
        <w:rPr>
          <w:rFonts w:ascii="Calibri" w:hAnsi="Calibri" w:cs="Calibri"/>
          <w:lang w:val="en-IN"/>
        </w:rPr>
        <w:t>Provides options for final account balance settlement.</w:t>
      </w:r>
    </w:p>
    <w:p w14:paraId="2C981A33">
      <w:pPr>
        <w:jc w:val="both"/>
        <w:rPr>
          <w:rFonts w:ascii="Calibri" w:hAnsi="Calibri" w:cs="Calibri"/>
          <w:lang w:val="en-IN"/>
        </w:rPr>
      </w:pPr>
      <w:r>
        <w:rPr>
          <w:rFonts w:ascii="Calibri" w:hAnsi="Calibri" w:cs="Calibri"/>
          <w:b/>
          <w:bCs/>
          <w:lang w:val="en-IN"/>
        </w:rPr>
        <w:t xml:space="preserve"> </w:t>
      </w:r>
      <w:r>
        <w:rPr>
          <w:rFonts w:ascii="Calibri" w:hAnsi="Calibri" w:cs="Calibri"/>
          <w:lang w:val="en-IN"/>
        </w:rPr>
        <w:t xml:space="preserve">The overall goal of the </w:t>
      </w:r>
      <w:r>
        <w:rPr>
          <w:rFonts w:ascii="Calibri" w:hAnsi="Calibri" w:cs="Calibri"/>
          <w:b/>
          <w:bCs/>
          <w:lang w:val="en-IN"/>
        </w:rPr>
        <w:t>"Bank management system"</w:t>
      </w:r>
      <w:r>
        <w:rPr>
          <w:rFonts w:ascii="Calibri" w:hAnsi="Calibri" w:cs="Calibri"/>
          <w:lang w:val="en-IN"/>
        </w:rPr>
        <w:t xml:space="preserve"> application is to provide a reliable, efficient, and accessible solution for managing bank account. By offering essential features like easy data entry and quick retrieval, the application will cater to the diverse needs of users who require an organized, up-to-date record of their customers. Whether it’s for managing business transactions, personal transactions, or a mix of both, the Bank management system aims to be an indispensable tool for everyday communication management.</w:t>
      </w:r>
    </w:p>
    <w:p w14:paraId="58915629">
      <w:pPr>
        <w:jc w:val="both"/>
        <w:rPr>
          <w:rFonts w:ascii="Calibri" w:hAnsi="Calibri" w:cs="Calibri"/>
          <w:lang w:val="en-IN"/>
        </w:rPr>
      </w:pPr>
    </w:p>
    <w:p w14:paraId="5AD54A9A">
      <w:pPr>
        <w:jc w:val="both"/>
        <w:rPr>
          <w:rFonts w:ascii="Calibri" w:hAnsi="Calibri" w:cs="Calibri"/>
          <w:lang w:val="en-IN"/>
        </w:rPr>
      </w:pPr>
    </w:p>
    <w:p w14:paraId="15ECE40B">
      <w:pPr>
        <w:rPr>
          <w:rFonts w:ascii="Calibri" w:hAnsi="Calibri" w:cs="Calibri"/>
          <w:lang w:val="en-IN"/>
        </w:rPr>
      </w:pPr>
    </w:p>
    <w:p w14:paraId="123A9219">
      <w:pPr>
        <w:rPr>
          <w:rFonts w:ascii="Calibri" w:hAnsi="Calibri" w:cs="Calibri"/>
          <w:lang w:val="en-IN"/>
        </w:rPr>
      </w:pPr>
    </w:p>
    <w:p w14:paraId="22367A93">
      <w:pPr>
        <w:rPr>
          <w:rFonts w:ascii="Calibri" w:hAnsi="Calibri" w:cs="Calibri"/>
          <w:lang w:val="en-IN"/>
        </w:rPr>
      </w:pPr>
    </w:p>
    <w:p w14:paraId="5FDB5FCE">
      <w:pPr>
        <w:rPr>
          <w:rFonts w:ascii="Calibri" w:hAnsi="Calibri" w:cs="Calibri"/>
          <w:lang w:val="en-IN"/>
        </w:rPr>
      </w:pPr>
    </w:p>
    <w:p w14:paraId="2739DA48">
      <w:pPr>
        <w:rPr>
          <w:rFonts w:ascii="Calibri" w:hAnsi="Calibri" w:cs="Calibri"/>
          <w:lang w:val="en-IN"/>
        </w:rPr>
      </w:pPr>
    </w:p>
    <w:p w14:paraId="7FD47F9C">
      <w:pPr>
        <w:rPr>
          <w:rFonts w:ascii="Calibri" w:hAnsi="Calibri" w:cs="Calibri"/>
          <w:lang w:val="en-IN"/>
        </w:rPr>
      </w:pPr>
    </w:p>
    <w:p w14:paraId="64985285">
      <w:pPr>
        <w:rPr>
          <w:lang w:val="en-IN"/>
        </w:rPr>
      </w:pPr>
    </w:p>
    <w:p w14:paraId="059133B8">
      <w:pPr>
        <w:pStyle w:val="2"/>
        <w:rPr>
          <w:rFonts w:ascii="Calibri" w:hAnsi="Calibri" w:cs="Calibri"/>
        </w:rPr>
      </w:pPr>
      <w:bookmarkStart w:id="5" w:name="_Toc182407948"/>
      <w:r>
        <w:rPr>
          <w:rFonts w:ascii="Calibri" w:hAnsi="Calibri" w:cs="Calibri"/>
        </w:rPr>
        <w:t>FUNCTional Requirements</w:t>
      </w:r>
      <w:bookmarkEnd w:id="5"/>
    </w:p>
    <w:p w14:paraId="553A32C1">
      <w:pPr>
        <w:pStyle w:val="3"/>
        <w:ind w:left="709"/>
        <w:rPr>
          <w:rFonts w:ascii="Calibri" w:hAnsi="Calibri" w:cs="Calibri"/>
        </w:rPr>
      </w:pPr>
      <w:r>
        <w:rPr>
          <w:rFonts w:ascii="Calibri" w:hAnsi="Calibri" w:cs="Calibri"/>
        </w:rPr>
        <w:t>account management</w:t>
      </w:r>
    </w:p>
    <w:p w14:paraId="6EB809D1">
      <w:pPr>
        <w:pStyle w:val="4"/>
        <w:rPr>
          <w:rFonts w:ascii="Calibri" w:hAnsi="Calibri" w:cs="Calibri"/>
          <w:lang w:val="en-IN"/>
        </w:rPr>
      </w:pPr>
      <w:r>
        <w:rPr>
          <w:rFonts w:ascii="Calibri" w:hAnsi="Calibri" w:cs="Calibri"/>
          <w:lang w:val="en-IN"/>
        </w:rPr>
        <w:t xml:space="preserve"> bank employee login criteria</w:t>
      </w:r>
    </w:p>
    <w:p w14:paraId="76969B62">
      <w:pPr>
        <w:numPr>
          <w:ilvl w:val="0"/>
          <w:numId w:val="13"/>
        </w:numPr>
        <w:jc w:val="both"/>
        <w:rPr>
          <w:rFonts w:ascii="Calibri" w:hAnsi="Calibri" w:cs="Calibri"/>
          <w:lang w:val="en-IN"/>
        </w:rPr>
      </w:pPr>
      <w:r>
        <w:rPr>
          <w:rFonts w:ascii="Calibri" w:hAnsi="Calibri" w:cs="Calibri"/>
          <w:lang w:val="en-IN"/>
        </w:rPr>
        <w:t>The bank employee can be login entering details such as:</w:t>
      </w:r>
    </w:p>
    <w:p w14:paraId="17EA0B3E">
      <w:pPr>
        <w:numPr>
          <w:ilvl w:val="1"/>
          <w:numId w:val="13"/>
        </w:numPr>
        <w:jc w:val="both"/>
        <w:rPr>
          <w:rFonts w:ascii="Calibri" w:hAnsi="Calibri" w:cs="Calibri"/>
          <w:lang w:val="en-IN"/>
        </w:rPr>
      </w:pPr>
      <w:r>
        <w:rPr>
          <w:rFonts w:ascii="Calibri" w:hAnsi="Calibri" w:cs="Calibri"/>
          <w:lang w:val="en-IN"/>
        </w:rPr>
        <w:t>User name or Employee ID</w:t>
      </w:r>
    </w:p>
    <w:p w14:paraId="78D0C9C6">
      <w:pPr>
        <w:numPr>
          <w:ilvl w:val="1"/>
          <w:numId w:val="13"/>
        </w:numPr>
        <w:jc w:val="both"/>
        <w:rPr>
          <w:rFonts w:ascii="Calibri" w:hAnsi="Calibri" w:cs="Calibri"/>
          <w:lang w:val="en-IN"/>
        </w:rPr>
      </w:pPr>
      <w:r>
        <w:rPr>
          <w:rFonts w:ascii="Calibri" w:hAnsi="Calibri" w:cs="Calibri"/>
          <w:lang w:val="en-IN"/>
        </w:rPr>
        <w:t>Password</w:t>
      </w:r>
    </w:p>
    <w:p w14:paraId="33C2B872">
      <w:pPr>
        <w:numPr>
          <w:ilvl w:val="0"/>
          <w:numId w:val="13"/>
        </w:numPr>
        <w:jc w:val="both"/>
        <w:rPr>
          <w:rFonts w:ascii="Calibri" w:hAnsi="Calibri" w:cs="Calibri"/>
          <w:lang w:val="en-IN"/>
        </w:rPr>
      </w:pPr>
      <w:r>
        <w:rPr>
          <w:rFonts w:ascii="Calibri" w:hAnsi="Calibri" w:cs="Calibri"/>
        </w:rPr>
        <w:t>The employee enters their unique username and password, which are issued by the bank’s IT or HR department.</w:t>
      </w:r>
    </w:p>
    <w:p w14:paraId="3E01810B">
      <w:pPr>
        <w:numPr>
          <w:ilvl w:val="0"/>
          <w:numId w:val="13"/>
        </w:numPr>
        <w:jc w:val="both"/>
        <w:rPr>
          <w:rFonts w:ascii="Calibri" w:hAnsi="Calibri" w:cs="Calibri"/>
          <w:lang w:val="en-IN"/>
        </w:rPr>
      </w:pPr>
      <w:r>
        <w:rPr>
          <w:rFonts w:ascii="Calibri" w:hAnsi="Calibri" w:cs="Calibri"/>
        </w:rPr>
        <w:t>The system verifies that both fields are completed before proceeding to validate the credentials.</w:t>
      </w:r>
    </w:p>
    <w:p w14:paraId="1EDF9897">
      <w:pPr>
        <w:pStyle w:val="4"/>
        <w:rPr>
          <w:rFonts w:ascii="Calibri" w:hAnsi="Calibri" w:cs="Calibri"/>
          <w:lang w:val="en-IN"/>
        </w:rPr>
      </w:pPr>
      <w:r>
        <w:rPr>
          <w:rFonts w:ascii="Calibri" w:hAnsi="Calibri" w:cs="Calibri"/>
          <w:lang w:val="en-IN"/>
        </w:rPr>
        <w:t xml:space="preserve">creation of account </w:t>
      </w:r>
    </w:p>
    <w:p w14:paraId="57A1FA7B">
      <w:pPr>
        <w:numPr>
          <w:ilvl w:val="0"/>
          <w:numId w:val="14"/>
        </w:numPr>
        <w:rPr>
          <w:rFonts w:ascii="Calibri" w:hAnsi="Calibri" w:cs="Calibri"/>
          <w:lang w:val="en-IN"/>
        </w:rPr>
      </w:pPr>
      <w:r>
        <w:rPr>
          <w:rFonts w:ascii="Calibri" w:hAnsi="Calibri" w:cs="Calibri"/>
        </w:rPr>
        <w:t>The Bank employee enters essential customer information into the account creation form</w:t>
      </w:r>
      <w:r>
        <w:rPr>
          <w:rFonts w:ascii="Calibri" w:hAnsi="Calibri" w:cs="Calibri"/>
          <w:lang w:val="en-IN"/>
        </w:rPr>
        <w:t>, including:</w:t>
      </w:r>
    </w:p>
    <w:p w14:paraId="7C64659C">
      <w:pPr>
        <w:numPr>
          <w:ilvl w:val="1"/>
          <w:numId w:val="14"/>
        </w:numPr>
        <w:rPr>
          <w:rFonts w:ascii="Calibri" w:hAnsi="Calibri" w:cs="Calibri"/>
          <w:lang w:val="en-IN"/>
        </w:rPr>
      </w:pPr>
      <w:r>
        <w:rPr>
          <w:rFonts w:ascii="Calibri" w:hAnsi="Calibri" w:cs="Calibri"/>
          <w:lang w:val="en-IN"/>
        </w:rPr>
        <w:t>Customer full name</w:t>
      </w:r>
    </w:p>
    <w:p w14:paraId="340DC9A0">
      <w:pPr>
        <w:numPr>
          <w:ilvl w:val="1"/>
          <w:numId w:val="14"/>
        </w:numPr>
        <w:rPr>
          <w:rFonts w:ascii="Calibri" w:hAnsi="Calibri" w:cs="Calibri"/>
          <w:lang w:val="en-IN"/>
        </w:rPr>
      </w:pPr>
      <w:r>
        <w:rPr>
          <w:rFonts w:ascii="Calibri" w:hAnsi="Calibri" w:cs="Calibri"/>
          <w:lang w:val="en-IN"/>
        </w:rPr>
        <w:t>Date of birth</w:t>
      </w:r>
    </w:p>
    <w:p w14:paraId="2A28DF16">
      <w:pPr>
        <w:numPr>
          <w:ilvl w:val="1"/>
          <w:numId w:val="14"/>
        </w:numPr>
        <w:rPr>
          <w:rFonts w:ascii="Calibri" w:hAnsi="Calibri" w:cs="Calibri"/>
          <w:lang w:val="en-IN"/>
        </w:rPr>
      </w:pPr>
      <w:r>
        <w:rPr>
          <w:rFonts w:ascii="Calibri" w:hAnsi="Calibri" w:cs="Calibri"/>
          <w:lang w:val="en-IN"/>
        </w:rPr>
        <w:t>Address and Contact information</w:t>
      </w:r>
    </w:p>
    <w:p w14:paraId="0ADF6220">
      <w:pPr>
        <w:numPr>
          <w:ilvl w:val="1"/>
          <w:numId w:val="14"/>
        </w:numPr>
        <w:rPr>
          <w:rFonts w:ascii="Calibri" w:hAnsi="Calibri" w:cs="Calibri"/>
          <w:lang w:val="en-IN"/>
        </w:rPr>
      </w:pPr>
      <w:r>
        <w:rPr>
          <w:rFonts w:ascii="Calibri" w:hAnsi="Calibri" w:cs="Calibri"/>
          <w:lang w:val="en-IN"/>
        </w:rPr>
        <w:t>Email address and Account creation date</w:t>
      </w:r>
    </w:p>
    <w:p w14:paraId="062CC3F4">
      <w:pPr>
        <w:rPr>
          <w:rFonts w:ascii="Calibri" w:hAnsi="Calibri" w:cs="Calibri"/>
          <w:lang w:val="en-IN"/>
        </w:rPr>
      </w:pPr>
      <w:r>
        <w:rPr>
          <w:rFonts w:ascii="Calibri" w:hAnsi="Calibri" w:cs="Calibri"/>
          <w:lang w:val="en-IN"/>
        </w:rPr>
        <w:t xml:space="preserve">        </w:t>
      </w:r>
      <w:r>
        <w:rPr>
          <w:rFonts w:ascii="Times New Roman" w:hAnsi="Times New Roman" w:eastAsia="Times New Roman" w:cs="Times New Roman"/>
          <w:lang w:val="en-IN" w:eastAsia="en-IN"/>
        </w:rPr>
        <w:t xml:space="preserve"> Then the bank employee selects the type of account the customer wants to open, such as:</w:t>
      </w:r>
    </w:p>
    <w:p w14:paraId="4D7C17E8">
      <w:pPr>
        <w:spacing w:before="100" w:beforeAutospacing="1" w:after="100" w:afterAutospacing="1" w:line="240" w:lineRule="auto"/>
        <w:ind w:left="360"/>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1)Savings Account</w:t>
      </w:r>
    </w:p>
    <w:p w14:paraId="319C3F3E">
      <w:pPr>
        <w:spacing w:before="100" w:beforeAutospacing="1" w:after="100" w:afterAutospacing="1" w:line="240" w:lineRule="auto"/>
        <w:ind w:left="360"/>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2)Checking Account</w:t>
      </w:r>
    </w:p>
    <w:p w14:paraId="14FFD676">
      <w:pPr>
        <w:spacing w:before="100" w:beforeAutospacing="1" w:after="100" w:afterAutospacing="1" w:line="240" w:lineRule="auto"/>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3)Business Account</w:t>
      </w:r>
    </w:p>
    <w:p w14:paraId="4F710484">
      <w:pPr>
        <w:numPr>
          <w:ilvl w:val="0"/>
          <w:numId w:val="15"/>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The Bank management system automatically generates a </w:t>
      </w:r>
      <w:r>
        <w:rPr>
          <w:rFonts w:ascii="Times New Roman" w:hAnsi="Times New Roman" w:eastAsia="Times New Roman" w:cs="Times New Roman"/>
          <w:b/>
          <w:bCs/>
          <w:lang w:val="en-IN" w:eastAsia="en-IN"/>
        </w:rPr>
        <w:t>unique account number</w:t>
      </w:r>
      <w:r>
        <w:rPr>
          <w:rFonts w:ascii="Times New Roman" w:hAnsi="Times New Roman" w:eastAsia="Times New Roman" w:cs="Times New Roman"/>
          <w:lang w:val="en-IN" w:eastAsia="en-IN"/>
        </w:rPr>
        <w:t xml:space="preserve"> for the new account.</w:t>
      </w:r>
    </w:p>
    <w:p w14:paraId="4EE57FE4">
      <w:pPr>
        <w:numPr>
          <w:ilvl w:val="0"/>
          <w:numId w:val="15"/>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eastAsia="en-IN"/>
        </w:rPr>
        <w:t>This account number is linked to the customer’s details and stored in the database to ensure that it remains unique and traceable.</w:t>
      </w:r>
    </w:p>
    <w:p w14:paraId="164F13F3">
      <w:pPr>
        <w:spacing w:before="100" w:beforeAutospacing="1" w:after="100" w:afterAutospacing="1" w:line="240" w:lineRule="auto"/>
        <w:rPr>
          <w:rFonts w:ascii="Times New Roman" w:hAnsi="Times New Roman" w:eastAsia="Times New Roman" w:cs="Times New Roman"/>
          <w:lang w:val="en-IN" w:eastAsia="en-IN"/>
        </w:rPr>
      </w:pPr>
    </w:p>
    <w:p w14:paraId="6AD5CE0E">
      <w:pPr>
        <w:spacing w:before="100" w:beforeAutospacing="1" w:after="100" w:afterAutospacing="1" w:line="240" w:lineRule="auto"/>
        <w:rPr>
          <w:rFonts w:ascii="Times New Roman" w:hAnsi="Times New Roman" w:eastAsia="Times New Roman" w:cs="Times New Roman"/>
          <w:lang w:val="en-IN" w:eastAsia="en-IN"/>
        </w:rPr>
      </w:pPr>
    </w:p>
    <w:p w14:paraId="77090B66">
      <w:pPr>
        <w:pStyle w:val="4"/>
        <w:rPr>
          <w:rFonts w:ascii="Calibri" w:hAnsi="Calibri" w:cs="Calibri"/>
          <w:lang w:val="en-IN"/>
        </w:rPr>
      </w:pPr>
      <w:bookmarkStart w:id="6" w:name="_Toc182407952"/>
      <w:r>
        <w:rPr>
          <w:rFonts w:ascii="Calibri" w:hAnsi="Calibri" w:cs="Calibri"/>
          <w:lang w:val="en-IN"/>
        </w:rPr>
        <w:t>checking amount in the account</w:t>
      </w:r>
    </w:p>
    <w:p w14:paraId="76D43772">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The employee enters the </w:t>
      </w:r>
      <w:r>
        <w:rPr>
          <w:rFonts w:ascii="Times New Roman" w:hAnsi="Times New Roman" w:eastAsia="Times New Roman" w:cs="Times New Roman"/>
          <w:b/>
          <w:bCs/>
          <w:lang w:val="en-IN" w:eastAsia="en-IN"/>
        </w:rPr>
        <w:t>account number</w:t>
      </w:r>
      <w:r>
        <w:rPr>
          <w:rFonts w:ascii="Times New Roman" w:hAnsi="Times New Roman" w:eastAsia="Times New Roman" w:cs="Times New Roman"/>
          <w:lang w:val="en-IN" w:eastAsia="en-IN"/>
        </w:rPr>
        <w:t xml:space="preserve"> or </w:t>
      </w:r>
      <w:r>
        <w:rPr>
          <w:rFonts w:ascii="Times New Roman" w:hAnsi="Times New Roman" w:eastAsia="Times New Roman" w:cs="Times New Roman"/>
          <w:b/>
          <w:bCs/>
          <w:lang w:val="en-IN" w:eastAsia="en-IN"/>
        </w:rPr>
        <w:t>customer ID</w:t>
      </w:r>
      <w:r>
        <w:rPr>
          <w:rFonts w:ascii="Times New Roman" w:hAnsi="Times New Roman" w:eastAsia="Times New Roman" w:cs="Times New Roman"/>
          <w:lang w:val="en-IN" w:eastAsia="en-IN"/>
        </w:rPr>
        <w:t xml:space="preserve"> to locate the specific account.</w:t>
      </w:r>
    </w:p>
    <w:p w14:paraId="0A8BD5D1">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eastAsia="en-IN"/>
        </w:rPr>
        <w:t>The system verifies that the entered account number or ID exists and is valid.</w:t>
      </w:r>
    </w:p>
    <w:p w14:paraId="220B1AF5">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Once the account is confirmed, the system retrieves the </w:t>
      </w:r>
      <w:r>
        <w:rPr>
          <w:rFonts w:ascii="Times New Roman" w:hAnsi="Times New Roman" w:eastAsia="Times New Roman" w:cs="Times New Roman"/>
          <w:b/>
          <w:bCs/>
          <w:lang w:val="en-IN" w:eastAsia="en-IN"/>
        </w:rPr>
        <w:t>current balance</w:t>
      </w:r>
      <w:r>
        <w:rPr>
          <w:rFonts w:ascii="Times New Roman" w:hAnsi="Times New Roman" w:eastAsia="Times New Roman" w:cs="Times New Roman"/>
          <w:lang w:val="en-IN" w:eastAsia="en-IN"/>
        </w:rPr>
        <w:t xml:space="preserve"> from the database.</w:t>
      </w:r>
    </w:p>
    <w:p w14:paraId="39EE2B17">
      <w:pPr>
        <w:numPr>
          <w:ilvl w:val="0"/>
          <w:numId w:val="16"/>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Additional information like </w:t>
      </w:r>
      <w:r>
        <w:rPr>
          <w:rFonts w:ascii="Times New Roman" w:hAnsi="Times New Roman" w:eastAsia="Times New Roman" w:cs="Times New Roman"/>
          <w:b/>
          <w:bCs/>
          <w:lang w:val="en-IN" w:eastAsia="en-IN"/>
        </w:rPr>
        <w:t>available balance</w:t>
      </w:r>
      <w:r>
        <w:rPr>
          <w:rFonts w:ascii="Times New Roman" w:hAnsi="Times New Roman" w:eastAsia="Times New Roman" w:cs="Times New Roman"/>
          <w:lang w:val="en-IN" w:eastAsia="en-IN"/>
        </w:rPr>
        <w:t xml:space="preserve"> (minus any holds or pending transactions) may also be retrieved.</w:t>
      </w:r>
    </w:p>
    <w:p w14:paraId="0C114E1C">
      <w:pPr>
        <w:pStyle w:val="4"/>
        <w:spacing w:line="276" w:lineRule="auto"/>
        <w:rPr>
          <w:rFonts w:ascii="Calibri" w:hAnsi="Calibri" w:cs="Calibri"/>
          <w:lang w:val="en-IN"/>
        </w:rPr>
      </w:pPr>
      <w:r>
        <w:rPr>
          <w:rFonts w:ascii="Calibri" w:hAnsi="Calibri" w:cs="Calibri"/>
          <w:lang w:val="en-IN"/>
        </w:rPr>
        <w:t>transfer money to the account</w:t>
      </w:r>
    </w:p>
    <w:p w14:paraId="2A1E3F69">
      <w:pPr>
        <w:spacing w:after="0"/>
        <w:rPr>
          <w:rFonts w:ascii="Times New Roman" w:hAnsi="Times New Roman" w:eastAsia="Times New Roman" w:cs="Times New Roman"/>
          <w:lang w:val="en-IN" w:eastAsia="en-IN"/>
        </w:rPr>
      </w:pPr>
      <w:r>
        <w:rPr>
          <w:rFonts w:ascii="Times New Roman" w:hAnsi="Symbol" w:eastAsia="Times New Roman" w:cs="Times New Roman"/>
          <w:lang w:val="en-IN" w:eastAsia="en-IN"/>
        </w:rPr>
        <w:t></w:t>
      </w:r>
      <w:r>
        <w:rPr>
          <w:rFonts w:ascii="Times New Roman" w:hAnsi="Times New Roman" w:eastAsia="Times New Roman" w:cs="Times New Roman"/>
          <w:lang w:val="en-IN" w:eastAsia="en-IN"/>
        </w:rPr>
        <w:t xml:space="preserve">  The bank employee logs into the Bank management system and selects the </w:t>
      </w:r>
      <w:r>
        <w:rPr>
          <w:rFonts w:ascii="Times New Roman" w:hAnsi="Times New Roman" w:eastAsia="Times New Roman" w:cs="Times New Roman"/>
          <w:b/>
          <w:bCs/>
          <w:lang w:val="en-IN" w:eastAsia="en-IN"/>
        </w:rPr>
        <w:t xml:space="preserve"> Transfer</w:t>
      </w:r>
      <w:r>
        <w:rPr>
          <w:rFonts w:ascii="Times New Roman" w:hAnsi="Times New Roman" w:eastAsia="Times New Roman" w:cs="Times New Roman"/>
          <w:lang w:val="en-IN" w:eastAsia="en-IN"/>
        </w:rPr>
        <w:t xml:space="preserve"> option from the main menu or dashboard.</w:t>
      </w:r>
    </w:p>
    <w:p w14:paraId="11A0F7F6">
      <w:pPr>
        <w:rPr>
          <w:rFonts w:ascii="Times New Roman" w:hAnsi="Times New Roman" w:eastAsia="Times New Roman" w:cs="Times New Roman"/>
          <w:lang w:val="en-IN" w:eastAsia="en-IN"/>
        </w:rPr>
      </w:pPr>
      <w:r>
        <w:rPr>
          <w:rFonts w:ascii="Times New Roman" w:hAnsi="Symbol" w:eastAsia="Times New Roman" w:cs="Times New Roman"/>
          <w:lang w:val="en-IN" w:eastAsia="en-IN"/>
        </w:rPr>
        <w:t></w:t>
      </w:r>
      <w:r>
        <w:rPr>
          <w:rFonts w:ascii="Times New Roman" w:hAnsi="Times New Roman" w:eastAsia="Times New Roman" w:cs="Times New Roman"/>
          <w:lang w:val="en-IN" w:eastAsia="en-IN"/>
        </w:rPr>
        <w:t xml:space="preserve">  This section is restricted to employees with the necessary permissions to perform transfers.</w:t>
      </w:r>
    </w:p>
    <w:p w14:paraId="5ADE1922">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The bank employee inputs the </w:t>
      </w:r>
      <w:r>
        <w:rPr>
          <w:rFonts w:ascii="Times New Roman" w:hAnsi="Times New Roman" w:eastAsia="Times New Roman" w:cs="Times New Roman"/>
          <w:b/>
          <w:bCs/>
          <w:lang w:val="en-IN" w:eastAsia="en-IN"/>
        </w:rPr>
        <w:t>source account number</w:t>
      </w:r>
      <w:r>
        <w:rPr>
          <w:rFonts w:ascii="Times New Roman" w:hAnsi="Times New Roman" w:eastAsia="Times New Roman" w:cs="Times New Roman"/>
          <w:lang w:val="en-IN" w:eastAsia="en-IN"/>
        </w:rPr>
        <w:t xml:space="preserve"> (from which money will be deducted) and the </w:t>
      </w:r>
      <w:r>
        <w:rPr>
          <w:rFonts w:ascii="Times New Roman" w:hAnsi="Times New Roman" w:eastAsia="Times New Roman" w:cs="Times New Roman"/>
          <w:b/>
          <w:bCs/>
          <w:lang w:val="en-IN" w:eastAsia="en-IN"/>
        </w:rPr>
        <w:t>destination account number</w:t>
      </w:r>
      <w:r>
        <w:rPr>
          <w:rFonts w:ascii="Times New Roman" w:hAnsi="Times New Roman" w:eastAsia="Times New Roman" w:cs="Times New Roman"/>
          <w:lang w:val="en-IN" w:eastAsia="en-IN"/>
        </w:rPr>
        <w:t xml:space="preserve"> (to which money will be credited).</w:t>
      </w:r>
    </w:p>
    <w:p w14:paraId="328F04F6">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The system validates both account numbers to ensure they exist, are active, and are eligible for transfers.</w:t>
      </w:r>
    </w:p>
    <w:p w14:paraId="72BF3355">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The Bank employee enters the amount to be transferred.</w:t>
      </w:r>
    </w:p>
    <w:p w14:paraId="281DC7B8">
      <w:pPr>
        <w:pStyle w:val="76"/>
        <w:numPr>
          <w:ilvl w:val="0"/>
          <w:numId w:val="17"/>
        </w:numPr>
        <w:ind w:left="284" w:hanging="284"/>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 The system checks the </w:t>
      </w:r>
      <w:r>
        <w:rPr>
          <w:rFonts w:ascii="Times New Roman" w:hAnsi="Times New Roman" w:eastAsia="Times New Roman" w:cs="Times New Roman"/>
          <w:b/>
          <w:bCs/>
          <w:lang w:val="en-IN" w:eastAsia="en-IN"/>
        </w:rPr>
        <w:t>available balance</w:t>
      </w:r>
      <w:r>
        <w:rPr>
          <w:rFonts w:ascii="Times New Roman" w:hAnsi="Times New Roman" w:eastAsia="Times New Roman" w:cs="Times New Roman"/>
          <w:lang w:val="en-IN" w:eastAsia="en-IN"/>
        </w:rPr>
        <w:t xml:space="preserve"> in the source account to ensure that it is sufficient for the transfer, including any minimum balance requirements.</w:t>
      </w:r>
    </w:p>
    <w:p w14:paraId="5B4818A8">
      <w:pPr>
        <w:pStyle w:val="4"/>
        <w:rPr>
          <w:rFonts w:ascii="Calibri" w:hAnsi="Calibri" w:cs="Calibri"/>
          <w:lang w:val="en-IN"/>
        </w:rPr>
      </w:pPr>
      <w:r>
        <w:rPr>
          <w:rFonts w:ascii="Calibri" w:hAnsi="Calibri" w:cs="Calibri"/>
          <w:lang w:val="en-IN"/>
        </w:rPr>
        <w:t>De</w:t>
      </w:r>
      <w:bookmarkEnd w:id="6"/>
      <w:r>
        <w:rPr>
          <w:rFonts w:ascii="Calibri" w:hAnsi="Calibri" w:cs="Calibri"/>
          <w:lang w:val="en-IN"/>
        </w:rPr>
        <w:t>ducting money from the account</w:t>
      </w:r>
    </w:p>
    <w:p w14:paraId="416BC6E0">
      <w:pPr>
        <w:numPr>
          <w:ilvl w:val="0"/>
          <w:numId w:val="18"/>
        </w:numPr>
        <w:jc w:val="both"/>
        <w:rPr>
          <w:rFonts w:ascii="Calibri" w:hAnsi="Calibri" w:cs="Calibri"/>
          <w:lang w:val="en-IN"/>
        </w:rPr>
      </w:pPr>
      <w:r>
        <w:rPr>
          <w:rFonts w:ascii="Calibri" w:hAnsi="Calibri" w:cs="Calibri"/>
        </w:rPr>
        <w:t xml:space="preserve">The bank employee logs into the Bank management system and selects the </w:t>
      </w:r>
      <w:r>
        <w:rPr>
          <w:rFonts w:ascii="Calibri" w:hAnsi="Calibri" w:cs="Calibri"/>
          <w:b/>
          <w:bCs/>
        </w:rPr>
        <w:t>Deduct Money</w:t>
      </w:r>
      <w:r>
        <w:rPr>
          <w:rFonts w:ascii="Calibri" w:hAnsi="Calibri" w:cs="Calibri"/>
        </w:rPr>
        <w:t xml:space="preserve"> or </w:t>
      </w:r>
      <w:r>
        <w:rPr>
          <w:rFonts w:ascii="Calibri" w:hAnsi="Calibri" w:cs="Calibri"/>
          <w:b/>
          <w:bCs/>
        </w:rPr>
        <w:t>Withdrawal</w:t>
      </w:r>
      <w:r>
        <w:rPr>
          <w:rFonts w:ascii="Calibri" w:hAnsi="Calibri" w:cs="Calibri"/>
        </w:rPr>
        <w:t xml:space="preserve"> option from the main menu or dashboard.</w:t>
      </w:r>
    </w:p>
    <w:p w14:paraId="692948A6">
      <w:pPr>
        <w:numPr>
          <w:ilvl w:val="0"/>
          <w:numId w:val="18"/>
        </w:numPr>
        <w:jc w:val="both"/>
        <w:rPr>
          <w:rFonts w:ascii="Calibri" w:hAnsi="Calibri" w:cs="Calibri"/>
          <w:lang w:val="en-IN"/>
        </w:rPr>
      </w:pPr>
      <w:r>
        <w:rPr>
          <w:rFonts w:ascii="Calibri" w:hAnsi="Calibri" w:cs="Calibri"/>
        </w:rPr>
        <w:t xml:space="preserve">The employee enters the </w:t>
      </w:r>
      <w:r>
        <w:rPr>
          <w:rFonts w:ascii="Calibri" w:hAnsi="Calibri" w:cs="Calibri"/>
          <w:b/>
          <w:bCs/>
        </w:rPr>
        <w:t>account number</w:t>
      </w:r>
      <w:r>
        <w:rPr>
          <w:rFonts w:ascii="Calibri" w:hAnsi="Calibri" w:cs="Calibri"/>
        </w:rPr>
        <w:t xml:space="preserve"> from which the money will be deducted.</w:t>
      </w:r>
    </w:p>
    <w:p w14:paraId="10E0F5E3">
      <w:pPr>
        <w:numPr>
          <w:ilvl w:val="0"/>
          <w:numId w:val="18"/>
        </w:numPr>
        <w:jc w:val="both"/>
        <w:rPr>
          <w:rFonts w:ascii="Calibri" w:hAnsi="Calibri" w:cs="Calibri"/>
          <w:lang w:val="en-IN"/>
        </w:rPr>
      </w:pPr>
      <w:r>
        <w:rPr>
          <w:rFonts w:ascii="Calibri" w:hAnsi="Calibri" w:cs="Calibri"/>
        </w:rPr>
        <w:t>The system verifies the account number to ensure it is valid, active, and eligible for deductions.</w:t>
      </w:r>
    </w:p>
    <w:p w14:paraId="5C17A9BA">
      <w:pPr>
        <w:pStyle w:val="2"/>
        <w:rPr>
          <w:lang w:val="en-IN"/>
        </w:rPr>
      </w:pPr>
      <w:bookmarkStart w:id="7" w:name="_Toc182407956"/>
      <w:r>
        <w:rPr>
          <w:lang w:val="en-IN"/>
        </w:rPr>
        <w:t>Interface Requirements</w:t>
      </w:r>
      <w:bookmarkEnd w:id="7"/>
    </w:p>
    <w:p w14:paraId="1DD3DCA1">
      <w:pPr>
        <w:pStyle w:val="3"/>
        <w:ind w:left="709"/>
      </w:pPr>
      <w:bookmarkStart w:id="8" w:name="_Toc182407957"/>
      <w:r>
        <w:t>User Interface (UI) Requirements</w:t>
      </w:r>
      <w:bookmarkEnd w:id="8"/>
    </w:p>
    <w:p w14:paraId="2EEEC710">
      <w:pPr>
        <w:pStyle w:val="4"/>
        <w:rPr>
          <w:lang w:val="en-IN"/>
        </w:rPr>
      </w:pPr>
      <w:bookmarkStart w:id="9" w:name="_Toc182407958"/>
      <w:r>
        <w:rPr>
          <w:lang w:val="en-IN"/>
        </w:rPr>
        <w:t>General UI Layout</w:t>
      </w:r>
      <w:bookmarkEnd w:id="9"/>
    </w:p>
    <w:p w14:paraId="310F33AA">
      <w:pPr>
        <w:pStyle w:val="76"/>
        <w:numPr>
          <w:ilvl w:val="0"/>
          <w:numId w:val="19"/>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The </w:t>
      </w:r>
      <w:r>
        <w:rPr>
          <w:rFonts w:ascii="Times New Roman" w:hAnsi="Times New Roman" w:eastAsia="Times New Roman" w:cs="Times New Roman"/>
          <w:b/>
          <w:bCs/>
          <w:lang w:val="en-IN" w:eastAsia="en-IN"/>
        </w:rPr>
        <w:t xml:space="preserve">Bank Management System </w:t>
      </w:r>
      <w:r>
        <w:rPr>
          <w:rFonts w:ascii="Times New Roman" w:hAnsi="Times New Roman" w:eastAsia="Times New Roman" w:cs="Times New Roman"/>
          <w:lang w:val="en-IN" w:eastAsia="en-IN"/>
        </w:rPr>
        <w:t xml:space="preserve"> interface requires a secure login for employee access and a clear dashboard displaying key functions like account management, balance inquiry, and transaction handling.</w:t>
      </w:r>
    </w:p>
    <w:p w14:paraId="42051A5B">
      <w:pPr>
        <w:pStyle w:val="76"/>
        <w:numPr>
          <w:ilvl w:val="0"/>
          <w:numId w:val="20"/>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Each section should include easy navigation, validation, and real-time data updates, allowing employees to efficiently create, close, or manage accounts.</w:t>
      </w:r>
    </w:p>
    <w:p w14:paraId="2D3AA82B">
      <w:pPr>
        <w:pStyle w:val="76"/>
        <w:numPr>
          <w:ilvl w:val="0"/>
          <w:numId w:val="20"/>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 xml:space="preserve">Transaction interfaces (for transfers and deductions) need confirmation steps and receipt generation, with optional notifications to customers. </w:t>
      </w:r>
    </w:p>
    <w:p w14:paraId="27572E12">
      <w:pPr>
        <w:pStyle w:val="76"/>
        <w:numPr>
          <w:ilvl w:val="0"/>
          <w:numId w:val="20"/>
        </w:numPr>
        <w:spacing w:before="100" w:beforeAutospacing="1" w:after="100" w:afterAutospacing="1"/>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An audit log section provides searchable history for tracking all actions and compliance. The interface should be responsive for mobile or tablet use, with role-based access to ensure data security.</w:t>
      </w:r>
    </w:p>
    <w:p w14:paraId="191B44D1">
      <w:pPr>
        <w:pStyle w:val="3"/>
        <w:ind w:left="709"/>
      </w:pPr>
      <w:bookmarkStart w:id="10" w:name="_Toc182407959"/>
      <w:r>
        <w:t>External Interface Requirements</w:t>
      </w:r>
      <w:bookmarkEnd w:id="10"/>
    </w:p>
    <w:p w14:paraId="5F989080">
      <w:pPr>
        <w:pStyle w:val="4"/>
        <w:rPr>
          <w:lang w:val="en-IN"/>
        </w:rPr>
      </w:pPr>
      <w:bookmarkStart w:id="11" w:name="_Toc182407960"/>
      <w:r>
        <w:rPr>
          <w:lang w:val="en-IN"/>
        </w:rPr>
        <w:t>Import/Export Interfaces</w:t>
      </w:r>
      <w:bookmarkEnd w:id="11"/>
    </w:p>
    <w:p w14:paraId="53862BCA">
      <w:pPr>
        <w:numPr>
          <w:ilvl w:val="0"/>
          <w:numId w:val="21"/>
        </w:numPr>
        <w:rPr>
          <w:lang w:val="en-IN"/>
        </w:rPr>
      </w:pPr>
      <w:r>
        <w:rPr>
          <w:lang w:val="en-IN"/>
        </w:rPr>
        <w:t>The Bank employee should provide an interface for importing and exporting bank account in common formats (e.g., CSV, txt).</w:t>
      </w:r>
    </w:p>
    <w:p w14:paraId="5D239107">
      <w:pPr>
        <w:numPr>
          <w:ilvl w:val="0"/>
          <w:numId w:val="21"/>
        </w:numPr>
        <w:rPr>
          <w:lang w:val="en-IN"/>
        </w:rPr>
      </w:pPr>
      <w:r>
        <w:rPr>
          <w:lang w:val="en-IN"/>
        </w:rPr>
        <w:t>For importing, employee should be able to upload a file.</w:t>
      </w:r>
    </w:p>
    <w:p w14:paraId="7989204E">
      <w:pPr>
        <w:numPr>
          <w:ilvl w:val="0"/>
          <w:numId w:val="21"/>
        </w:numPr>
        <w:rPr>
          <w:lang w:val="en-IN"/>
        </w:rPr>
      </w:pPr>
      <w:r>
        <w:rPr>
          <w:lang w:val="en-IN"/>
        </w:rPr>
        <w:t>For exporting, employee should be able to download a customer list in CSV or txt format, which can be opened in other applications.</w:t>
      </w:r>
    </w:p>
    <w:p w14:paraId="06DE4F33">
      <w:pPr>
        <w:pStyle w:val="3"/>
        <w:ind w:left="709"/>
      </w:pPr>
      <w:bookmarkStart w:id="12" w:name="_Toc182407961"/>
      <w:r>
        <w:t>System Interfaces</w:t>
      </w:r>
      <w:bookmarkEnd w:id="12"/>
    </w:p>
    <w:p w14:paraId="0D0999C4">
      <w:pPr>
        <w:pStyle w:val="4"/>
        <w:rPr>
          <w:lang w:val="en-GB"/>
        </w:rPr>
      </w:pPr>
      <w:bookmarkStart w:id="13" w:name="_Toc182407962"/>
      <w:r>
        <w:rPr>
          <w:lang w:val="en-GB"/>
        </w:rPr>
        <w:t>Database/Storing Interface</w:t>
      </w:r>
      <w:bookmarkEnd w:id="13"/>
    </w:p>
    <w:p w14:paraId="6FB61D50">
      <w:pPr>
        <w:rPr>
          <w:lang w:val="en-IN"/>
        </w:rPr>
      </w:pPr>
      <w:r>
        <w:rPr>
          <w:lang w:val="en-IN"/>
        </w:rPr>
        <w:t>The Bank employee should use a backend file (e.g., txt or similar) to store customer information. The file interface should:</w:t>
      </w:r>
    </w:p>
    <w:p w14:paraId="786683F6">
      <w:pPr>
        <w:numPr>
          <w:ilvl w:val="0"/>
          <w:numId w:val="22"/>
        </w:numPr>
        <w:rPr>
          <w:lang w:val="en-IN"/>
        </w:rPr>
      </w:pPr>
      <w:r>
        <w:rPr>
          <w:lang w:val="en-IN"/>
        </w:rPr>
        <w:t>Support CRUD (Create, Read, Update, Delete) operations for customer and associated data.</w:t>
      </w:r>
    </w:p>
    <w:p w14:paraId="525E8528">
      <w:pPr>
        <w:numPr>
          <w:ilvl w:val="0"/>
          <w:numId w:val="22"/>
        </w:numPr>
        <w:rPr>
          <w:lang w:val="en-IN"/>
        </w:rPr>
      </w:pPr>
      <w:r>
        <w:rPr>
          <w:lang w:val="en-IN"/>
        </w:rPr>
        <w:t>Ensure that the data is securely stored and encrypted to protect user privacy.</w:t>
      </w:r>
    </w:p>
    <w:p w14:paraId="09C91705">
      <w:pPr>
        <w:numPr>
          <w:ilvl w:val="0"/>
          <w:numId w:val="22"/>
        </w:numPr>
        <w:rPr>
          <w:lang w:val="en-IN"/>
        </w:rPr>
      </w:pPr>
      <w:r>
        <w:rPr>
          <w:lang w:val="en-IN"/>
        </w:rPr>
        <w:t>Maintain file integrity, preventing data loss or corruption during app usage.</w:t>
      </w:r>
    </w:p>
    <w:p w14:paraId="07F5FA23">
      <w:pPr>
        <w:pStyle w:val="2"/>
      </w:pPr>
      <w:bookmarkStart w:id="14" w:name="_Toc182407963"/>
      <w:r>
        <w:t>Performance Requirements</w:t>
      </w:r>
      <w:bookmarkEnd w:id="14"/>
    </w:p>
    <w:p w14:paraId="45BE5B0C">
      <w:pPr>
        <w:pStyle w:val="3"/>
        <w:ind w:left="709"/>
      </w:pPr>
      <w:bookmarkStart w:id="15" w:name="_Toc182407964"/>
      <w:r>
        <w:t>Response time</w:t>
      </w:r>
      <w:bookmarkEnd w:id="15"/>
    </w:p>
    <w:p w14:paraId="54CDA6D4">
      <w:pPr>
        <w:pStyle w:val="4"/>
        <w:rPr>
          <w:lang w:val="en-IN"/>
        </w:rPr>
      </w:pPr>
      <w:bookmarkStart w:id="16" w:name="_Toc182407965"/>
      <w:r>
        <w:rPr>
          <w:lang w:val="en-IN"/>
        </w:rPr>
        <w:t>account Search</w:t>
      </w:r>
      <w:bookmarkEnd w:id="16"/>
    </w:p>
    <w:p w14:paraId="45C16723">
      <w:pPr>
        <w:numPr>
          <w:ilvl w:val="0"/>
          <w:numId w:val="23"/>
        </w:numPr>
        <w:rPr>
          <w:lang w:val="en-IN"/>
        </w:rPr>
      </w:pPr>
      <w:r>
        <w:rPr>
          <w:lang w:val="en-IN"/>
        </w:rPr>
        <w:t>The Bank employee must return search results for any query (e.g., searching by name, phone number, or email) within 1</w:t>
      </w:r>
      <w:r>
        <w:rPr>
          <w:b/>
          <w:bCs/>
          <w:lang w:val="en-IN"/>
        </w:rPr>
        <w:t xml:space="preserve"> second</w:t>
      </w:r>
      <w:r>
        <w:rPr>
          <w:lang w:val="en-IN"/>
        </w:rPr>
        <w:t xml:space="preserve"> under normal conditions.</w:t>
      </w:r>
    </w:p>
    <w:p w14:paraId="009322F6">
      <w:pPr>
        <w:numPr>
          <w:ilvl w:val="0"/>
          <w:numId w:val="23"/>
        </w:numPr>
        <w:rPr>
          <w:lang w:val="en-IN"/>
        </w:rPr>
      </w:pPr>
      <w:r>
        <w:rPr>
          <w:lang w:val="en-IN"/>
        </w:rPr>
        <w:t xml:space="preserve">For searches with more than </w:t>
      </w:r>
      <w:r>
        <w:rPr>
          <w:b/>
          <w:bCs/>
          <w:lang w:val="en-IN"/>
        </w:rPr>
        <w:t>1,000 customers</w:t>
      </w:r>
      <w:r>
        <w:rPr>
          <w:lang w:val="en-IN"/>
        </w:rPr>
        <w:t xml:space="preserve">, the search results must still be displayed within </w:t>
      </w:r>
      <w:r>
        <w:rPr>
          <w:b/>
          <w:bCs/>
          <w:lang w:val="en-IN"/>
        </w:rPr>
        <w:t>5 seconds</w:t>
      </w:r>
      <w:r>
        <w:rPr>
          <w:lang w:val="en-IN"/>
        </w:rPr>
        <w:t>.</w:t>
      </w:r>
    </w:p>
    <w:p w14:paraId="19BE574A">
      <w:pPr>
        <w:pStyle w:val="4"/>
        <w:rPr>
          <w:lang w:val="en-IN"/>
        </w:rPr>
      </w:pPr>
      <w:bookmarkStart w:id="17" w:name="_Toc182407966"/>
      <w:r>
        <w:rPr>
          <w:lang w:val="en-IN"/>
        </w:rPr>
        <w:t>Adding and Deleting C</w:t>
      </w:r>
      <w:bookmarkEnd w:id="17"/>
      <w:r>
        <w:rPr>
          <w:lang w:val="en-IN"/>
        </w:rPr>
        <w:t>ustomers</w:t>
      </w:r>
    </w:p>
    <w:p w14:paraId="2F3CD7E8">
      <w:pPr>
        <w:numPr>
          <w:ilvl w:val="0"/>
          <w:numId w:val="24"/>
        </w:numPr>
        <w:rPr>
          <w:lang w:val="en-IN"/>
        </w:rPr>
      </w:pPr>
      <w:r>
        <w:rPr>
          <w:lang w:val="en-IN"/>
        </w:rPr>
        <w:t xml:space="preserve">When adding or deleting a customers, the system must reflect the change and display the updated information within </w:t>
      </w:r>
      <w:r>
        <w:rPr>
          <w:b/>
          <w:bCs/>
          <w:lang w:val="en-IN"/>
        </w:rPr>
        <w:t>1 second</w:t>
      </w:r>
      <w:r>
        <w:rPr>
          <w:lang w:val="en-IN"/>
        </w:rPr>
        <w:t xml:space="preserve"> after the user submits the action.</w:t>
      </w:r>
    </w:p>
    <w:p w14:paraId="41826609">
      <w:pPr>
        <w:numPr>
          <w:ilvl w:val="0"/>
          <w:numId w:val="24"/>
        </w:numPr>
        <w:rPr>
          <w:lang w:val="en-IN"/>
        </w:rPr>
      </w:pPr>
      <w:r>
        <w:rPr>
          <w:lang w:val="en-IN"/>
        </w:rPr>
        <w:t>The bank emplyoee must immediately update the displayed customer list, ensuring no delay in the interface when users perform these actions.</w:t>
      </w:r>
    </w:p>
    <w:p w14:paraId="688907F9">
      <w:pPr>
        <w:pStyle w:val="4"/>
        <w:rPr>
          <w:lang w:val="en-IN"/>
        </w:rPr>
      </w:pPr>
      <w:bookmarkStart w:id="18" w:name="_Toc182407967"/>
      <w:r>
        <w:rPr>
          <w:lang w:val="en-IN"/>
        </w:rPr>
        <w:t>Viewing Customers Details</w:t>
      </w:r>
      <w:bookmarkEnd w:id="18"/>
    </w:p>
    <w:p w14:paraId="38B5A107">
      <w:pPr>
        <w:numPr>
          <w:ilvl w:val="0"/>
          <w:numId w:val="25"/>
        </w:numPr>
        <w:rPr>
          <w:lang w:val="en-IN"/>
        </w:rPr>
      </w:pPr>
      <w:r>
        <w:rPr>
          <w:lang w:val="en-IN"/>
        </w:rPr>
        <w:t xml:space="preserve">Viewing the details of a customers  must take no longer than </w:t>
      </w:r>
      <w:r>
        <w:rPr>
          <w:b/>
          <w:bCs/>
          <w:lang w:val="en-IN"/>
        </w:rPr>
        <w:t>1 second</w:t>
      </w:r>
      <w:r>
        <w:rPr>
          <w:lang w:val="en-IN"/>
        </w:rPr>
        <w:t xml:space="preserve"> after the Bank employee searches the customer in the list.</w:t>
      </w:r>
    </w:p>
    <w:p w14:paraId="4AEE2378">
      <w:pPr>
        <w:pStyle w:val="3"/>
        <w:ind w:left="709"/>
      </w:pPr>
      <w:bookmarkStart w:id="19" w:name="_Toc182407968"/>
      <w:r>
        <w:t>Throughput</w:t>
      </w:r>
      <w:bookmarkEnd w:id="19"/>
    </w:p>
    <w:p w14:paraId="075F5782">
      <w:pPr>
        <w:pStyle w:val="4"/>
        <w:rPr>
          <w:lang w:val="en-GB"/>
        </w:rPr>
      </w:pPr>
      <w:bookmarkStart w:id="20" w:name="_Toc182407969"/>
      <w:r>
        <w:t>Data Import/Export</w:t>
      </w:r>
      <w:bookmarkEnd w:id="20"/>
    </w:p>
    <w:p w14:paraId="160E3571">
      <w:pPr>
        <w:numPr>
          <w:ilvl w:val="0"/>
          <w:numId w:val="26"/>
        </w:numPr>
        <w:spacing w:before="100" w:beforeAutospacing="1" w:after="100" w:afterAutospacing="1" w:line="240" w:lineRule="auto"/>
        <w:rPr>
          <w:lang w:val="en-IN"/>
        </w:rPr>
      </w:pPr>
      <w:r>
        <w:rPr>
          <w:lang w:val="en-IN"/>
        </w:rPr>
        <w:t>The bank employee should be capable of importing customer from external files (CSV, txt) at a rate of 100 customer per second.</w:t>
      </w:r>
    </w:p>
    <w:p w14:paraId="610DF1A7">
      <w:pPr>
        <w:numPr>
          <w:ilvl w:val="0"/>
          <w:numId w:val="26"/>
        </w:numPr>
        <w:spacing w:before="100" w:beforeAutospacing="1" w:after="100" w:afterAutospacing="1" w:line="240" w:lineRule="auto"/>
        <w:rPr>
          <w:lang w:val="en-IN"/>
        </w:rPr>
      </w:pPr>
      <w:r>
        <w:rPr>
          <w:lang w:val="en-IN"/>
        </w:rPr>
        <w:t>The export process should allow users to export their entire customer list (up to 5,000 customer) in less than 30 seconds.</w:t>
      </w:r>
    </w:p>
    <w:p w14:paraId="3BAD15C0">
      <w:pPr>
        <w:pStyle w:val="3"/>
        <w:ind w:left="709"/>
      </w:pPr>
      <w:bookmarkStart w:id="21" w:name="_Toc182407970"/>
      <w:r>
        <w:t>System Resource Utilization</w:t>
      </w:r>
      <w:bookmarkEnd w:id="21"/>
    </w:p>
    <w:p w14:paraId="1510F830">
      <w:pPr>
        <w:pStyle w:val="4"/>
        <w:rPr>
          <w:lang w:val="en-IN"/>
        </w:rPr>
      </w:pPr>
      <w:bookmarkStart w:id="22" w:name="_Toc182407971"/>
      <w:r>
        <w:rPr>
          <w:lang w:val="en-IN"/>
        </w:rPr>
        <w:t>CPU and Memory Usage</w:t>
      </w:r>
      <w:bookmarkEnd w:id="22"/>
    </w:p>
    <w:p w14:paraId="45BD1C4C">
      <w:pPr>
        <w:numPr>
          <w:ilvl w:val="0"/>
          <w:numId w:val="27"/>
        </w:numPr>
        <w:rPr>
          <w:lang w:val="en-IN"/>
        </w:rPr>
      </w:pPr>
      <w:r>
        <w:rPr>
          <w:lang w:val="en-IN"/>
        </w:rPr>
        <w:t>The bank employee should operate efficiently, ensuring that CPU usage does not exceed 2</w:t>
      </w:r>
      <w:r>
        <w:rPr>
          <w:b/>
          <w:bCs/>
          <w:lang w:val="en-IN"/>
        </w:rPr>
        <w:t>5%</w:t>
      </w:r>
      <w:r>
        <w:rPr>
          <w:lang w:val="en-IN"/>
        </w:rPr>
        <w:t xml:space="preserve"> during typical operations, including loading customer, performing searches, or deleting customer details.</w:t>
      </w:r>
    </w:p>
    <w:p w14:paraId="5F90CF02">
      <w:pPr>
        <w:numPr>
          <w:ilvl w:val="0"/>
          <w:numId w:val="27"/>
        </w:numPr>
        <w:rPr>
          <w:lang w:val="en-IN"/>
        </w:rPr>
      </w:pPr>
      <w:r>
        <w:rPr>
          <w:lang w:val="en-IN"/>
        </w:rPr>
        <w:t xml:space="preserve">Memory consumption must be kept within </w:t>
      </w:r>
      <w:r>
        <w:rPr>
          <w:b/>
          <w:bCs/>
          <w:lang w:val="en-IN"/>
        </w:rPr>
        <w:t>100 MB</w:t>
      </w:r>
      <w:r>
        <w:rPr>
          <w:lang w:val="en-IN"/>
        </w:rPr>
        <w:t xml:space="preserve"> for a customer list of up to </w:t>
      </w:r>
      <w:r>
        <w:rPr>
          <w:b/>
          <w:bCs/>
          <w:lang w:val="en-IN"/>
        </w:rPr>
        <w:t xml:space="preserve">5,000 </w:t>
      </w:r>
      <w:r>
        <w:rPr>
          <w:lang w:val="en-IN"/>
        </w:rPr>
        <w:t>customer.</w:t>
      </w:r>
    </w:p>
    <w:p w14:paraId="4CDC127A">
      <w:pPr>
        <w:pStyle w:val="3"/>
        <w:ind w:left="709" w:hanging="608"/>
      </w:pPr>
      <w:bookmarkStart w:id="23" w:name="_Toc182407972"/>
      <w:r>
        <w:t>Availability and Reliability</w:t>
      </w:r>
      <w:bookmarkEnd w:id="23"/>
    </w:p>
    <w:p w14:paraId="47CD1222">
      <w:pPr>
        <w:pStyle w:val="4"/>
        <w:rPr>
          <w:lang w:val="en-IN"/>
        </w:rPr>
      </w:pPr>
      <w:bookmarkStart w:id="24" w:name="_Toc182407973"/>
      <w:r>
        <w:rPr>
          <w:lang w:val="en-IN"/>
        </w:rPr>
        <w:t>System Uptime</w:t>
      </w:r>
      <w:bookmarkEnd w:id="24"/>
    </w:p>
    <w:p w14:paraId="3027E237">
      <w:pPr>
        <w:numPr>
          <w:ilvl w:val="0"/>
          <w:numId w:val="28"/>
        </w:numPr>
        <w:rPr>
          <w:lang w:val="en-IN"/>
        </w:rPr>
      </w:pPr>
      <w:r>
        <w:rPr>
          <w:lang w:val="en-IN"/>
        </w:rPr>
        <w:t xml:space="preserve">The system should have a </w:t>
      </w:r>
      <w:r>
        <w:rPr>
          <w:b/>
          <w:bCs/>
          <w:lang w:val="en-IN"/>
        </w:rPr>
        <w:t>99.9% uptime</w:t>
      </w:r>
      <w:r>
        <w:rPr>
          <w:lang w:val="en-IN"/>
        </w:rPr>
        <w:t xml:space="preserve"> over a rolling 30-day period, ensuring the application is consistently available to users without significant downtime.</w:t>
      </w:r>
    </w:p>
    <w:p w14:paraId="4D0D194A">
      <w:pPr>
        <w:numPr>
          <w:ilvl w:val="0"/>
          <w:numId w:val="28"/>
        </w:numPr>
        <w:rPr>
          <w:lang w:val="en-IN"/>
        </w:rPr>
      </w:pPr>
      <w:r>
        <w:rPr>
          <w:lang w:val="en-IN"/>
        </w:rPr>
        <w:t xml:space="preserve">Maintenance windows or outages for updates and patches should be scheduled during off-peak hours and should not exceed </w:t>
      </w:r>
      <w:r>
        <w:rPr>
          <w:b/>
          <w:bCs/>
          <w:lang w:val="en-IN"/>
        </w:rPr>
        <w:t>1 hour per month</w:t>
      </w:r>
      <w:r>
        <w:rPr>
          <w:lang w:val="en-IN"/>
        </w:rPr>
        <w:t>.</w:t>
      </w:r>
    </w:p>
    <w:p w14:paraId="469343AE">
      <w:pPr>
        <w:pStyle w:val="4"/>
        <w:rPr>
          <w:lang w:val="en-IN"/>
        </w:rPr>
      </w:pPr>
      <w:bookmarkStart w:id="25" w:name="_Toc182407974"/>
      <w:r>
        <w:rPr>
          <w:lang w:val="en-IN"/>
        </w:rPr>
        <w:t>Error Handling and Recovery</w:t>
      </w:r>
      <w:bookmarkEnd w:id="25"/>
    </w:p>
    <w:p w14:paraId="6233AD36">
      <w:pPr>
        <w:numPr>
          <w:ilvl w:val="0"/>
          <w:numId w:val="29"/>
        </w:numPr>
        <w:rPr>
          <w:lang w:val="en-IN"/>
        </w:rPr>
      </w:pPr>
      <w:r>
        <w:rPr>
          <w:lang w:val="en-IN"/>
        </w:rPr>
        <w:t>The system must be resilient and able to recover gracefully from common errors (e.g., database failures).</w:t>
      </w:r>
    </w:p>
    <w:p w14:paraId="58DB3E2A">
      <w:pPr>
        <w:numPr>
          <w:ilvl w:val="0"/>
          <w:numId w:val="29"/>
        </w:numPr>
        <w:rPr>
          <w:lang w:val="en-IN"/>
        </w:rPr>
      </w:pPr>
      <w:r>
        <w:rPr>
          <w:lang w:val="en-IN"/>
        </w:rPr>
        <w:t>If the system encounters an error, it should display a clear error message to the user.</w:t>
      </w:r>
    </w:p>
    <w:p w14:paraId="3EFCAC00">
      <w:pPr>
        <w:numPr>
          <w:ilvl w:val="0"/>
          <w:numId w:val="29"/>
        </w:numPr>
        <w:rPr>
          <w:lang w:val="en-IN"/>
        </w:rPr>
      </w:pPr>
      <w:r>
        <w:rPr>
          <w:lang w:val="en-IN"/>
        </w:rPr>
        <w:t>The Bank employee should ensure that no data is lost in case of a failure during synchronization or data entry.</w:t>
      </w:r>
    </w:p>
    <w:p w14:paraId="11FEAE8D">
      <w:pPr>
        <w:pStyle w:val="3"/>
        <w:ind w:left="709"/>
      </w:pPr>
      <w:bookmarkStart w:id="26" w:name="_Toc182407975"/>
      <w:r>
        <w:t>Load Testing</w:t>
      </w:r>
      <w:bookmarkEnd w:id="26"/>
    </w:p>
    <w:p w14:paraId="1E66FB1D">
      <w:pPr>
        <w:pStyle w:val="4"/>
        <w:rPr>
          <w:lang w:val="en-IN"/>
        </w:rPr>
      </w:pPr>
      <w:bookmarkStart w:id="27" w:name="_Toc182407976"/>
      <w:r>
        <w:rPr>
          <w:lang w:val="en-IN"/>
        </w:rPr>
        <w:t>Stress Testing</w:t>
      </w:r>
      <w:bookmarkEnd w:id="27"/>
    </w:p>
    <w:p w14:paraId="15ECCAE9">
      <w:pPr>
        <w:numPr>
          <w:ilvl w:val="0"/>
          <w:numId w:val="30"/>
        </w:numPr>
        <w:rPr>
          <w:lang w:val="en-IN"/>
        </w:rPr>
      </w:pPr>
      <w:r>
        <w:rPr>
          <w:lang w:val="en-IN"/>
        </w:rPr>
        <w:t>The  Bank employee should undergo load and stress testing to verify that it can handle sudden increases in user activity.</w:t>
      </w:r>
    </w:p>
    <w:p w14:paraId="4ED95631">
      <w:pPr>
        <w:pStyle w:val="4"/>
        <w:rPr>
          <w:lang w:val="en-IN"/>
        </w:rPr>
      </w:pPr>
      <w:bookmarkStart w:id="28" w:name="_Toc182407977"/>
      <w:r>
        <w:rPr>
          <w:lang w:val="en-IN"/>
        </w:rPr>
        <w:t>System Failover and Redundancy</w:t>
      </w:r>
      <w:bookmarkEnd w:id="28"/>
    </w:p>
    <w:p w14:paraId="4FC763A5">
      <w:pPr>
        <w:numPr>
          <w:ilvl w:val="0"/>
          <w:numId w:val="31"/>
        </w:numPr>
        <w:rPr>
          <w:lang w:val="en-IN"/>
        </w:rPr>
      </w:pPr>
      <w:r>
        <w:rPr>
          <w:lang w:val="en-IN"/>
        </w:rPr>
        <w:t>The Bank employee must include system failover mechanisms, such as database clustering and load balancing, to ensure that performance is not impacted by system failures or high load.</w:t>
      </w:r>
    </w:p>
    <w:p w14:paraId="5D5269A6">
      <w:pPr>
        <w:pStyle w:val="2"/>
        <w:rPr>
          <w:lang w:val="en-IN"/>
        </w:rPr>
      </w:pPr>
      <w:bookmarkStart w:id="29" w:name="_Toc182407978"/>
      <w:r>
        <w:rPr>
          <w:lang w:val="en-IN"/>
        </w:rPr>
        <w:t>Design Constraints</w:t>
      </w:r>
      <w:bookmarkEnd w:id="29"/>
    </w:p>
    <w:p w14:paraId="06847B77">
      <w:pPr>
        <w:pStyle w:val="3"/>
        <w:ind w:left="709"/>
      </w:pPr>
      <w:bookmarkStart w:id="30" w:name="_Toc182407979"/>
      <w:r>
        <w:t>Platform and Device Compatibility</w:t>
      </w:r>
      <w:bookmarkEnd w:id="30"/>
    </w:p>
    <w:p w14:paraId="64D606B6">
      <w:pPr>
        <w:pStyle w:val="4"/>
      </w:pPr>
      <w:bookmarkStart w:id="31" w:name="_Toc182407980"/>
      <w:r>
        <w:t>Cross-Platform Support</w:t>
      </w:r>
      <w:bookmarkEnd w:id="31"/>
    </w:p>
    <w:p w14:paraId="13EC97E1">
      <w:pPr>
        <w:pStyle w:val="76"/>
        <w:numPr>
          <w:ilvl w:val="0"/>
          <w:numId w:val="32"/>
        </w:numPr>
        <w:rPr>
          <w:lang w:val="en-IN"/>
        </w:rPr>
      </w:pPr>
      <w:r>
        <w:rPr>
          <w:lang w:val="en-IN"/>
        </w:rPr>
        <w:t>There is no cross-platform support, the Bank employee is designed and runs only on Windows PC with Windows 10 and greater.</w:t>
      </w:r>
    </w:p>
    <w:p w14:paraId="58FE929C">
      <w:pPr>
        <w:pStyle w:val="4"/>
      </w:pPr>
      <w:bookmarkStart w:id="32" w:name="_Toc182407981"/>
      <w:r>
        <w:t>Device Specifications</w:t>
      </w:r>
      <w:bookmarkEnd w:id="32"/>
    </w:p>
    <w:p w14:paraId="6DCFF766">
      <w:pPr>
        <w:numPr>
          <w:ilvl w:val="0"/>
          <w:numId w:val="31"/>
        </w:numPr>
        <w:rPr>
          <w:lang w:val="en-IN"/>
        </w:rPr>
      </w:pPr>
      <w:r>
        <w:rPr>
          <w:lang w:val="en-IN"/>
        </w:rPr>
        <w:t>The Bank employee must work on any Intel and AMD processors.</w:t>
      </w:r>
    </w:p>
    <w:p w14:paraId="1508DDEC">
      <w:pPr>
        <w:pStyle w:val="3"/>
        <w:ind w:left="709"/>
      </w:pPr>
      <w:bookmarkStart w:id="33" w:name="_Toc182407982"/>
      <w:r>
        <w:t>Visual Design Constraints</w:t>
      </w:r>
      <w:bookmarkEnd w:id="33"/>
    </w:p>
    <w:p w14:paraId="05918744">
      <w:pPr>
        <w:numPr>
          <w:ilvl w:val="0"/>
          <w:numId w:val="33"/>
        </w:numPr>
        <w:rPr>
          <w:lang w:val="en-IN"/>
        </w:rPr>
      </w:pPr>
      <w:r>
        <w:rPr>
          <w:lang w:val="en-IN"/>
        </w:rPr>
        <w:t>The app's design should minimize the use of high-resolution images or heavy graphics to reduce loading times and conserve system resources.</w:t>
      </w:r>
    </w:p>
    <w:p w14:paraId="5D2EFC84">
      <w:pPr>
        <w:numPr>
          <w:ilvl w:val="0"/>
          <w:numId w:val="33"/>
        </w:numPr>
        <w:rPr>
          <w:lang w:val="en-IN"/>
        </w:rPr>
      </w:pPr>
      <w:r>
        <w:rPr>
          <w:lang w:val="en-IN"/>
        </w:rPr>
        <w:t>The color palette should be simple and neutral.</w:t>
      </w:r>
    </w:p>
    <w:p w14:paraId="18E623A8">
      <w:pPr>
        <w:pStyle w:val="3"/>
        <w:ind w:left="709"/>
      </w:pPr>
      <w:bookmarkStart w:id="34" w:name="_Toc182407983"/>
      <w:r>
        <w:t>Data storage and management</w:t>
      </w:r>
      <w:bookmarkEnd w:id="34"/>
    </w:p>
    <w:p w14:paraId="218EEB0C">
      <w:pPr>
        <w:numPr>
          <w:ilvl w:val="0"/>
          <w:numId w:val="33"/>
        </w:numPr>
        <w:rPr>
          <w:lang w:val="en-IN"/>
        </w:rPr>
      </w:pPr>
      <w:r>
        <w:rPr>
          <w:lang w:val="en-IN"/>
        </w:rPr>
        <w:t>The local data storage is to be performed using windows file system with a txt file.</w:t>
      </w:r>
    </w:p>
    <w:p w14:paraId="3176871F">
      <w:pPr>
        <w:pStyle w:val="3"/>
        <w:ind w:left="709"/>
      </w:pPr>
      <w:bookmarkStart w:id="35" w:name="_Toc182407984"/>
      <w:r>
        <w:t>Performance Constraints</w:t>
      </w:r>
      <w:bookmarkEnd w:id="35"/>
    </w:p>
    <w:p w14:paraId="16903323">
      <w:pPr>
        <w:pStyle w:val="4"/>
      </w:pPr>
      <w:bookmarkStart w:id="36" w:name="_Toc182407985"/>
      <w:r>
        <w:t>Latency and load time</w:t>
      </w:r>
      <w:bookmarkEnd w:id="36"/>
    </w:p>
    <w:p w14:paraId="55643681">
      <w:pPr>
        <w:numPr>
          <w:ilvl w:val="0"/>
          <w:numId w:val="23"/>
        </w:numPr>
        <w:rPr>
          <w:lang w:val="en-IN"/>
        </w:rPr>
      </w:pPr>
      <w:r>
        <w:rPr>
          <w:lang w:val="en-IN"/>
        </w:rPr>
        <w:t>The Bank employee must return search results for any query (e.g., searching by name, phone number, ) within 1</w:t>
      </w:r>
      <w:r>
        <w:rPr>
          <w:b/>
          <w:bCs/>
          <w:lang w:val="en-IN"/>
        </w:rPr>
        <w:t xml:space="preserve"> second</w:t>
      </w:r>
      <w:r>
        <w:rPr>
          <w:lang w:val="en-IN"/>
        </w:rPr>
        <w:t xml:space="preserve"> under normal conditions.</w:t>
      </w:r>
    </w:p>
    <w:p w14:paraId="4A3FC3B7">
      <w:pPr>
        <w:numPr>
          <w:ilvl w:val="0"/>
          <w:numId w:val="23"/>
        </w:numPr>
        <w:rPr>
          <w:lang w:val="en-IN"/>
        </w:rPr>
      </w:pPr>
      <w:r>
        <w:rPr>
          <w:lang w:val="en-IN"/>
        </w:rPr>
        <w:t xml:space="preserve">For searches with more than </w:t>
      </w:r>
      <w:r>
        <w:rPr>
          <w:b/>
          <w:bCs/>
          <w:lang w:val="en-IN"/>
        </w:rPr>
        <w:t>1,000 customer</w:t>
      </w:r>
      <w:r>
        <w:rPr>
          <w:lang w:val="en-IN"/>
        </w:rPr>
        <w:t>, the search results must still be displayed within 2</w:t>
      </w:r>
      <w:r>
        <w:rPr>
          <w:b/>
          <w:bCs/>
          <w:lang w:val="en-IN"/>
        </w:rPr>
        <w:t xml:space="preserve"> seconds</w:t>
      </w:r>
      <w:r>
        <w:rPr>
          <w:lang w:val="en-IN"/>
        </w:rPr>
        <w:t>.</w:t>
      </w:r>
    </w:p>
    <w:p w14:paraId="32025576">
      <w:pPr>
        <w:pStyle w:val="4"/>
        <w:rPr>
          <w:lang w:val="en-IN"/>
        </w:rPr>
      </w:pPr>
      <w:bookmarkStart w:id="37" w:name="_Toc182407986"/>
      <w:r>
        <w:rPr>
          <w:lang w:val="en-IN"/>
        </w:rPr>
        <w:t>Adding and Deleting C</w:t>
      </w:r>
      <w:bookmarkEnd w:id="37"/>
      <w:r>
        <w:rPr>
          <w:lang w:val="en-IN"/>
        </w:rPr>
        <w:t>ustomer</w:t>
      </w:r>
    </w:p>
    <w:p w14:paraId="316088DD">
      <w:pPr>
        <w:numPr>
          <w:ilvl w:val="0"/>
          <w:numId w:val="24"/>
        </w:numPr>
        <w:rPr>
          <w:lang w:val="en-IN"/>
        </w:rPr>
      </w:pPr>
      <w:r>
        <w:rPr>
          <w:lang w:val="en-IN"/>
        </w:rPr>
        <w:t xml:space="preserve">When adding or deleting a customer, the system must reflect the change and display the updated information within </w:t>
      </w:r>
      <w:r>
        <w:rPr>
          <w:b/>
          <w:bCs/>
          <w:lang w:val="en-IN"/>
        </w:rPr>
        <w:t>1 second</w:t>
      </w:r>
      <w:r>
        <w:rPr>
          <w:lang w:val="en-IN"/>
        </w:rPr>
        <w:t xml:space="preserve"> after the user submits the action.</w:t>
      </w:r>
    </w:p>
    <w:p w14:paraId="3D39623B">
      <w:pPr>
        <w:numPr>
          <w:ilvl w:val="0"/>
          <w:numId w:val="24"/>
        </w:numPr>
        <w:rPr>
          <w:lang w:val="en-IN"/>
        </w:rPr>
      </w:pPr>
      <w:r>
        <w:rPr>
          <w:lang w:val="en-IN"/>
        </w:rPr>
        <w:t>The Bank employee must immediately update the displayed customer list, ensuring no delay in the interface when users perform these actions.</w:t>
      </w:r>
    </w:p>
    <w:p w14:paraId="7311A241">
      <w:pPr>
        <w:pStyle w:val="4"/>
        <w:rPr>
          <w:lang w:val="en-IN"/>
        </w:rPr>
      </w:pPr>
      <w:bookmarkStart w:id="38" w:name="_Toc182407987"/>
      <w:r>
        <w:rPr>
          <w:lang w:val="en-IN"/>
        </w:rPr>
        <w:t>Viewing Customer Details</w:t>
      </w:r>
      <w:bookmarkEnd w:id="38"/>
    </w:p>
    <w:p w14:paraId="3FE1A40C">
      <w:pPr>
        <w:numPr>
          <w:ilvl w:val="0"/>
          <w:numId w:val="25"/>
        </w:numPr>
        <w:rPr>
          <w:lang w:val="en-IN"/>
        </w:rPr>
      </w:pPr>
      <w:r>
        <w:rPr>
          <w:lang w:val="en-IN"/>
        </w:rPr>
        <w:t xml:space="preserve">Viewing the details of a customer (including all fields such as name, phone numbers, ) must take no longer than </w:t>
      </w:r>
      <w:r>
        <w:rPr>
          <w:b/>
          <w:bCs/>
          <w:lang w:val="en-IN"/>
        </w:rPr>
        <w:t>1 second</w:t>
      </w:r>
      <w:r>
        <w:rPr>
          <w:lang w:val="en-IN"/>
        </w:rPr>
        <w:t xml:space="preserve"> after the user searches the customer in the list.</w:t>
      </w:r>
    </w:p>
    <w:p w14:paraId="1FF62B0C">
      <w:pPr>
        <w:pStyle w:val="4"/>
        <w:rPr>
          <w:lang w:val="en-GB"/>
        </w:rPr>
      </w:pPr>
      <w:bookmarkStart w:id="39" w:name="_Toc182407988"/>
      <w:r>
        <w:t>Data Import/Export</w:t>
      </w:r>
      <w:bookmarkEnd w:id="39"/>
    </w:p>
    <w:p w14:paraId="708E73B2">
      <w:pPr>
        <w:numPr>
          <w:ilvl w:val="0"/>
          <w:numId w:val="26"/>
        </w:numPr>
        <w:spacing w:before="100" w:beforeAutospacing="1" w:after="100" w:afterAutospacing="1" w:line="240" w:lineRule="auto"/>
        <w:rPr>
          <w:lang w:val="en-IN"/>
        </w:rPr>
      </w:pPr>
      <w:r>
        <w:rPr>
          <w:lang w:val="en-IN"/>
        </w:rPr>
        <w:t>The Bank employee should be capable of importing customer from external files (CSV, txt) at a rate of 100 customer per second.</w:t>
      </w:r>
    </w:p>
    <w:p w14:paraId="3FFF302C">
      <w:pPr>
        <w:numPr>
          <w:ilvl w:val="0"/>
          <w:numId w:val="26"/>
        </w:numPr>
        <w:spacing w:before="100" w:beforeAutospacing="1" w:after="100" w:afterAutospacing="1" w:line="240" w:lineRule="auto"/>
        <w:rPr>
          <w:lang w:val="en-IN"/>
        </w:rPr>
      </w:pPr>
      <w:r>
        <w:rPr>
          <w:lang w:val="en-IN"/>
        </w:rPr>
        <w:t>The export process should allow users to export their entire customer list (up to 5,000 customer) in less than 30 seconds.</w:t>
      </w:r>
    </w:p>
    <w:p w14:paraId="0484388E">
      <w:pPr>
        <w:pStyle w:val="4"/>
        <w:rPr>
          <w:lang w:val="en-IN"/>
        </w:rPr>
      </w:pPr>
      <w:bookmarkStart w:id="40" w:name="_Toc182407989"/>
      <w:r>
        <w:rPr>
          <w:lang w:val="en-IN"/>
        </w:rPr>
        <w:t>CPU and Memory Usage</w:t>
      </w:r>
      <w:bookmarkEnd w:id="40"/>
    </w:p>
    <w:p w14:paraId="3F3BBE6F">
      <w:pPr>
        <w:numPr>
          <w:ilvl w:val="0"/>
          <w:numId w:val="27"/>
        </w:numPr>
        <w:rPr>
          <w:lang w:val="en-IN"/>
        </w:rPr>
      </w:pPr>
      <w:r>
        <w:rPr>
          <w:lang w:val="en-IN"/>
        </w:rPr>
        <w:t>The Bank employee should operate efficiently, ensuring that CPU usage does not exceed 2</w:t>
      </w:r>
      <w:r>
        <w:rPr>
          <w:b/>
          <w:bCs/>
          <w:lang w:val="en-IN"/>
        </w:rPr>
        <w:t>5%</w:t>
      </w:r>
      <w:r>
        <w:rPr>
          <w:lang w:val="en-IN"/>
        </w:rPr>
        <w:t xml:space="preserve"> during typical operations, including loading customer, performing searches, or deleting customer details.</w:t>
      </w:r>
    </w:p>
    <w:p w14:paraId="095F78C5">
      <w:pPr>
        <w:numPr>
          <w:ilvl w:val="0"/>
          <w:numId w:val="27"/>
        </w:numPr>
        <w:rPr>
          <w:lang w:val="en-IN"/>
        </w:rPr>
      </w:pPr>
      <w:r>
        <w:rPr>
          <w:lang w:val="en-IN"/>
        </w:rPr>
        <w:t xml:space="preserve">Memory consumption must be kept within </w:t>
      </w:r>
      <w:r>
        <w:rPr>
          <w:b/>
          <w:bCs/>
          <w:lang w:val="en-IN"/>
        </w:rPr>
        <w:t>100 MB</w:t>
      </w:r>
      <w:r>
        <w:rPr>
          <w:lang w:val="en-IN"/>
        </w:rPr>
        <w:t xml:space="preserve"> for a customer list of up to </w:t>
      </w:r>
      <w:r>
        <w:rPr>
          <w:b/>
          <w:bCs/>
          <w:lang w:val="en-IN"/>
        </w:rPr>
        <w:t xml:space="preserve">5,000 </w:t>
      </w:r>
      <w:r>
        <w:rPr>
          <w:lang w:val="en-IN"/>
        </w:rPr>
        <w:t>customer.</w:t>
      </w:r>
    </w:p>
    <w:p w14:paraId="482B1E8B">
      <w:pPr>
        <w:pStyle w:val="4"/>
        <w:rPr>
          <w:lang w:val="en-IN"/>
        </w:rPr>
      </w:pPr>
      <w:bookmarkStart w:id="41" w:name="_Toc182407990"/>
      <w:r>
        <w:rPr>
          <w:lang w:val="en-IN"/>
        </w:rPr>
        <w:t>System Uptime</w:t>
      </w:r>
      <w:bookmarkEnd w:id="41"/>
    </w:p>
    <w:p w14:paraId="24188835">
      <w:pPr>
        <w:numPr>
          <w:ilvl w:val="0"/>
          <w:numId w:val="28"/>
        </w:numPr>
        <w:rPr>
          <w:lang w:val="en-IN"/>
        </w:rPr>
      </w:pPr>
      <w:r>
        <w:rPr>
          <w:lang w:val="en-IN"/>
        </w:rPr>
        <w:t xml:space="preserve">The system should have a </w:t>
      </w:r>
      <w:r>
        <w:rPr>
          <w:b/>
          <w:bCs/>
          <w:lang w:val="en-IN"/>
        </w:rPr>
        <w:t>99.9% uptime</w:t>
      </w:r>
      <w:r>
        <w:rPr>
          <w:lang w:val="en-IN"/>
        </w:rPr>
        <w:t xml:space="preserve"> over a rolling 30-day period, ensuring the Bank employee is consistently available to customer without significant downtime.</w:t>
      </w:r>
    </w:p>
    <w:p w14:paraId="63E23D4E">
      <w:pPr>
        <w:numPr>
          <w:ilvl w:val="0"/>
          <w:numId w:val="28"/>
        </w:numPr>
        <w:rPr>
          <w:lang w:val="en-IN"/>
        </w:rPr>
      </w:pPr>
      <w:r>
        <w:rPr>
          <w:lang w:val="en-IN"/>
        </w:rPr>
        <w:t xml:space="preserve">Maintenance windows or outages for updates and patches should be scheduled during off-peak hours and should not exceed </w:t>
      </w:r>
      <w:r>
        <w:rPr>
          <w:b/>
          <w:bCs/>
          <w:lang w:val="en-IN"/>
        </w:rPr>
        <w:t>1 hour per month</w:t>
      </w:r>
      <w:r>
        <w:rPr>
          <w:lang w:val="en-IN"/>
        </w:rPr>
        <w:t>.</w:t>
      </w:r>
    </w:p>
    <w:p w14:paraId="374EF7A8">
      <w:pPr>
        <w:pStyle w:val="4"/>
        <w:rPr>
          <w:lang w:val="en-IN"/>
        </w:rPr>
      </w:pPr>
      <w:bookmarkStart w:id="42" w:name="_Toc182407991"/>
      <w:r>
        <w:rPr>
          <w:lang w:val="en-IN"/>
        </w:rPr>
        <w:t>Error Handling and Recovery</w:t>
      </w:r>
      <w:bookmarkEnd w:id="42"/>
    </w:p>
    <w:p w14:paraId="03F7F2CA">
      <w:pPr>
        <w:numPr>
          <w:ilvl w:val="0"/>
          <w:numId w:val="29"/>
        </w:numPr>
        <w:rPr>
          <w:lang w:val="en-IN"/>
        </w:rPr>
      </w:pPr>
      <w:r>
        <w:rPr>
          <w:lang w:val="en-IN"/>
        </w:rPr>
        <w:t>The system must be resilient and able to recover gracefully from common errors (e.g., database failures).</w:t>
      </w:r>
    </w:p>
    <w:p w14:paraId="7FB732AA">
      <w:pPr>
        <w:numPr>
          <w:ilvl w:val="0"/>
          <w:numId w:val="29"/>
        </w:numPr>
        <w:rPr>
          <w:lang w:val="en-IN"/>
        </w:rPr>
      </w:pPr>
      <w:r>
        <w:rPr>
          <w:lang w:val="en-IN"/>
        </w:rPr>
        <w:t>If the system encounters an error, it should display a clear error message to the user.</w:t>
      </w:r>
    </w:p>
    <w:p w14:paraId="1C0FB0DB">
      <w:pPr>
        <w:numPr>
          <w:ilvl w:val="0"/>
          <w:numId w:val="29"/>
        </w:numPr>
        <w:rPr>
          <w:lang w:val="en-IN"/>
        </w:rPr>
      </w:pPr>
      <w:r>
        <w:rPr>
          <w:lang w:val="en-IN"/>
        </w:rPr>
        <w:t>The Bank employee should ensure that no data is lost in case of a failure during synchronization or data entry.</w:t>
      </w:r>
    </w:p>
    <w:p w14:paraId="53A6071B">
      <w:pPr>
        <w:pStyle w:val="2"/>
        <w:rPr>
          <w:lang w:val="en-IN"/>
        </w:rPr>
      </w:pPr>
      <w:bookmarkStart w:id="43" w:name="_Toc182407992"/>
      <w:r>
        <w:rPr>
          <w:lang w:val="en-IN"/>
        </w:rPr>
        <w:t>Non-functional attributes</w:t>
      </w:r>
      <w:bookmarkEnd w:id="43"/>
    </w:p>
    <w:p w14:paraId="7C7E3545">
      <w:pPr>
        <w:pStyle w:val="3"/>
        <w:ind w:left="709"/>
      </w:pPr>
      <w:bookmarkStart w:id="44" w:name="_Toc182407993"/>
      <w:r>
        <w:t>Security</w:t>
      </w:r>
      <w:bookmarkEnd w:id="44"/>
    </w:p>
    <w:p w14:paraId="3506E0B5">
      <w:pPr>
        <w:pStyle w:val="4"/>
        <w:rPr>
          <w:lang w:val="en-IN"/>
        </w:rPr>
      </w:pPr>
      <w:bookmarkStart w:id="45" w:name="_Toc182407994"/>
      <w:r>
        <w:rPr>
          <w:lang w:val="en-IN"/>
        </w:rPr>
        <w:t>Data Protection</w:t>
      </w:r>
      <w:bookmarkEnd w:id="45"/>
    </w:p>
    <w:p w14:paraId="289BC8DF">
      <w:pPr>
        <w:numPr>
          <w:ilvl w:val="0"/>
          <w:numId w:val="34"/>
        </w:numPr>
        <w:rPr>
          <w:lang w:val="en-IN"/>
        </w:rPr>
      </w:pPr>
      <w:r>
        <w:rPr>
          <w:lang w:val="en-IN"/>
        </w:rPr>
        <w:t xml:space="preserve">All user data, including customer information and personal transaction, must be </w:t>
      </w:r>
      <w:r>
        <w:rPr>
          <w:b/>
          <w:bCs/>
          <w:lang w:val="en-IN"/>
        </w:rPr>
        <w:t>encrypted</w:t>
      </w:r>
      <w:r>
        <w:rPr>
          <w:lang w:val="en-IN"/>
        </w:rPr>
        <w:t>.</w:t>
      </w:r>
    </w:p>
    <w:p w14:paraId="6109CAA5">
      <w:pPr>
        <w:pStyle w:val="4"/>
        <w:rPr>
          <w:lang w:val="en-IN"/>
        </w:rPr>
      </w:pPr>
      <w:bookmarkStart w:id="46" w:name="_Toc182407995"/>
      <w:r>
        <w:rPr>
          <w:lang w:val="en-IN"/>
        </w:rPr>
        <w:t>Access Control</w:t>
      </w:r>
      <w:bookmarkEnd w:id="46"/>
    </w:p>
    <w:p w14:paraId="76DD68FE">
      <w:pPr>
        <w:numPr>
          <w:ilvl w:val="0"/>
          <w:numId w:val="35"/>
        </w:numPr>
        <w:rPr>
          <w:lang w:val="en-IN"/>
        </w:rPr>
      </w:pPr>
      <w:r>
        <w:rPr>
          <w:lang w:val="en-IN"/>
        </w:rPr>
        <w:t>The app should prevent unauthorized access to sensitive data.</w:t>
      </w:r>
    </w:p>
    <w:p w14:paraId="6E0C847D">
      <w:pPr>
        <w:pStyle w:val="4"/>
        <w:rPr>
          <w:lang w:val="en-IN"/>
        </w:rPr>
      </w:pPr>
      <w:bookmarkStart w:id="47" w:name="_Toc182407996"/>
      <w:r>
        <w:rPr>
          <w:lang w:val="en-IN"/>
        </w:rPr>
        <w:t>Compliance</w:t>
      </w:r>
      <w:bookmarkEnd w:id="47"/>
    </w:p>
    <w:p w14:paraId="19318ABF">
      <w:pPr>
        <w:numPr>
          <w:ilvl w:val="0"/>
          <w:numId w:val="36"/>
        </w:numPr>
        <w:rPr>
          <w:lang w:val="en-IN"/>
        </w:rPr>
      </w:pPr>
      <w:r>
        <w:rPr>
          <w:lang w:val="en-IN"/>
        </w:rPr>
        <w:t xml:space="preserve">The Bank employee must comply with relevant privacy laws and regulations such as </w:t>
      </w:r>
      <w:r>
        <w:rPr>
          <w:b/>
          <w:bCs/>
          <w:lang w:val="en-IN"/>
        </w:rPr>
        <w:t>GDPR</w:t>
      </w:r>
      <w:r>
        <w:rPr>
          <w:lang w:val="en-IN"/>
        </w:rPr>
        <w:t xml:space="preserve"> (General Data Protection Regulation), </w:t>
      </w:r>
      <w:r>
        <w:rPr>
          <w:b/>
          <w:bCs/>
          <w:lang w:val="en-IN"/>
        </w:rPr>
        <w:t>CCPA</w:t>
      </w:r>
      <w:r>
        <w:rPr>
          <w:lang w:val="en-IN"/>
        </w:rPr>
        <w:t xml:space="preserve"> (California Consumer Privacy Act), and </w:t>
      </w:r>
      <w:r>
        <w:rPr>
          <w:b/>
          <w:bCs/>
          <w:lang w:val="en-IN"/>
        </w:rPr>
        <w:t>HIPAA</w:t>
      </w:r>
      <w:r>
        <w:rPr>
          <w:lang w:val="en-IN"/>
        </w:rPr>
        <w:t xml:space="preserve"> (if applicable), ensuring user data is handled securely and users have control over their data.</w:t>
      </w:r>
    </w:p>
    <w:p w14:paraId="54204DD1">
      <w:pPr>
        <w:numPr>
          <w:ilvl w:val="0"/>
          <w:numId w:val="36"/>
        </w:numPr>
        <w:rPr>
          <w:lang w:val="en-IN"/>
        </w:rPr>
      </w:pPr>
      <w:r>
        <w:rPr>
          <w:lang w:val="en-IN"/>
        </w:rPr>
        <w:t>Users must be able to delete their data upon request, and they should be notified about data collection practices during initial use.</w:t>
      </w:r>
    </w:p>
    <w:p w14:paraId="6D258789">
      <w:pPr>
        <w:pStyle w:val="4"/>
        <w:rPr>
          <w:lang w:val="en-IN"/>
        </w:rPr>
      </w:pPr>
      <w:bookmarkStart w:id="48" w:name="_Toc182407997"/>
      <w:r>
        <w:rPr>
          <w:lang w:val="en-IN"/>
        </w:rPr>
        <w:t>Incident Response and Recovery</w:t>
      </w:r>
      <w:bookmarkEnd w:id="48"/>
    </w:p>
    <w:p w14:paraId="2C5121BA">
      <w:pPr>
        <w:numPr>
          <w:ilvl w:val="0"/>
          <w:numId w:val="37"/>
        </w:numPr>
        <w:rPr>
          <w:lang w:val="en-IN"/>
        </w:rPr>
      </w:pPr>
      <w:r>
        <w:rPr>
          <w:lang w:val="en-IN"/>
        </w:rPr>
        <w:t>The system must include logging and monitoring to detect potential security incidents (e.g., unauthorized access attempts or data breaches).</w:t>
      </w:r>
    </w:p>
    <w:p w14:paraId="4C82E4A0">
      <w:pPr>
        <w:numPr>
          <w:ilvl w:val="0"/>
          <w:numId w:val="37"/>
        </w:numPr>
        <w:rPr>
          <w:lang w:val="en-IN"/>
        </w:rPr>
      </w:pPr>
      <w:r>
        <w:rPr>
          <w:lang w:val="en-IN"/>
        </w:rPr>
        <w:t xml:space="preserve">In case of a security breach, the system should notify the affected users within </w:t>
      </w:r>
      <w:r>
        <w:rPr>
          <w:b/>
          <w:bCs/>
          <w:lang w:val="en-IN"/>
        </w:rPr>
        <w:t>72 hours</w:t>
      </w:r>
      <w:r>
        <w:rPr>
          <w:lang w:val="en-IN"/>
        </w:rPr>
        <w:t xml:space="preserve"> and follow proper incident response protocols, including data recovery procedures.</w:t>
      </w:r>
    </w:p>
    <w:p w14:paraId="43F07CD4">
      <w:pPr>
        <w:pStyle w:val="3"/>
        <w:ind w:left="709"/>
      </w:pPr>
      <w:bookmarkStart w:id="49" w:name="_Toc182407998"/>
      <w:r>
        <w:t>Reliability</w:t>
      </w:r>
      <w:bookmarkEnd w:id="49"/>
    </w:p>
    <w:p w14:paraId="77C70F70">
      <w:pPr>
        <w:pStyle w:val="4"/>
        <w:rPr>
          <w:lang w:val="en-IN"/>
        </w:rPr>
      </w:pPr>
      <w:bookmarkStart w:id="50" w:name="_Toc182407999"/>
      <w:r>
        <w:rPr>
          <w:lang w:val="en-IN"/>
        </w:rPr>
        <w:t>Availability</w:t>
      </w:r>
      <w:bookmarkEnd w:id="50"/>
    </w:p>
    <w:p w14:paraId="01508D7F">
      <w:pPr>
        <w:numPr>
          <w:ilvl w:val="0"/>
          <w:numId w:val="38"/>
        </w:numPr>
        <w:rPr>
          <w:lang w:val="en-IN"/>
        </w:rPr>
      </w:pPr>
      <w:r>
        <w:rPr>
          <w:lang w:val="en-IN"/>
        </w:rPr>
        <w:t xml:space="preserve">The system must have a </w:t>
      </w:r>
      <w:r>
        <w:rPr>
          <w:b/>
          <w:bCs/>
          <w:lang w:val="en-IN"/>
        </w:rPr>
        <w:t>99.9% uptime</w:t>
      </w:r>
      <w:r>
        <w:rPr>
          <w:lang w:val="en-IN"/>
        </w:rPr>
        <w:t xml:space="preserve"> for both the mobile and web applications. Scheduled maintenance should not exceed </w:t>
      </w:r>
      <w:r>
        <w:rPr>
          <w:b/>
          <w:bCs/>
          <w:lang w:val="en-IN"/>
        </w:rPr>
        <w:t>1 hour per month</w:t>
      </w:r>
      <w:r>
        <w:rPr>
          <w:lang w:val="en-IN"/>
        </w:rPr>
        <w:t>.</w:t>
      </w:r>
    </w:p>
    <w:p w14:paraId="163AAE94">
      <w:pPr>
        <w:numPr>
          <w:ilvl w:val="0"/>
          <w:numId w:val="38"/>
        </w:numPr>
        <w:rPr>
          <w:lang w:val="en-IN"/>
        </w:rPr>
      </w:pPr>
      <w:r>
        <w:rPr>
          <w:lang w:val="en-IN"/>
        </w:rPr>
        <w:t>The Bank employee must include automatic failover mechanisms to ensure continued operation in case of hardware or software failures.</w:t>
      </w:r>
    </w:p>
    <w:p w14:paraId="5C389ACD">
      <w:pPr>
        <w:pStyle w:val="4"/>
        <w:rPr>
          <w:lang w:val="en-IN"/>
        </w:rPr>
      </w:pPr>
      <w:bookmarkStart w:id="51" w:name="_Toc182408000"/>
      <w:r>
        <w:rPr>
          <w:lang w:val="en-IN"/>
        </w:rPr>
        <w:t>Fault Tolerance</w:t>
      </w:r>
      <w:bookmarkEnd w:id="51"/>
    </w:p>
    <w:p w14:paraId="766BC762">
      <w:pPr>
        <w:numPr>
          <w:ilvl w:val="0"/>
          <w:numId w:val="39"/>
        </w:numPr>
        <w:rPr>
          <w:lang w:val="en-IN"/>
        </w:rPr>
      </w:pPr>
      <w:r>
        <w:rPr>
          <w:lang w:val="en-IN"/>
        </w:rPr>
        <w:t>The system should be designed to recover gracefully from errors and failures, without losing user data. For example, in case of synchronization failure, the app should retry the operation automatically.</w:t>
      </w:r>
    </w:p>
    <w:p w14:paraId="788DDBAF">
      <w:pPr>
        <w:numPr>
          <w:ilvl w:val="0"/>
          <w:numId w:val="39"/>
        </w:numPr>
        <w:rPr>
          <w:lang w:val="en-IN"/>
        </w:rPr>
      </w:pPr>
      <w:r>
        <w:rPr>
          <w:b/>
          <w:bCs/>
          <w:lang w:val="en-IN"/>
        </w:rPr>
        <w:t>Backup systems</w:t>
      </w:r>
      <w:r>
        <w:rPr>
          <w:lang w:val="en-IN"/>
        </w:rPr>
        <w:t xml:space="preserve"> should be implemented to protect user data, and the system should allow users to restore their contacts from a backup if data loss occurs.</w:t>
      </w:r>
    </w:p>
    <w:p w14:paraId="4894CE98">
      <w:pPr>
        <w:pStyle w:val="4"/>
        <w:rPr>
          <w:lang w:val="en-IN"/>
        </w:rPr>
      </w:pPr>
      <w:bookmarkStart w:id="52" w:name="_Toc182408001"/>
      <w:r>
        <w:rPr>
          <w:lang w:val="en-IN"/>
        </w:rPr>
        <w:t>Data Integrity</w:t>
      </w:r>
      <w:bookmarkEnd w:id="52"/>
    </w:p>
    <w:p w14:paraId="46A06137">
      <w:pPr>
        <w:numPr>
          <w:ilvl w:val="0"/>
          <w:numId w:val="40"/>
        </w:numPr>
        <w:rPr>
          <w:lang w:val="en-IN"/>
        </w:rPr>
      </w:pPr>
      <w:r>
        <w:rPr>
          <w:lang w:val="en-IN"/>
        </w:rPr>
        <w:t>The system should ensure that user data is always consistent and not corrupted, especially during synchronization or database updates.</w:t>
      </w:r>
    </w:p>
    <w:p w14:paraId="06ABE201">
      <w:pPr>
        <w:pStyle w:val="3"/>
        <w:ind w:left="709"/>
      </w:pPr>
      <w:bookmarkStart w:id="53" w:name="_Toc182408002"/>
      <w:r>
        <w:t>Usability</w:t>
      </w:r>
      <w:bookmarkEnd w:id="53"/>
    </w:p>
    <w:p w14:paraId="669A1290">
      <w:pPr>
        <w:pStyle w:val="4"/>
        <w:rPr>
          <w:lang w:val="en-IN"/>
        </w:rPr>
      </w:pPr>
      <w:bookmarkStart w:id="54" w:name="_Toc182408003"/>
      <w:r>
        <w:rPr>
          <w:lang w:val="en-IN"/>
        </w:rPr>
        <w:t>User Experience (UX)</w:t>
      </w:r>
      <w:bookmarkEnd w:id="54"/>
    </w:p>
    <w:p w14:paraId="49346220">
      <w:pPr>
        <w:numPr>
          <w:ilvl w:val="0"/>
          <w:numId w:val="41"/>
        </w:numPr>
        <w:rPr>
          <w:lang w:val="en-IN"/>
        </w:rPr>
      </w:pPr>
      <w:r>
        <w:rPr>
          <w:lang w:val="en-IN"/>
        </w:rPr>
        <w:t>The Bank employee should have an intuitive, easy-to-use interface, making it accessible to users with varying levels of technical expertise.</w:t>
      </w:r>
    </w:p>
    <w:p w14:paraId="1D024718">
      <w:pPr>
        <w:numPr>
          <w:ilvl w:val="0"/>
          <w:numId w:val="41"/>
        </w:numPr>
        <w:rPr>
          <w:lang w:val="en-IN"/>
        </w:rPr>
      </w:pPr>
      <w:r>
        <w:rPr>
          <w:lang w:val="en-IN"/>
        </w:rPr>
        <w:t xml:space="preserve">Key actions, such as adding a new contact, searching for a contact, and viewing contact details, should require </w:t>
      </w:r>
      <w:r>
        <w:rPr>
          <w:b/>
          <w:bCs/>
          <w:lang w:val="en-IN"/>
        </w:rPr>
        <w:t>no more than 3 steps</w:t>
      </w:r>
      <w:r>
        <w:rPr>
          <w:lang w:val="en-IN"/>
        </w:rPr>
        <w:t xml:space="preserve"> to perform.</w:t>
      </w:r>
    </w:p>
    <w:p w14:paraId="76558EC4">
      <w:pPr>
        <w:pStyle w:val="4"/>
        <w:rPr>
          <w:lang w:val="en-IN"/>
        </w:rPr>
      </w:pPr>
      <w:bookmarkStart w:id="55" w:name="_Toc182408004"/>
      <w:r>
        <w:rPr>
          <w:lang w:val="en-IN"/>
        </w:rPr>
        <w:t>Accessibility</w:t>
      </w:r>
      <w:bookmarkEnd w:id="55"/>
    </w:p>
    <w:p w14:paraId="14C2EBA6">
      <w:pPr>
        <w:numPr>
          <w:ilvl w:val="0"/>
          <w:numId w:val="42"/>
        </w:numPr>
        <w:rPr>
          <w:lang w:val="en-IN"/>
        </w:rPr>
      </w:pPr>
      <w:r>
        <w:rPr>
          <w:lang w:val="en-IN"/>
        </w:rPr>
        <w:t>The Bank employee should support keyboard navigation for desktop users.</w:t>
      </w:r>
    </w:p>
    <w:p w14:paraId="057949E0">
      <w:pPr>
        <w:pStyle w:val="4"/>
        <w:rPr>
          <w:lang w:val="en-IN"/>
        </w:rPr>
      </w:pPr>
      <w:bookmarkStart w:id="56" w:name="_Toc182408005"/>
      <w:r>
        <w:rPr>
          <w:lang w:val="en-IN"/>
        </w:rPr>
        <w:t>Localization</w:t>
      </w:r>
      <w:bookmarkEnd w:id="56"/>
    </w:p>
    <w:p w14:paraId="0D7A59FA">
      <w:pPr>
        <w:numPr>
          <w:ilvl w:val="0"/>
          <w:numId w:val="43"/>
        </w:numPr>
        <w:rPr>
          <w:lang w:val="en-IN"/>
        </w:rPr>
      </w:pPr>
      <w:r>
        <w:rPr>
          <w:lang w:val="en-IN"/>
        </w:rPr>
        <w:t xml:space="preserve">The Bank employee should support </w:t>
      </w:r>
      <w:r>
        <w:rPr>
          <w:b/>
          <w:bCs/>
          <w:lang w:val="en-IN"/>
        </w:rPr>
        <w:t>multiple languages</w:t>
      </w:r>
      <w:r>
        <w:rPr>
          <w:lang w:val="en-IN"/>
        </w:rPr>
        <w:t xml:space="preserve"> (e.g., English, Spanish, French, and German) to cater to users in different regions.</w:t>
      </w:r>
    </w:p>
    <w:p w14:paraId="1A11144E">
      <w:pPr>
        <w:numPr>
          <w:ilvl w:val="0"/>
          <w:numId w:val="43"/>
        </w:numPr>
        <w:rPr>
          <w:lang w:val="en-IN"/>
        </w:rPr>
      </w:pPr>
      <w:r>
        <w:rPr>
          <w:lang w:val="en-IN"/>
        </w:rPr>
        <w:t>The user interface (UI) should automatically adapt to the language and regional preferences of the user, including date formats, currency symbols, and number formats.</w:t>
      </w:r>
    </w:p>
    <w:p w14:paraId="54D78C34">
      <w:pPr>
        <w:pStyle w:val="3"/>
        <w:ind w:left="709"/>
      </w:pPr>
      <w:bookmarkStart w:id="57" w:name="_Toc182408006"/>
      <w:r>
        <w:t>Maintainability</w:t>
      </w:r>
      <w:bookmarkEnd w:id="57"/>
    </w:p>
    <w:p w14:paraId="600BB71B">
      <w:pPr>
        <w:pStyle w:val="4"/>
        <w:rPr>
          <w:lang w:val="en-IN"/>
        </w:rPr>
      </w:pPr>
      <w:bookmarkStart w:id="58" w:name="_Toc182408007"/>
      <w:r>
        <w:rPr>
          <w:lang w:val="en-IN"/>
        </w:rPr>
        <w:t>Modularity and Extensibility</w:t>
      </w:r>
      <w:bookmarkEnd w:id="58"/>
    </w:p>
    <w:p w14:paraId="434BC53D">
      <w:pPr>
        <w:numPr>
          <w:ilvl w:val="0"/>
          <w:numId w:val="44"/>
        </w:numPr>
        <w:rPr>
          <w:lang w:val="en-IN"/>
        </w:rPr>
      </w:pPr>
      <w:r>
        <w:rPr>
          <w:lang w:val="en-IN"/>
        </w:rPr>
        <w:t>The Bank employee should be built in a modular fashion, with each feature or component of the system isolated in separate modules for easier updates, bug fixes, and scalability.</w:t>
      </w:r>
    </w:p>
    <w:p w14:paraId="150BA5C1">
      <w:pPr>
        <w:numPr>
          <w:ilvl w:val="0"/>
          <w:numId w:val="44"/>
        </w:numPr>
        <w:rPr>
          <w:lang w:val="en-IN"/>
        </w:rPr>
      </w:pPr>
      <w:r>
        <w:rPr>
          <w:lang w:val="en-IN"/>
        </w:rPr>
        <w:t>The architecture should support extensibility, allowing for easy addition of new features without requiring major changes to the core system.</w:t>
      </w:r>
    </w:p>
    <w:p w14:paraId="3D1325AE">
      <w:pPr>
        <w:pStyle w:val="4"/>
        <w:rPr>
          <w:lang w:val="en-IN"/>
        </w:rPr>
      </w:pPr>
      <w:bookmarkStart w:id="59" w:name="_Toc182408008"/>
      <w:r>
        <w:rPr>
          <w:lang w:val="en-IN"/>
        </w:rPr>
        <w:t>Code Quality</w:t>
      </w:r>
      <w:bookmarkEnd w:id="59"/>
    </w:p>
    <w:p w14:paraId="17DE28A1">
      <w:pPr>
        <w:numPr>
          <w:ilvl w:val="0"/>
          <w:numId w:val="45"/>
        </w:numPr>
        <w:rPr>
          <w:lang w:val="en-IN"/>
        </w:rPr>
      </w:pPr>
      <w:r>
        <w:rPr>
          <w:lang w:val="en-IN"/>
        </w:rPr>
        <w:t xml:space="preserve">The codebase must adhere to </w:t>
      </w:r>
      <w:r>
        <w:rPr>
          <w:b/>
          <w:bCs/>
          <w:lang w:val="en-IN"/>
        </w:rPr>
        <w:t>clean code principles</w:t>
      </w:r>
      <w:r>
        <w:rPr>
          <w:lang w:val="en-IN"/>
        </w:rPr>
        <w:t>, ensuring it is well-documented, readable, and easy to understand.</w:t>
      </w:r>
    </w:p>
    <w:p w14:paraId="22B740A1">
      <w:pPr>
        <w:numPr>
          <w:ilvl w:val="0"/>
          <w:numId w:val="45"/>
        </w:numPr>
        <w:rPr>
          <w:lang w:val="en-IN"/>
        </w:rPr>
      </w:pPr>
      <w:r>
        <w:rPr>
          <w:lang w:val="en-IN"/>
        </w:rPr>
        <w:t xml:space="preserve">It should follow coding standards and best practices, including version control (e.g., </w:t>
      </w:r>
      <w:r>
        <w:rPr>
          <w:b/>
          <w:bCs/>
          <w:lang w:val="en-IN"/>
        </w:rPr>
        <w:t>Git</w:t>
      </w:r>
      <w:r>
        <w:rPr>
          <w:lang w:val="en-IN"/>
        </w:rPr>
        <w:t>) and regular code reviews to ensure high-quality, maintainable code.</w:t>
      </w:r>
    </w:p>
    <w:p w14:paraId="42BCAB17">
      <w:pPr>
        <w:pStyle w:val="4"/>
        <w:rPr>
          <w:lang w:val="en-IN"/>
        </w:rPr>
      </w:pPr>
      <w:bookmarkStart w:id="60" w:name="_Toc182408009"/>
      <w:r>
        <w:rPr>
          <w:lang w:val="en-IN"/>
        </w:rPr>
        <w:t>Automated Testing and Continuous Integration</w:t>
      </w:r>
      <w:bookmarkEnd w:id="60"/>
    </w:p>
    <w:p w14:paraId="6065E2DE">
      <w:pPr>
        <w:numPr>
          <w:ilvl w:val="0"/>
          <w:numId w:val="46"/>
        </w:numPr>
        <w:rPr>
          <w:lang w:val="en-IN"/>
        </w:rPr>
      </w:pPr>
      <w:r>
        <w:rPr>
          <w:lang w:val="en-IN"/>
        </w:rPr>
        <w:t>The system should include automated tests (unit, integration, and functional tests) to ensure that all components work correctly and that new changes do not break existing functionality.</w:t>
      </w:r>
    </w:p>
    <w:p w14:paraId="6EB517B2">
      <w:pPr>
        <w:numPr>
          <w:ilvl w:val="0"/>
          <w:numId w:val="46"/>
        </w:numPr>
        <w:rPr>
          <w:lang w:val="en-IN"/>
        </w:rPr>
      </w:pPr>
      <w:r>
        <w:rPr>
          <w:lang w:val="en-IN"/>
        </w:rPr>
        <w:t>Continuous integration (CI) and continuous deployment (CD) pipelines should be used to automate the build, test, and deployment processes, ensuring that updates and bug fixes can be released quickly and safely.</w:t>
      </w:r>
    </w:p>
    <w:p w14:paraId="1C91D191">
      <w:pPr>
        <w:pStyle w:val="3"/>
        <w:ind w:left="709"/>
      </w:pPr>
      <w:bookmarkStart w:id="61" w:name="_Toc182408010"/>
      <w:r>
        <w:t>Scalability</w:t>
      </w:r>
      <w:bookmarkEnd w:id="61"/>
    </w:p>
    <w:p w14:paraId="64B5EB3A">
      <w:pPr>
        <w:pStyle w:val="4"/>
        <w:rPr>
          <w:lang w:val="en-IN"/>
        </w:rPr>
      </w:pPr>
      <w:bookmarkStart w:id="62" w:name="_Toc182408011"/>
      <w:r>
        <w:rPr>
          <w:lang w:val="en-IN"/>
        </w:rPr>
        <w:t>Horizontal Scalability</w:t>
      </w:r>
      <w:bookmarkEnd w:id="62"/>
    </w:p>
    <w:p w14:paraId="778D6680">
      <w:pPr>
        <w:numPr>
          <w:ilvl w:val="0"/>
          <w:numId w:val="47"/>
        </w:numPr>
        <w:rPr>
          <w:lang w:val="en-IN"/>
        </w:rPr>
      </w:pPr>
      <w:r>
        <w:rPr>
          <w:lang w:val="en-IN"/>
        </w:rPr>
        <w:t>The system should support horizontal scalability, meaning it can handle increasing numbers of users and contacts.</w:t>
      </w:r>
    </w:p>
    <w:p w14:paraId="2AA52AFA">
      <w:pPr>
        <w:numPr>
          <w:ilvl w:val="0"/>
          <w:numId w:val="47"/>
        </w:numPr>
        <w:rPr>
          <w:lang w:val="en-IN"/>
        </w:rPr>
      </w:pPr>
      <w:r>
        <w:rPr>
          <w:lang w:val="en-IN"/>
        </w:rPr>
        <w:t xml:space="preserve">The database must be capable of scaling to support </w:t>
      </w:r>
      <w:r>
        <w:rPr>
          <w:b/>
          <w:bCs/>
          <w:lang w:val="en-IN"/>
        </w:rPr>
        <w:t xml:space="preserve">millions of  customers </w:t>
      </w:r>
      <w:r>
        <w:rPr>
          <w:lang w:val="en-IN"/>
        </w:rPr>
        <w:t>while maintaining performance.</w:t>
      </w:r>
    </w:p>
    <w:p w14:paraId="2C6D947F">
      <w:pPr>
        <w:rPr>
          <w:rFonts w:ascii="Calibri" w:hAnsi="Calibri" w:cs="Calibri"/>
        </w:rPr>
      </w:pPr>
    </w:p>
    <w:sectPr>
      <w:footerReference r:id="rId9" w:type="default"/>
      <w:footnotePr>
        <w:numRestart w:val="eachSect"/>
      </w:footnotePr>
      <w:pgSz w:w="12240" w:h="15840"/>
      <w:pgMar w:top="1440" w:right="1440" w:bottom="1440" w:left="1440" w:header="720" w:footer="720" w:gutter="0"/>
      <w:pgNumType w:start="1" w:chapStyle="7"/>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Freestyle Script">
    <w:panose1 w:val="030804020302050B0404"/>
    <w:charset w:val="00"/>
    <w:family w:val="script"/>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AA0B0F">
    <w:pPr>
      <w:pStyle w:val="22"/>
      <w:jc w:val="right"/>
    </w:pPr>
    <w:r>
      <mc:AlternateContent>
        <mc:Choice Requires="wps">
          <w:drawing>
            <wp:inline distT="0" distB="0" distL="0" distR="0">
              <wp:extent cx="5467350" cy="45085"/>
              <wp:effectExtent l="0" t="0" r="0" b="0"/>
              <wp:docPr id="4097" name="AutoShape 1" descr="Light horizontal"/>
              <wp:cNvGraphicFramePr/>
              <a:graphic xmlns:a="http://schemas.openxmlformats.org/drawingml/2006/main">
                <a:graphicData uri="http://schemas.microsoft.com/office/word/2010/wordprocessingShape">
                  <wps:wsp>
                    <wps:cNvSpPr/>
                    <wps:spPr>
                      <a:xfrm flipV="1">
                        <a:off x="0" y="0"/>
                        <a:ext cx="5467350" cy="45085"/>
                      </a:xfrm>
                      <a:prstGeom prst="flowChartDecision">
                        <a:avLst/>
                      </a:prstGeom>
                      <a:solidFill>
                        <a:srgbClr val="8DB3E2"/>
                      </a:solidFill>
                    </wps:spPr>
                    <wps:bodyPr/>
                  </wps:wsp>
                </a:graphicData>
              </a:graphic>
            </wp:inline>
          </w:drawing>
        </mc:Choice>
        <mc:Fallback>
          <w:pict>
            <v:shape id="AutoShape 1" o:spid="_x0000_s1026" o:spt="110" alt="Light horizontal" type="#_x0000_t110" style="flip:y;height:3.55pt;width:430.5pt;" fillcolor="#8DB3E2" filled="t" stroked="f" coordsize="21600,21600" o:gfxdata="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CPWJnTAAAAAwEAAA8AAAAAAAAAAQAgAAAAIgAAAGRycy9kb3ducmV2LnhtbFBLAQIUABQA&#10;AAAIAIdO4kAujkUOvAEAAHADAAAOAAAAAAAAAAEAIAAAACIBAABkcnMvZTJvRG9jLnhtbFBLBQYA&#10;AAAABgAGAFkBAABQBQAAAAA=&#10;">
              <v:fill on="t" focussize="0,0"/>
              <v:stroke on="f"/>
              <v:imagedata o:title=""/>
              <o:lock v:ext="edit" aspectratio="f"/>
              <w10:wrap type="none"/>
              <w10:anchorlock/>
            </v:shape>
          </w:pict>
        </mc:Fallback>
      </mc:AlternateContent>
    </w:r>
  </w:p>
  <w:p w14:paraId="5B526BE3">
    <w:pPr>
      <w:pStyle w:val="22"/>
      <w:tabs>
        <w:tab w:val="center" w:pos="4680"/>
        <w:tab w:val="left" w:pos="5191"/>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C42189">
    <w:pPr>
      <w:pStyle w:val="22"/>
      <w:jc w:val="center"/>
    </w:pPr>
    <w:r>
      <w:fldChar w:fldCharType="begin"/>
    </w:r>
    <w:r>
      <w:instrText xml:space="preserve"> PAGE   \* MERGEFORMAT </w:instrText>
    </w:r>
    <w:r>
      <w:fldChar w:fldCharType="separate"/>
    </w:r>
    <w:r>
      <w:t>iv</w:t>
    </w:r>
    <w:r>
      <w:fldChar w:fldCharType="end"/>
    </w:r>
  </w:p>
  <w:p w14:paraId="76829E9B">
    <w:pPr>
      <w:pStyle w:val="22"/>
      <w:tabs>
        <w:tab w:val="center" w:pos="4680"/>
        <w:tab w:val="left" w:pos="519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62174">
    <w:pPr>
      <w:pStyle w:val="22"/>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Pr>
        <w:b/>
        <w:bCs/>
      </w:rPr>
      <w:t>28</w:t>
    </w:r>
    <w:r>
      <w:rPr>
        <w:b/>
        <w:bCs/>
        <w:sz w:val="24"/>
        <w:szCs w:val="24"/>
      </w:rPr>
      <w:fldChar w:fldCharType="end"/>
    </w:r>
  </w:p>
  <w:p w14:paraId="37EA2350">
    <w:pPr>
      <w:pStyle w:val="22"/>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9FF2B5">
    <w:pPr>
      <w:pStyle w:val="22"/>
      <w:jc w:val="right"/>
    </w:pPr>
    <w:r>
      <mc:AlternateContent>
        <mc:Choice Requires="wps">
          <w:drawing>
            <wp:inline distT="0" distB="0" distL="0" distR="0">
              <wp:extent cx="5467350" cy="45085"/>
              <wp:effectExtent l="0" t="0" r="0" b="0"/>
              <wp:docPr id="4102" name="AutoShape 1" descr="Light horizontal"/>
              <wp:cNvGraphicFramePr/>
              <a:graphic xmlns:a="http://schemas.openxmlformats.org/drawingml/2006/main">
                <a:graphicData uri="http://schemas.microsoft.com/office/word/2010/wordprocessingShape">
                  <wps:wsp>
                    <wps:cNvSpPr/>
                    <wps:spPr>
                      <a:xfrm flipV="1">
                        <a:off x="0" y="0"/>
                        <a:ext cx="5467350" cy="45085"/>
                      </a:xfrm>
                      <a:prstGeom prst="flowChartDecision">
                        <a:avLst/>
                      </a:prstGeom>
                      <a:solidFill>
                        <a:srgbClr val="8DB3E2"/>
                      </a:solidFill>
                    </wps:spPr>
                    <wps:bodyPr/>
                  </wps:wsp>
                </a:graphicData>
              </a:graphic>
            </wp:inline>
          </w:drawing>
        </mc:Choice>
        <mc:Fallback>
          <w:pict>
            <v:shape id="AutoShape 1" o:spid="_x0000_s1026" o:spt="110" alt="Light horizontal" type="#_x0000_t110" style="flip:y;height:3.55pt;width:430.5pt;" fillcolor="#8DB3E2" filled="t" stroked="f" coordsize="21600,21600" o:gfxdata="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UI9YmdMAAAADAQAADwAAAAAAAAABACAAAAAiAAAAZHJzL2Rvd25yZXYueG1sUEsBAhQAFAAA&#10;AAgAh07iQCDu9zu7AQAAcAMAAA4AAAAAAAAAAQAgAAAAIgEAAGRycy9lMm9Eb2MueG1sUEsFBgAA&#10;AAAGAAYAWQEAAE8FAAAAAA==&#10;">
              <v:fill on="t" focussize="0,0"/>
              <v:stroke on="f"/>
              <v:imagedata o:title=""/>
              <o:lock v:ext="edit" aspectratio="f"/>
              <w10:wrap type="none"/>
              <w10:anchorlock/>
            </v:shape>
          </w:pict>
        </mc:Fallback>
      </mc:AlternateContent>
    </w:r>
  </w:p>
  <w:p w14:paraId="01C9BA0F">
    <w:pPr>
      <w:pStyle w:val="22"/>
      <w:jc w:val="center"/>
    </w:pPr>
    <w:r>
      <w:t xml:space="preserve">Page </w:t>
    </w:r>
    <w:r>
      <w:rPr>
        <w:rFonts w:eastAsia="SimSun" w:cs="SimSun"/>
        <w:b/>
        <w:szCs w:val="24"/>
      </w:rPr>
      <w:fldChar w:fldCharType="begin"/>
    </w:r>
    <w:r>
      <w:rPr>
        <w:b/>
        <w:szCs w:val="24"/>
      </w:rPr>
      <w:instrText xml:space="preserve"> PAGE    \* MERGEFORMAT </w:instrText>
    </w:r>
    <w:r>
      <w:rPr>
        <w:rFonts w:eastAsia="SimSun" w:cs="SimSun"/>
        <w:b/>
        <w:szCs w:val="24"/>
      </w:rPr>
      <w:fldChar w:fldCharType="separate"/>
    </w:r>
    <w:r>
      <w:rPr>
        <w:b/>
        <w:szCs w:val="24"/>
      </w:rPr>
      <w:t>D-1</w:t>
    </w:r>
    <w:r>
      <w:rPr>
        <w:b/>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3F75A7">
    <w:pPr>
      <w:pStyle w:val="88"/>
      <w:ind w:firstLine="1440"/>
      <w:jc w:val="left"/>
      <w:rPr>
        <w:rFonts w:ascii="Calibri" w:hAnsi="Calibri" w:cs="Calibri"/>
        <w:b w:val="0"/>
        <w:caps w:val="0"/>
        <w:color w:val="002060"/>
      </w:rPr>
    </w:pPr>
    <w:r>
      <w:rPr>
        <w:rFonts w:ascii="Arial" w:hAnsi="Arial"/>
        <w:b w:val="0"/>
        <w:color w:val="00B0F0"/>
        <w:sz w:val="40"/>
        <w:szCs w:val="40"/>
      </w:rPr>
      <mc:AlternateContent>
        <mc:Choice Requires="wps">
          <w:drawing>
            <wp:anchor distT="45720" distB="45720" distL="114300" distR="114300" simplePos="0" relativeHeight="251660288" behindDoc="0" locked="0" layoutInCell="1" allowOverlap="1">
              <wp:simplePos x="0" y="0"/>
              <wp:positionH relativeFrom="margin">
                <wp:posOffset>557530</wp:posOffset>
              </wp:positionH>
              <wp:positionV relativeFrom="paragraph">
                <wp:posOffset>-267335</wp:posOffset>
              </wp:positionV>
              <wp:extent cx="1175385" cy="450850"/>
              <wp:effectExtent l="0" t="0" r="5715" b="6350"/>
              <wp:wrapSquare wrapText="bothSides"/>
              <wp:docPr id="4099" name="Text Box 2"/>
              <wp:cNvGraphicFramePr/>
              <a:graphic xmlns:a="http://schemas.openxmlformats.org/drawingml/2006/main">
                <a:graphicData uri="http://schemas.microsoft.com/office/word/2010/wordprocessingShape">
                  <wps:wsp>
                    <wps:cNvSpPr/>
                    <wps:spPr>
                      <a:xfrm>
                        <a:off x="0" y="0"/>
                        <a:ext cx="1175385" cy="450850"/>
                      </a:xfrm>
                      <a:prstGeom prst="rect">
                        <a:avLst/>
                      </a:prstGeom>
                      <a:solidFill>
                        <a:srgbClr val="FFFFFF"/>
                      </a:solidFill>
                      <a:ln>
                        <a:noFill/>
                      </a:ln>
                    </wps:spPr>
                    <wps:txbx>
                      <w:txbxContent>
                        <w:p w14:paraId="1745C8AF">
                          <w:pPr>
                            <w:rPr>
                              <w:rFonts w:ascii="Freestyle Script" w:hAnsi="Freestyle Script"/>
                              <w:sz w:val="52"/>
                              <w:szCs w:val="52"/>
                              <w:lang w:val="en-IN"/>
                            </w:rPr>
                          </w:pPr>
                          <w:r>
                            <w:rPr>
                              <w:rFonts w:ascii="Freestyle Script" w:hAnsi="Freestyle Script"/>
                              <w:sz w:val="52"/>
                              <w:szCs w:val="52"/>
                              <w:lang w:val="en-IN"/>
                            </w:rPr>
                            <w:t>Momentous</w:t>
                          </w:r>
                        </w:p>
                        <w:p w14:paraId="181211F5">
                          <w:pPr>
                            <w:rPr>
                              <w:rFonts w:ascii="Freestyle Script" w:hAnsi="Freestyle Script"/>
                              <w:sz w:val="52"/>
                              <w:szCs w:val="52"/>
                              <w:lang w:val="en-IN"/>
                            </w:rPr>
                          </w:pPr>
                        </w:p>
                        <w:p w14:paraId="28304764">
                          <w:pPr>
                            <w:rPr>
                              <w:rFonts w:ascii="Freestyle Script" w:hAnsi="Freestyle Script"/>
                              <w:sz w:val="52"/>
                              <w:szCs w:val="52"/>
                              <w:lang w:val="en-IN"/>
                            </w:rPr>
                          </w:pPr>
                        </w:p>
                      </w:txbxContent>
                    </wps:txbx>
                    <wps:bodyPr vert="horz" wrap="square" lIns="91440" tIns="45720" rIns="91440" bIns="45720" anchor="t">
                      <a:noAutofit/>
                    </wps:bodyPr>
                  </wps:wsp>
                </a:graphicData>
              </a:graphic>
            </wp:anchor>
          </w:drawing>
        </mc:Choice>
        <mc:Fallback>
          <w:pict>
            <v:rect id="Text Box 2" o:spid="_x0000_s1026" o:spt="1" style="position:absolute;left:0pt;margin-left:43.9pt;margin-top:-21.05pt;height:35.5pt;width:92.55pt;mso-position-horizontal-relative:margin;mso-wrap-distance-bottom:3.6pt;mso-wrap-distance-left:9pt;mso-wrap-distance-right:9pt;mso-wrap-distance-top:3.6pt;z-index:251660288;mso-width-relative:page;mso-height-relative:page;" fillcolor="#FFFFFF" filled="t" stroked="f" coordsize="21600,21600" o:gfxdata="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iK6gx2AAA&#10;AAkBAAAPAAAAAAAAAAEAIAAAACIAAABkcnMvZG93bnJldi54bWxQSwECFAAUAAAACACHTuJAGqXr&#10;7eUBAADWAwAADgAAAAAAAAABACAAAAAnAQAAZHJzL2Uyb0RvYy54bWxQSwUGAAAAAAYABgBZAQAA&#10;fgUAAAAA&#10;">
              <v:fill on="t" focussize="0,0"/>
              <v:stroke on="f"/>
              <v:imagedata o:title=""/>
              <o:lock v:ext="edit" aspectratio="f"/>
              <v:textbox>
                <w:txbxContent>
                  <w:p w14:paraId="1745C8AF">
                    <w:pPr>
                      <w:rPr>
                        <w:rFonts w:ascii="Freestyle Script" w:hAnsi="Freestyle Script"/>
                        <w:sz w:val="52"/>
                        <w:szCs w:val="52"/>
                        <w:lang w:val="en-IN"/>
                      </w:rPr>
                    </w:pPr>
                    <w:r>
                      <w:rPr>
                        <w:rFonts w:ascii="Freestyle Script" w:hAnsi="Freestyle Script"/>
                        <w:sz w:val="52"/>
                        <w:szCs w:val="52"/>
                        <w:lang w:val="en-IN"/>
                      </w:rPr>
                      <w:t>Momentous</w:t>
                    </w:r>
                  </w:p>
                  <w:p w14:paraId="181211F5">
                    <w:pPr>
                      <w:rPr>
                        <w:rFonts w:ascii="Freestyle Script" w:hAnsi="Freestyle Script"/>
                        <w:sz w:val="52"/>
                        <w:szCs w:val="52"/>
                        <w:lang w:val="en-IN"/>
                      </w:rPr>
                    </w:pPr>
                  </w:p>
                  <w:p w14:paraId="28304764">
                    <w:pPr>
                      <w:rPr>
                        <w:rFonts w:ascii="Freestyle Script" w:hAnsi="Freestyle Script"/>
                        <w:sz w:val="52"/>
                        <w:szCs w:val="52"/>
                        <w:lang w:val="en-IN"/>
                      </w:rPr>
                    </w:pPr>
                  </w:p>
                </w:txbxContent>
              </v:textbox>
              <w10:wrap type="square"/>
            </v:rect>
          </w:pict>
        </mc:Fallback>
      </mc:AlternateContent>
    </w:r>
    <w:r>
      <w:drawing>
        <wp:anchor distT="0" distB="0" distL="0" distR="0" simplePos="0" relativeHeight="251660288" behindDoc="0" locked="0" layoutInCell="1" allowOverlap="1">
          <wp:simplePos x="0" y="0"/>
          <wp:positionH relativeFrom="margin">
            <wp:posOffset>0</wp:posOffset>
          </wp:positionH>
          <wp:positionV relativeFrom="paragraph">
            <wp:posOffset>-280035</wp:posOffset>
          </wp:positionV>
          <wp:extent cx="566420" cy="581660"/>
          <wp:effectExtent l="0" t="0" r="5715" b="8890"/>
          <wp:wrapNone/>
          <wp:docPr id="4100" name="Picture 11"/>
          <wp:cNvGraphicFramePr/>
          <a:graphic xmlns:a="http://schemas.openxmlformats.org/drawingml/2006/main">
            <a:graphicData uri="http://schemas.openxmlformats.org/drawingml/2006/picture">
              <pic:pic xmlns:pic="http://schemas.openxmlformats.org/drawingml/2006/picture">
                <pic:nvPicPr>
                  <pic:cNvPr id="4100" name="Picture 11"/>
                  <pic:cNvPicPr/>
                </pic:nvPicPr>
                <pic:blipFill>
                  <a:blip r:embed="rId1" cstate="print"/>
                  <a:srcRect/>
                  <a:stretch>
                    <a:fillRect/>
                  </a:stretch>
                </pic:blipFill>
                <pic:spPr>
                  <a:xfrm>
                    <a:off x="0" y="0"/>
                    <a:ext cx="566214" cy="581891"/>
                  </a:xfrm>
                  <a:prstGeom prst="rect">
                    <a:avLst/>
                  </a:prstGeom>
                  <a:ln>
                    <a:noFill/>
                  </a:ln>
                </pic:spPr>
              </pic:pic>
            </a:graphicData>
          </a:graphic>
        </wp:anchor>
      </w:drawing>
    </w:r>
    <w:r>
      <mc:AlternateContent>
        <mc:Choice Requires="wps">
          <w:drawing>
            <wp:anchor distT="0" distB="0" distL="0" distR="0" simplePos="0" relativeHeight="251660288" behindDoc="0" locked="0" layoutInCell="1" allowOverlap="1">
              <wp:simplePos x="0" y="0"/>
              <wp:positionH relativeFrom="column">
                <wp:posOffset>5715</wp:posOffset>
              </wp:positionH>
              <wp:positionV relativeFrom="paragraph">
                <wp:posOffset>394970</wp:posOffset>
              </wp:positionV>
              <wp:extent cx="5975985" cy="0"/>
              <wp:effectExtent l="0" t="19050" r="5715" b="19050"/>
              <wp:wrapNone/>
              <wp:docPr id="4101" name="Straight Connector 12"/>
              <wp:cNvGraphicFramePr/>
              <a:graphic xmlns:a="http://schemas.openxmlformats.org/drawingml/2006/main">
                <a:graphicData uri="http://schemas.microsoft.com/office/word/2010/wordprocessingShape">
                  <wps:wsp>
                    <wps:cNvCnPr/>
                    <wps:spPr>
                      <a:xfrm>
                        <a:off x="0" y="0"/>
                        <a:ext cx="5975985" cy="0"/>
                      </a:xfrm>
                      <a:prstGeom prst="line">
                        <a:avLst/>
                      </a:prstGeom>
                      <a:ln w="38100" cap="flat" cmpd="thinThick">
                        <a:solidFill>
                          <a:srgbClr val="8DB3E2"/>
                        </a:solidFill>
                        <a:prstDash val="solid"/>
                        <a:round/>
                      </a:ln>
                    </wps:spPr>
                    <wps:bodyPr/>
                  </wps:wsp>
                </a:graphicData>
              </a:graphic>
            </wp:anchor>
          </w:drawing>
        </mc:Choice>
        <mc:Fallback>
          <w:pict>
            <v:line id="Straight Connector 12" o:spid="_x0000_s1026" o:spt="20" style="position:absolute;left:0pt;margin-left:0.45pt;margin-top:31.1pt;height:0pt;width:470.55pt;z-index:251660288;mso-width-relative:page;mso-height-relative:page;" filled="f" stroked="t" coordsize="21600,21600" o:gfxdata="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&#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hK36fVAAAABgEAAA8AAAAAAAAAAQAgAAAAIgAAAGRy&#10;cy9kb3ducmV2LnhtbFBLAQIUABQAAAAIAIdO4kCx3Op4zwEAAJwDAAAOAAAAAAAAAAEAIAAAACQB&#10;AABkcnMvZTJvRG9jLnhtbFBLBQYAAAAABgAGAFkBAABlBQAAAAA=&#10;">
              <v:fill on="f" focussize="0,0"/>
              <v:stroke weight="3pt" color="#8DB3E2" linestyle="thinThick" joinstyle="round"/>
              <v:imagedata o:title=""/>
              <o:lock v:ext="edit" aspectratio="f"/>
            </v:line>
          </w:pict>
        </mc:Fallback>
      </mc:AlternateContent>
    </w:r>
    <w:r>
      <w:rPr>
        <w:rFonts w:ascii="Calibri" w:hAnsi="Calibri" w:cs="Calibri"/>
        <w:color w:val="002060"/>
      </w:rPr>
      <w:t>Requirements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bullet"/>
      <w:pStyle w:val="32"/>
      <w:lvlText w:val="o"/>
      <w:lvlJc w:val="left"/>
      <w:pPr>
        <w:tabs>
          <w:tab w:val="left" w:pos="792"/>
        </w:tabs>
        <w:ind w:left="792" w:hanging="360"/>
      </w:pPr>
      <w:rPr>
        <w:rFonts w:hint="default" w:ascii="Courier New" w:hAnsi="Courier New"/>
      </w:rPr>
    </w:lvl>
  </w:abstractNum>
  <w:abstractNum w:abstractNumId="1">
    <w:nsid w:val="00000001"/>
    <w:multiLevelType w:val="multilevel"/>
    <w:tmpl w:val="0000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000002"/>
    <w:multiLevelType w:val="multilevel"/>
    <w:tmpl w:val="00000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0000003"/>
    <w:multiLevelType w:val="multilevel"/>
    <w:tmpl w:val="000000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0000005"/>
    <w:multiLevelType w:val="multilevel"/>
    <w:tmpl w:val="000000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0000006"/>
    <w:multiLevelType w:val="multilevel"/>
    <w:tmpl w:val="00000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0000008"/>
    <w:multiLevelType w:val="multilevel"/>
    <w:tmpl w:val="00000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000000A"/>
    <w:multiLevelType w:val="multilevel"/>
    <w:tmpl w:val="00000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000000B"/>
    <w:multiLevelType w:val="multilevel"/>
    <w:tmpl w:val="00000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000000C"/>
    <w:multiLevelType w:val="multilevel"/>
    <w:tmpl w:val="00000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000000F"/>
    <w:multiLevelType w:val="multilevel"/>
    <w:tmpl w:val="000000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0000011"/>
    <w:multiLevelType w:val="multilevel"/>
    <w:tmpl w:val="000000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0000012"/>
    <w:multiLevelType w:val="multilevel"/>
    <w:tmpl w:val="00000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0000013"/>
    <w:multiLevelType w:val="multilevel"/>
    <w:tmpl w:val="000000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0000014"/>
    <w:multiLevelType w:val="multilevel"/>
    <w:tmpl w:val="000000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0000016"/>
    <w:multiLevelType w:val="multilevel"/>
    <w:tmpl w:val="000000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0000017"/>
    <w:multiLevelType w:val="multilevel"/>
    <w:tmpl w:val="00000017"/>
    <w:lvl w:ilvl="0" w:tentative="0">
      <w:start w:val="1"/>
      <w:numFmt w:val="decimal"/>
      <w:pStyle w:val="33"/>
      <w:lvlText w:val="%1."/>
      <w:lvlJc w:val="left"/>
      <w:pPr>
        <w:tabs>
          <w:tab w:val="left" w:pos="360"/>
        </w:tabs>
        <w:ind w:left="0" w:firstLine="0"/>
      </w:pPr>
      <w:rPr>
        <w:rFonts w:hint="default" w:ascii="Arial" w:hAnsi="Arial" w:cs="Times New Roman"/>
        <w:b w:val="0"/>
        <w:bCs w:val="0"/>
        <w:i w:val="0"/>
        <w:iCs w:val="0"/>
        <w:caps w:val="0"/>
        <w:smallCaps w:val="0"/>
        <w:vanish w:val="0"/>
        <w:color w:val="000000"/>
        <w:spacing w:val="0"/>
        <w:kern w:val="0"/>
        <w:position w:val="0"/>
        <w:sz w:val="22"/>
        <w:szCs w:val="22"/>
        <w:u w:val="none"/>
        <w:vertAlign w:val="baseline"/>
        <w14:shadow w14:blurRad="0" w14:dist="0" w14:dir="0" w14:sx="0" w14:sy="0" w14:kx="0" w14:ky="0" w14:algn="none">
          <w14:srgbClr w14:val="000000"/>
        </w14:shadow>
      </w:rPr>
    </w:lvl>
    <w:lvl w:ilvl="1" w:tentative="0">
      <w:start w:val="1"/>
      <w:numFmt w:val="lowerLetter"/>
      <w:pStyle w:val="27"/>
      <w:lvlText w:val="%2."/>
      <w:lvlJc w:val="left"/>
      <w:pPr>
        <w:tabs>
          <w:tab w:val="left" w:pos="360"/>
        </w:tabs>
        <w:ind w:left="360" w:firstLine="0"/>
      </w:pPr>
      <w:rPr>
        <w:rFonts w:hint="default" w:ascii="Arial" w:hAnsi="Arial"/>
        <w:sz w:val="22"/>
        <w:szCs w:val="22"/>
      </w:rPr>
    </w:lvl>
    <w:lvl w:ilvl="2" w:tentative="0">
      <w:start w:val="1"/>
      <w:numFmt w:val="lowerRoman"/>
      <w:pStyle w:val="28"/>
      <w:lvlText w:val="%3."/>
      <w:lvlJc w:val="left"/>
      <w:pPr>
        <w:tabs>
          <w:tab w:val="left" w:pos="720"/>
        </w:tabs>
        <w:ind w:left="720" w:firstLine="0"/>
      </w:pPr>
      <w:rPr>
        <w:rFonts w:hint="default" w:ascii="Arial" w:hAnsi="Arial"/>
        <w:sz w:val="22"/>
        <w:szCs w:val="22"/>
      </w:rPr>
    </w:lvl>
    <w:lvl w:ilvl="3" w:tentative="0">
      <w:start w:val="1"/>
      <w:numFmt w:val="decimal"/>
      <w:pStyle w:val="29"/>
      <w:lvlText w:val="%4."/>
      <w:lvlJc w:val="left"/>
      <w:pPr>
        <w:tabs>
          <w:tab w:val="left" w:pos="360"/>
        </w:tabs>
        <w:ind w:left="360" w:firstLine="720"/>
      </w:pPr>
      <w:rPr>
        <w:rFonts w:hint="default" w:ascii="Arial" w:hAnsi="Arial"/>
        <w:sz w:val="22"/>
        <w:szCs w:val="22"/>
      </w:rPr>
    </w:lvl>
    <w:lvl w:ilvl="4" w:tentative="0">
      <w:start w:val="1"/>
      <w:numFmt w:val="decimal"/>
      <w:suff w:val="space"/>
      <w:lvlText w:val="%1.%2.%3.%4.%5."/>
      <w:lvlJc w:val="left"/>
      <w:pPr>
        <w:ind w:left="2232" w:hanging="792"/>
      </w:pPr>
      <w:rPr>
        <w:rFonts w:hint="default"/>
      </w:rPr>
    </w:lvl>
    <w:lvl w:ilvl="5" w:tentative="0">
      <w:start w:val="1"/>
      <w:numFmt w:val="decimal"/>
      <w:suff w:val="space"/>
      <w:lvlText w:val="%1.%2.%3.%4.%5.%6."/>
      <w:lvlJc w:val="left"/>
      <w:pPr>
        <w:ind w:left="2736" w:hanging="936"/>
      </w:pPr>
      <w:rPr>
        <w:rFonts w:hint="default"/>
      </w:rPr>
    </w:lvl>
    <w:lvl w:ilvl="6" w:tentative="0">
      <w:start w:val="1"/>
      <w:numFmt w:val="decimal"/>
      <w:suff w:val="space"/>
      <w:lvlText w:val="%1.%2.%3.%4.%5.%6.%7."/>
      <w:lvlJc w:val="left"/>
      <w:pPr>
        <w:ind w:left="3240" w:hanging="1080"/>
      </w:pPr>
      <w:rPr>
        <w:rFonts w:hint="default"/>
      </w:rPr>
    </w:lvl>
    <w:lvl w:ilvl="7" w:tentative="0">
      <w:start w:val="1"/>
      <w:numFmt w:val="decimal"/>
      <w:suff w:val="space"/>
      <w:lvlText w:val="%1.%2.%3.%4.%5.%6.%7.%8."/>
      <w:lvlJc w:val="left"/>
      <w:pPr>
        <w:ind w:left="3744" w:hanging="1224"/>
      </w:pPr>
      <w:rPr>
        <w:rFonts w:hint="default"/>
      </w:rPr>
    </w:lvl>
    <w:lvl w:ilvl="8" w:tentative="0">
      <w:start w:val="1"/>
      <w:numFmt w:val="decimal"/>
      <w:suff w:val="space"/>
      <w:lvlText w:val="%1.%2.%3.%4.%5.%6.%7.%8.%9."/>
      <w:lvlJc w:val="left"/>
      <w:pPr>
        <w:ind w:left="4320" w:hanging="1440"/>
      </w:pPr>
      <w:rPr>
        <w:rFonts w:hint="default"/>
      </w:rPr>
    </w:lvl>
  </w:abstractNum>
  <w:abstractNum w:abstractNumId="18">
    <w:nsid w:val="00000019"/>
    <w:multiLevelType w:val="multilevel"/>
    <w:tmpl w:val="000000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000001A"/>
    <w:multiLevelType w:val="multilevel"/>
    <w:tmpl w:val="000000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000001D"/>
    <w:multiLevelType w:val="multilevel"/>
    <w:tmpl w:val="000000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0000001E"/>
    <w:multiLevelType w:val="multilevel"/>
    <w:tmpl w:val="00000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0000020"/>
    <w:multiLevelType w:val="multilevel"/>
    <w:tmpl w:val="000000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0000021"/>
    <w:multiLevelType w:val="multilevel"/>
    <w:tmpl w:val="00000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0000022"/>
    <w:multiLevelType w:val="multilevel"/>
    <w:tmpl w:val="000000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0000023"/>
    <w:multiLevelType w:val="multilevel"/>
    <w:tmpl w:val="000000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0000024"/>
    <w:multiLevelType w:val="multilevel"/>
    <w:tmpl w:val="000000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0000025"/>
    <w:multiLevelType w:val="multilevel"/>
    <w:tmpl w:val="000000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0000026"/>
    <w:multiLevelType w:val="multilevel"/>
    <w:tmpl w:val="00000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0000027"/>
    <w:multiLevelType w:val="multilevel"/>
    <w:tmpl w:val="000000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0000028"/>
    <w:multiLevelType w:val="multilevel"/>
    <w:tmpl w:val="000000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0000029"/>
    <w:multiLevelType w:val="multilevel"/>
    <w:tmpl w:val="000000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000002A"/>
    <w:multiLevelType w:val="multilevel"/>
    <w:tmpl w:val="0000002A"/>
    <w:lvl w:ilvl="0" w:tentative="0">
      <w:start w:val="1"/>
      <w:numFmt w:val="decimal"/>
      <w:pStyle w:val="2"/>
      <w:lvlText w:val="%1."/>
      <w:lvlJc w:val="left"/>
      <w:pPr>
        <w:ind w:left="780" w:hanging="690"/>
      </w:pPr>
      <w:rPr>
        <w:rFonts w:hint="default"/>
      </w:rPr>
    </w:lvl>
    <w:lvl w:ilvl="1" w:tentative="0">
      <w:start w:val="1"/>
      <w:numFmt w:val="decimal"/>
      <w:pStyle w:val="3"/>
      <w:lvlText w:val="%1.%2."/>
      <w:lvlJc w:val="left"/>
      <w:pPr>
        <w:ind w:left="1500" w:hanging="690"/>
      </w:pPr>
      <w:rPr>
        <w:rFonts w:hint="default"/>
        <w:b w:val="0"/>
        <w:bCs w:val="0"/>
        <w:i w:val="0"/>
        <w:iCs w:val="0"/>
        <w:caps w:val="0"/>
        <w:smallCaps w:val="0"/>
        <w:vanish w:val="0"/>
        <w:color w:val="000000"/>
        <w:spacing w:val="0"/>
        <w:kern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rPr>
    </w:lvl>
    <w:lvl w:ilvl="2" w:tentative="0">
      <w:start w:val="1"/>
      <w:numFmt w:val="decimal"/>
      <w:pStyle w:val="4"/>
      <w:lvlText w:val="%1.%2.%3."/>
      <w:lvlJc w:val="left"/>
      <w:pPr>
        <w:ind w:left="2250" w:hanging="720"/>
      </w:pPr>
      <w:rPr>
        <w:rFonts w:hint="default"/>
      </w:rPr>
    </w:lvl>
    <w:lvl w:ilvl="3" w:tentative="0">
      <w:start w:val="1"/>
      <w:numFmt w:val="decimal"/>
      <w:lvlText w:val="%1.%2.%3.%4"/>
      <w:lvlJc w:val="left"/>
      <w:pPr>
        <w:ind w:left="3330" w:hanging="1080"/>
      </w:pPr>
      <w:rPr>
        <w:rFonts w:hint="default"/>
      </w:rPr>
    </w:lvl>
    <w:lvl w:ilvl="4" w:tentative="0">
      <w:start w:val="1"/>
      <w:numFmt w:val="decimal"/>
      <w:lvlText w:val="%1.%2.%3.%4.%5"/>
      <w:lvlJc w:val="left"/>
      <w:pPr>
        <w:ind w:left="4050" w:hanging="1080"/>
      </w:pPr>
      <w:rPr>
        <w:rFonts w:hint="default"/>
      </w:rPr>
    </w:lvl>
    <w:lvl w:ilvl="5" w:tentative="0">
      <w:start w:val="1"/>
      <w:numFmt w:val="decimal"/>
      <w:lvlText w:val="%1.%2.%3.%4.%5.%6"/>
      <w:lvlJc w:val="left"/>
      <w:pPr>
        <w:ind w:left="5130" w:hanging="1440"/>
      </w:pPr>
      <w:rPr>
        <w:rFonts w:hint="default"/>
      </w:rPr>
    </w:lvl>
    <w:lvl w:ilvl="6" w:tentative="0">
      <w:start w:val="1"/>
      <w:numFmt w:val="decimal"/>
      <w:lvlText w:val="%1.%2.%3.%4.%5.%6.%7"/>
      <w:lvlJc w:val="left"/>
      <w:pPr>
        <w:ind w:left="5850" w:hanging="1440"/>
      </w:pPr>
      <w:rPr>
        <w:rFonts w:hint="default"/>
      </w:rPr>
    </w:lvl>
    <w:lvl w:ilvl="7" w:tentative="0">
      <w:start w:val="1"/>
      <w:numFmt w:val="decimal"/>
      <w:lvlText w:val="%1.%2.%3.%4.%5.%6.%7.%8"/>
      <w:lvlJc w:val="left"/>
      <w:pPr>
        <w:ind w:left="6930" w:hanging="1800"/>
      </w:pPr>
      <w:rPr>
        <w:rFonts w:hint="default"/>
      </w:rPr>
    </w:lvl>
    <w:lvl w:ilvl="8" w:tentative="0">
      <w:start w:val="1"/>
      <w:numFmt w:val="decimal"/>
      <w:lvlText w:val="%1.%2.%3.%4.%5.%6.%7.%8.%9"/>
      <w:lvlJc w:val="left"/>
      <w:pPr>
        <w:ind w:left="7650" w:hanging="1800"/>
      </w:pPr>
      <w:rPr>
        <w:rFonts w:hint="default"/>
      </w:rPr>
    </w:lvl>
  </w:abstractNum>
  <w:abstractNum w:abstractNumId="33">
    <w:nsid w:val="0000002B"/>
    <w:multiLevelType w:val="multilevel"/>
    <w:tmpl w:val="000000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0000002C"/>
    <w:multiLevelType w:val="multilevel"/>
    <w:tmpl w:val="000000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00000030"/>
    <w:multiLevelType w:val="multilevel"/>
    <w:tmpl w:val="00000030"/>
    <w:lvl w:ilvl="0" w:tentative="0">
      <w:start w:val="1"/>
      <w:numFmt w:val="upperLetter"/>
      <w:lvlText w:val="APPENDIX %1."/>
      <w:lvlJc w:val="left"/>
      <w:pPr>
        <w:ind w:left="117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36">
    <w:nsid w:val="00000031"/>
    <w:multiLevelType w:val="multilevel"/>
    <w:tmpl w:val="000000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00000032"/>
    <w:multiLevelType w:val="multilevel"/>
    <w:tmpl w:val="00000032"/>
    <w:lvl w:ilvl="0" w:tentative="0">
      <w:start w:val="1"/>
      <w:numFmt w:val="bullet"/>
      <w:pStyle w:val="30"/>
      <w:lvlText w:val=""/>
      <w:lvlJc w:val="left"/>
      <w:pPr>
        <w:tabs>
          <w:tab w:val="left" w:pos="360"/>
        </w:tabs>
        <w:ind w:left="360" w:hanging="360"/>
      </w:pPr>
      <w:rPr>
        <w:rFonts w:hint="default" w:ascii="Symbol" w:hAnsi="Symbol"/>
      </w:rPr>
    </w:lvl>
    <w:lvl w:ilvl="1" w:tentative="0">
      <w:start w:val="1"/>
      <w:numFmt w:val="bullet"/>
      <w:lvlText w:val=""/>
      <w:lvlJc w:val="left"/>
      <w:pPr>
        <w:tabs>
          <w:tab w:val="left" w:pos="360"/>
        </w:tabs>
        <w:ind w:left="720" w:hanging="360"/>
      </w:pPr>
      <w:rPr>
        <w:rFonts w:hint="default" w:ascii="Wingdings" w:hAnsi="Wingdings"/>
      </w:rPr>
    </w:lvl>
    <w:lvl w:ilvl="2" w:tentative="0">
      <w:start w:val="1"/>
      <w:numFmt w:val="bullet"/>
      <w:lvlText w:val="o"/>
      <w:lvlJc w:val="left"/>
      <w:pPr>
        <w:tabs>
          <w:tab w:val="left" w:pos="360"/>
        </w:tabs>
        <w:ind w:left="1080" w:hanging="360"/>
      </w:pPr>
      <w:rPr>
        <w:rFonts w:hint="default" w:ascii="Courier New" w:hAnsi="Courier New"/>
        <w:sz w:val="22"/>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8">
    <w:nsid w:val="00000033"/>
    <w:multiLevelType w:val="multilevel"/>
    <w:tmpl w:val="000000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00000034"/>
    <w:multiLevelType w:val="multilevel"/>
    <w:tmpl w:val="000000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00000036"/>
    <w:multiLevelType w:val="multilevel"/>
    <w:tmpl w:val="000000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00000037"/>
    <w:multiLevelType w:val="multilevel"/>
    <w:tmpl w:val="000000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00000038"/>
    <w:multiLevelType w:val="multilevel"/>
    <w:tmpl w:val="000000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00000039"/>
    <w:multiLevelType w:val="multilevel"/>
    <w:tmpl w:val="000000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0000003A"/>
    <w:multiLevelType w:val="multilevel"/>
    <w:tmpl w:val="0000003A"/>
    <w:lvl w:ilvl="0" w:tentative="0">
      <w:start w:val="1"/>
      <w:numFmt w:val="bullet"/>
      <w:pStyle w:val="9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0000003C"/>
    <w:multiLevelType w:val="multilevel"/>
    <w:tmpl w:val="00000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0000003D"/>
    <w:multiLevelType w:val="multilevel"/>
    <w:tmpl w:val="000000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2"/>
  </w:num>
  <w:num w:numId="2">
    <w:abstractNumId w:val="35"/>
    <w:lvlOverride w:ilvl="0">
      <w:lvl w:ilvl="0" w:tentative="1">
        <w:start w:val="1"/>
        <w:numFmt w:val="upperLetter"/>
        <w:pStyle w:val="8"/>
        <w:lvlText w:val="APPENDIX %1."/>
        <w:lvlJc w:val="left"/>
        <w:pPr>
          <w:ind w:left="720" w:hanging="360"/>
        </w:pPr>
        <w:rPr>
          <w:b w:val="0"/>
          <w:bCs w:val="0"/>
          <w:i w:val="0"/>
          <w:iCs w:val="0"/>
          <w:caps w:val="0"/>
          <w:smallCaps w:val="0"/>
          <w:outline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rPr>
      </w:lvl>
    </w:lvlOverride>
    <w:lvlOverride w:ilvl="1">
      <w:lvl w:ilvl="1" w:tentative="1">
        <w:start w:val="1"/>
        <w:numFmt w:val="decimalZero"/>
        <w:pStyle w:val="9"/>
        <w:lvlText w:val="%1-%2."/>
        <w:lvlJc w:val="left"/>
        <w:pPr>
          <w:ind w:left="1440" w:hanging="360"/>
        </w:pPr>
        <w:rPr>
          <w:rFonts w:hint="default"/>
          <w:b/>
          <w:sz w:val="24"/>
        </w:rPr>
      </w:lvl>
    </w:lvlOverride>
    <w:lvlOverride w:ilvl="2">
      <w:lvl w:ilvl="2" w:tentative="1">
        <w:start w:val="1"/>
        <w:numFmt w:val="lowerRoman"/>
        <w:lvlText w:val="%3."/>
        <w:lvlJc w:val="right"/>
        <w:pPr>
          <w:ind w:left="2160" w:hanging="180"/>
        </w:pPr>
        <w:rPr>
          <w:rFonts w:hint="default"/>
        </w:rPr>
      </w:lvl>
    </w:lvlOverride>
    <w:lvlOverride w:ilvl="3">
      <w:lvl w:ilvl="3" w:tentative="1">
        <w:start w:val="1"/>
        <w:numFmt w:val="decimal"/>
        <w:lvlText w:val="%4."/>
        <w:lvlJc w:val="left"/>
        <w:pPr>
          <w:ind w:left="2880" w:hanging="360"/>
        </w:pPr>
        <w:rPr>
          <w:rFonts w:hint="default"/>
        </w:rPr>
      </w:lvl>
    </w:lvlOverride>
    <w:lvlOverride w:ilvl="4">
      <w:lvl w:ilvl="4" w:tentative="1">
        <w:start w:val="1"/>
        <w:numFmt w:val="lowerLetter"/>
        <w:lvlText w:val="%5."/>
        <w:lvlJc w:val="left"/>
        <w:pPr>
          <w:ind w:left="3600" w:hanging="360"/>
        </w:pPr>
        <w:rPr>
          <w:rFonts w:hint="default"/>
        </w:rPr>
      </w:lvl>
    </w:lvlOverride>
    <w:lvlOverride w:ilvl="5">
      <w:lvl w:ilvl="5" w:tentative="1">
        <w:start w:val="1"/>
        <w:numFmt w:val="lowerRoman"/>
        <w:lvlText w:val="%6."/>
        <w:lvlJc w:val="right"/>
        <w:pPr>
          <w:ind w:left="4320" w:hanging="180"/>
        </w:pPr>
        <w:rPr>
          <w:rFonts w:hint="default"/>
        </w:rPr>
      </w:lvl>
    </w:lvlOverride>
    <w:lvlOverride w:ilvl="6">
      <w:lvl w:ilvl="6" w:tentative="1">
        <w:start w:val="1"/>
        <w:numFmt w:val="decimal"/>
        <w:lvlText w:val="%7."/>
        <w:lvlJc w:val="left"/>
        <w:pPr>
          <w:ind w:left="5040" w:hanging="360"/>
        </w:pPr>
        <w:rPr>
          <w:rFonts w:hint="default"/>
        </w:rPr>
      </w:lvl>
    </w:lvlOverride>
    <w:lvlOverride w:ilvl="7">
      <w:lvl w:ilvl="7" w:tentative="1">
        <w:start w:val="1"/>
        <w:numFmt w:val="lowerLetter"/>
        <w:lvlText w:val="%8."/>
        <w:lvlJc w:val="left"/>
        <w:pPr>
          <w:ind w:left="5760" w:hanging="360"/>
        </w:pPr>
        <w:rPr>
          <w:rFonts w:hint="default"/>
        </w:rPr>
      </w:lvl>
    </w:lvlOverride>
    <w:lvlOverride w:ilvl="8">
      <w:lvl w:ilvl="8" w:tentative="1">
        <w:start w:val="1"/>
        <w:numFmt w:val="lowerRoman"/>
        <w:lvlText w:val="%9."/>
        <w:lvlJc w:val="right"/>
        <w:pPr>
          <w:ind w:left="6480" w:hanging="180"/>
        </w:pPr>
        <w:rPr>
          <w:rFonts w:hint="default"/>
        </w:rPr>
      </w:lvl>
    </w:lvlOverride>
  </w:num>
  <w:num w:numId="3">
    <w:abstractNumId w:val="17"/>
  </w:num>
  <w:num w:numId="4">
    <w:abstractNumId w:val="37"/>
  </w:num>
  <w:num w:numId="5">
    <w:abstractNumId w:val="0"/>
  </w:num>
  <w:num w:numId="6">
    <w:abstractNumId w:val="44"/>
  </w:num>
  <w:num w:numId="7">
    <w:abstractNumId w:val="46"/>
  </w:num>
  <w:num w:numId="8">
    <w:abstractNumId w:val="27"/>
  </w:num>
  <w:num w:numId="9">
    <w:abstractNumId w:val="4"/>
  </w:num>
  <w:num w:numId="10">
    <w:abstractNumId w:val="41"/>
  </w:num>
  <w:num w:numId="11">
    <w:abstractNumId w:val="22"/>
  </w:num>
  <w:num w:numId="12">
    <w:abstractNumId w:val="23"/>
  </w:num>
  <w:num w:numId="13">
    <w:abstractNumId w:val="8"/>
  </w:num>
  <w:num w:numId="14">
    <w:abstractNumId w:val="25"/>
  </w:num>
  <w:num w:numId="15">
    <w:abstractNumId w:val="24"/>
  </w:num>
  <w:num w:numId="16">
    <w:abstractNumId w:val="45"/>
  </w:num>
  <w:num w:numId="17">
    <w:abstractNumId w:val="38"/>
  </w:num>
  <w:num w:numId="18">
    <w:abstractNumId w:val="33"/>
  </w:num>
  <w:num w:numId="19">
    <w:abstractNumId w:val="40"/>
  </w:num>
  <w:num w:numId="20">
    <w:abstractNumId w:val="20"/>
  </w:num>
  <w:num w:numId="21">
    <w:abstractNumId w:val="36"/>
  </w:num>
  <w:num w:numId="22">
    <w:abstractNumId w:val="10"/>
  </w:num>
  <w:num w:numId="23">
    <w:abstractNumId w:val="43"/>
  </w:num>
  <w:num w:numId="24">
    <w:abstractNumId w:val="2"/>
  </w:num>
  <w:num w:numId="25">
    <w:abstractNumId w:val="5"/>
  </w:num>
  <w:num w:numId="26">
    <w:abstractNumId w:val="16"/>
  </w:num>
  <w:num w:numId="27">
    <w:abstractNumId w:val="30"/>
  </w:num>
  <w:num w:numId="28">
    <w:abstractNumId w:val="12"/>
  </w:num>
  <w:num w:numId="29">
    <w:abstractNumId w:val="19"/>
  </w:num>
  <w:num w:numId="30">
    <w:abstractNumId w:val="28"/>
  </w:num>
  <w:num w:numId="31">
    <w:abstractNumId w:val="29"/>
  </w:num>
  <w:num w:numId="32">
    <w:abstractNumId w:val="7"/>
  </w:num>
  <w:num w:numId="33">
    <w:abstractNumId w:val="14"/>
  </w:num>
  <w:num w:numId="34">
    <w:abstractNumId w:val="31"/>
  </w:num>
  <w:num w:numId="35">
    <w:abstractNumId w:val="21"/>
  </w:num>
  <w:num w:numId="36">
    <w:abstractNumId w:val="11"/>
  </w:num>
  <w:num w:numId="37">
    <w:abstractNumId w:val="42"/>
  </w:num>
  <w:num w:numId="38">
    <w:abstractNumId w:val="34"/>
  </w:num>
  <w:num w:numId="39">
    <w:abstractNumId w:val="1"/>
  </w:num>
  <w:num w:numId="40">
    <w:abstractNumId w:val="6"/>
  </w:num>
  <w:num w:numId="41">
    <w:abstractNumId w:val="39"/>
  </w:num>
  <w:num w:numId="42">
    <w:abstractNumId w:val="26"/>
  </w:num>
  <w:num w:numId="43">
    <w:abstractNumId w:val="13"/>
  </w:num>
  <w:num w:numId="44">
    <w:abstractNumId w:val="18"/>
  </w:num>
  <w:num w:numId="45">
    <w:abstractNumId w:val="9"/>
  </w:num>
  <w:num w:numId="46">
    <w:abstractNumId w:val="3"/>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footnotePr>
    <w:numRestart w:val="eachSec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9375345"/>
    <w:rsid w:val="7C010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0" w:semiHidden="0" w:name="toc 5"/>
    <w:lsdException w:unhideWhenUsed="0" w:uiPriority="0" w:semiHidden="0" w:name="toc 6"/>
    <w:lsdException w:qFormat="1" w:unhideWhenUsed="0" w:uiPriority="39" w:semiHidden="0" w:name="toc 7"/>
    <w:lsdException w:unhideWhenUsed="0" w:uiPriority="39" w:semiHidden="0" w:name="toc 8"/>
    <w:lsdException w:unhideWhenUsed="0" w:uiPriority="0" w:semiHidden="0" w:name="toc 9"/>
    <w:lsdException w:unhideWhenUsed="0" w:uiPriority="0" w:semiHidden="0" w:name="Normal Indent"/>
    <w:lsdException w:unhideWhenUsed="0" w:uiPriority="99"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99"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SimSun" w:cs="SimSun"/>
      <w:sz w:val="24"/>
      <w:szCs w:val="24"/>
      <w:lang w:val="en-US" w:eastAsia="en-US" w:bidi="ar-SA"/>
    </w:rPr>
  </w:style>
  <w:style w:type="paragraph" w:styleId="2">
    <w:name w:val="heading 1"/>
    <w:basedOn w:val="1"/>
    <w:next w:val="1"/>
    <w:link w:val="52"/>
    <w:qFormat/>
    <w:uiPriority w:val="9"/>
    <w:pPr>
      <w:numPr>
        <w:ilvl w:val="0"/>
        <w:numId w:val="1"/>
      </w:numPr>
      <w:spacing w:before="120" w:after="120" w:line="240" w:lineRule="auto"/>
      <w:ind w:left="547" w:hanging="547"/>
      <w:contextualSpacing/>
      <w:outlineLvl w:val="0"/>
    </w:pPr>
    <w:rPr>
      <w:rFonts w:ascii="Cambria" w:hAnsi="Cambria" w:cs="Arial"/>
      <w:b/>
      <w:caps/>
      <w:color w:val="3399FF"/>
      <w:spacing w:val="5"/>
      <w:sz w:val="32"/>
      <w:szCs w:val="32"/>
    </w:rPr>
  </w:style>
  <w:style w:type="paragraph" w:styleId="3">
    <w:name w:val="heading 2"/>
    <w:basedOn w:val="1"/>
    <w:next w:val="1"/>
    <w:link w:val="53"/>
    <w:qFormat/>
    <w:uiPriority w:val="9"/>
    <w:pPr>
      <w:numPr>
        <w:ilvl w:val="1"/>
        <w:numId w:val="1"/>
      </w:numPr>
      <w:spacing w:before="120" w:after="120" w:line="240" w:lineRule="auto"/>
      <w:outlineLvl w:val="1"/>
    </w:pPr>
    <w:rPr>
      <w:rFonts w:ascii="Cambria" w:hAnsi="Cambria" w:cs="Arial"/>
      <w:b/>
      <w:caps/>
      <w:sz w:val="28"/>
      <w:szCs w:val="28"/>
      <w:lang w:val="en-GB"/>
    </w:rPr>
  </w:style>
  <w:style w:type="paragraph" w:styleId="4">
    <w:name w:val="heading 3"/>
    <w:basedOn w:val="1"/>
    <w:next w:val="1"/>
    <w:link w:val="54"/>
    <w:qFormat/>
    <w:uiPriority w:val="9"/>
    <w:pPr>
      <w:numPr>
        <w:ilvl w:val="2"/>
        <w:numId w:val="1"/>
      </w:numPr>
      <w:spacing w:before="120" w:after="120" w:line="240" w:lineRule="auto"/>
      <w:ind w:left="994" w:hanging="994"/>
      <w:outlineLvl w:val="2"/>
    </w:pPr>
    <w:rPr>
      <w:rFonts w:ascii="Cambria" w:hAnsi="Cambria" w:cs="Arial"/>
      <w:b/>
      <w:iCs/>
      <w:caps/>
      <w:spacing w:val="5"/>
    </w:rPr>
  </w:style>
  <w:style w:type="paragraph" w:styleId="5">
    <w:name w:val="heading 4"/>
    <w:basedOn w:val="4"/>
    <w:next w:val="1"/>
    <w:link w:val="55"/>
    <w:qFormat/>
    <w:uiPriority w:val="9"/>
    <w:pPr>
      <w:numPr>
        <w:ilvl w:val="3"/>
        <w:numId w:val="0"/>
      </w:numPr>
      <w:ind w:left="990" w:hanging="990"/>
      <w:outlineLvl w:val="3"/>
    </w:pPr>
    <w:rPr>
      <w:caps w:val="0"/>
      <w:smallCaps/>
    </w:rPr>
  </w:style>
  <w:style w:type="paragraph" w:styleId="6">
    <w:name w:val="heading 5"/>
    <w:basedOn w:val="1"/>
    <w:next w:val="1"/>
    <w:link w:val="56"/>
    <w:qFormat/>
    <w:uiPriority w:val="9"/>
    <w:pPr>
      <w:spacing w:after="0" w:line="271" w:lineRule="auto"/>
      <w:outlineLvl w:val="4"/>
    </w:pPr>
    <w:rPr>
      <w:rFonts w:ascii="Arial" w:hAnsi="Arial" w:cs="Arial"/>
      <w:i/>
      <w:iCs/>
    </w:rPr>
  </w:style>
  <w:style w:type="paragraph" w:styleId="7">
    <w:name w:val="heading 6"/>
    <w:basedOn w:val="1"/>
    <w:next w:val="1"/>
    <w:link w:val="57"/>
    <w:qFormat/>
    <w:uiPriority w:val="9"/>
    <w:pPr>
      <w:shd w:val="clear" w:color="auto" w:fill="FFFFFF"/>
      <w:spacing w:after="0" w:line="271" w:lineRule="auto"/>
      <w:outlineLvl w:val="5"/>
    </w:pPr>
    <w:rPr>
      <w:rFonts w:ascii="Cambria" w:hAnsi="Cambria"/>
      <w:b/>
      <w:bCs/>
      <w:color w:val="595959"/>
      <w:spacing w:val="5"/>
      <w:sz w:val="22"/>
      <w:szCs w:val="22"/>
    </w:rPr>
  </w:style>
  <w:style w:type="paragraph" w:styleId="8">
    <w:name w:val="heading 7"/>
    <w:basedOn w:val="1"/>
    <w:next w:val="1"/>
    <w:link w:val="58"/>
    <w:qFormat/>
    <w:uiPriority w:val="9"/>
    <w:pPr>
      <w:numPr>
        <w:ilvl w:val="0"/>
        <w:numId w:val="2"/>
      </w:numPr>
      <w:ind w:left="2070" w:hanging="2070"/>
      <w:outlineLvl w:val="6"/>
    </w:pPr>
    <w:rPr>
      <w:rFonts w:ascii="Cambria" w:hAnsi="Cambria"/>
      <w:b/>
      <w:bCs/>
      <w:iCs/>
      <w:caps/>
      <w:color w:val="00B0F0"/>
      <w:sz w:val="32"/>
      <w:szCs w:val="20"/>
    </w:rPr>
  </w:style>
  <w:style w:type="paragraph" w:styleId="9">
    <w:name w:val="heading 8"/>
    <w:basedOn w:val="1"/>
    <w:next w:val="1"/>
    <w:link w:val="59"/>
    <w:qFormat/>
    <w:uiPriority w:val="9"/>
    <w:pPr>
      <w:numPr>
        <w:ilvl w:val="1"/>
        <w:numId w:val="2"/>
      </w:numPr>
      <w:spacing w:before="120" w:after="120"/>
      <w:ind w:left="720" w:hanging="720"/>
      <w:outlineLvl w:val="7"/>
    </w:pPr>
    <w:rPr>
      <w:rFonts w:ascii="Cambria" w:hAnsi="Cambria"/>
      <w:bCs/>
      <w:iCs/>
      <w:color w:val="002060"/>
      <w:szCs w:val="32"/>
    </w:rPr>
  </w:style>
  <w:style w:type="paragraph" w:styleId="10">
    <w:name w:val="heading 9"/>
    <w:basedOn w:val="1"/>
    <w:next w:val="1"/>
    <w:link w:val="60"/>
    <w:qFormat/>
    <w:uiPriority w:val="9"/>
    <w:pPr>
      <w:spacing w:after="0" w:line="271" w:lineRule="auto"/>
      <w:outlineLvl w:val="8"/>
    </w:pPr>
    <w:rPr>
      <w:rFonts w:ascii="Cambria" w:hAnsi="Cambria"/>
      <w:b/>
      <w:bCs/>
      <w:i/>
      <w:iCs/>
      <w:color w:val="7F7F7F"/>
      <w:sz w:val="18"/>
      <w:szCs w:val="18"/>
    </w:rPr>
  </w:style>
  <w:style w:type="character" w:default="1" w:styleId="11">
    <w:name w:val="Default Paragraph Font"/>
    <w:uiPriority w:val="1"/>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link w:val="70"/>
    <w:qFormat/>
    <w:uiPriority w:val="0"/>
    <w:rPr>
      <w:rFonts w:ascii="Tahoma" w:hAnsi="Tahoma" w:cs="Tahoma"/>
      <w:sz w:val="16"/>
      <w:szCs w:val="16"/>
    </w:rPr>
  </w:style>
  <w:style w:type="paragraph" w:styleId="14">
    <w:name w:val="Body Text"/>
    <w:basedOn w:val="1"/>
    <w:link w:val="64"/>
    <w:qFormat/>
    <w:uiPriority w:val="99"/>
    <w:pPr>
      <w:spacing w:after="120"/>
    </w:pPr>
    <w:rPr>
      <w:rFonts w:ascii="Cambria" w:hAnsi="Cambria"/>
      <w:sz w:val="22"/>
      <w:szCs w:val="22"/>
    </w:rPr>
  </w:style>
  <w:style w:type="paragraph" w:styleId="15">
    <w:name w:val="Body Text 2"/>
    <w:basedOn w:val="14"/>
    <w:link w:val="65"/>
    <w:qFormat/>
    <w:uiPriority w:val="0"/>
  </w:style>
  <w:style w:type="paragraph" w:styleId="16">
    <w:name w:val="caption"/>
    <w:basedOn w:val="1"/>
    <w:next w:val="1"/>
    <w:link w:val="131"/>
    <w:qFormat/>
    <w:uiPriority w:val="0"/>
    <w:pPr>
      <w:jc w:val="center"/>
    </w:pPr>
    <w:rPr>
      <w:b/>
      <w:bCs/>
      <w:sz w:val="18"/>
      <w:szCs w:val="18"/>
    </w:rPr>
  </w:style>
  <w:style w:type="character" w:styleId="17">
    <w:name w:val="annotation reference"/>
    <w:basedOn w:val="11"/>
    <w:qFormat/>
    <w:uiPriority w:val="0"/>
    <w:rPr>
      <w:sz w:val="16"/>
      <w:szCs w:val="16"/>
    </w:rPr>
  </w:style>
  <w:style w:type="paragraph" w:styleId="18">
    <w:name w:val="annotation text"/>
    <w:basedOn w:val="1"/>
    <w:link w:val="71"/>
    <w:qFormat/>
    <w:uiPriority w:val="0"/>
    <w:rPr>
      <w:szCs w:val="20"/>
    </w:rPr>
  </w:style>
  <w:style w:type="paragraph" w:styleId="19">
    <w:name w:val="annotation subject"/>
    <w:basedOn w:val="18"/>
    <w:next w:val="18"/>
    <w:link w:val="73"/>
    <w:qFormat/>
    <w:uiPriority w:val="99"/>
    <w:rPr>
      <w:b/>
      <w:bCs/>
    </w:rPr>
  </w:style>
  <w:style w:type="paragraph" w:styleId="20">
    <w:name w:val="Document Map"/>
    <w:basedOn w:val="1"/>
    <w:link w:val="66"/>
    <w:qFormat/>
    <w:uiPriority w:val="0"/>
    <w:pPr>
      <w:shd w:val="clear" w:color="auto" w:fill="000080"/>
    </w:pPr>
    <w:rPr>
      <w:rFonts w:ascii="Tahoma" w:hAnsi="Tahoma" w:cs="Tahoma"/>
    </w:rPr>
  </w:style>
  <w:style w:type="character" w:styleId="21">
    <w:name w:val="Emphasis"/>
    <w:qFormat/>
    <w:uiPriority w:val="20"/>
    <w:rPr>
      <w:b/>
      <w:bCs/>
      <w:i/>
      <w:iCs/>
      <w:spacing w:val="10"/>
    </w:rPr>
  </w:style>
  <w:style w:type="paragraph" w:styleId="22">
    <w:name w:val="footer"/>
    <w:basedOn w:val="14"/>
    <w:link w:val="62"/>
    <w:qFormat/>
    <w:uiPriority w:val="99"/>
    <w:pPr>
      <w:tabs>
        <w:tab w:val="left" w:pos="4680"/>
        <w:tab w:val="left" w:pos="9360"/>
      </w:tabs>
    </w:pPr>
  </w:style>
  <w:style w:type="character" w:styleId="23">
    <w:name w:val="footnote reference"/>
    <w:basedOn w:val="11"/>
    <w:qFormat/>
    <w:uiPriority w:val="99"/>
    <w:rPr>
      <w:vertAlign w:val="superscript"/>
    </w:rPr>
  </w:style>
  <w:style w:type="paragraph" w:styleId="24">
    <w:name w:val="footnote text"/>
    <w:basedOn w:val="1"/>
    <w:link w:val="137"/>
    <w:uiPriority w:val="99"/>
    <w:pPr>
      <w:spacing w:after="0" w:line="240" w:lineRule="auto"/>
    </w:pPr>
    <w:rPr>
      <w:rFonts w:cs="Arial"/>
      <w:sz w:val="20"/>
      <w:szCs w:val="20"/>
    </w:rPr>
  </w:style>
  <w:style w:type="paragraph" w:styleId="25">
    <w:name w:val="header"/>
    <w:basedOn w:val="1"/>
    <w:link w:val="61"/>
    <w:qFormat/>
    <w:uiPriority w:val="99"/>
    <w:pPr>
      <w:tabs>
        <w:tab w:val="center" w:pos="4680"/>
        <w:tab w:val="right" w:pos="9360"/>
      </w:tabs>
      <w:spacing w:after="0" w:line="240" w:lineRule="auto"/>
    </w:pPr>
  </w:style>
  <w:style w:type="character" w:styleId="26">
    <w:name w:val="Hyperlink"/>
    <w:basedOn w:val="11"/>
    <w:qFormat/>
    <w:uiPriority w:val="0"/>
    <w:rPr>
      <w:color w:val="0000FF"/>
      <w:u w:val="single"/>
    </w:rPr>
  </w:style>
  <w:style w:type="paragraph" w:styleId="27">
    <w:name w:val="List 2"/>
    <w:basedOn w:val="1"/>
    <w:qFormat/>
    <w:uiPriority w:val="0"/>
    <w:pPr>
      <w:numPr>
        <w:ilvl w:val="1"/>
        <w:numId w:val="3"/>
      </w:numPr>
    </w:pPr>
    <w:rPr>
      <w:sz w:val="22"/>
    </w:rPr>
  </w:style>
  <w:style w:type="paragraph" w:styleId="28">
    <w:name w:val="List 3"/>
    <w:basedOn w:val="1"/>
    <w:qFormat/>
    <w:uiPriority w:val="0"/>
    <w:pPr>
      <w:numPr>
        <w:ilvl w:val="2"/>
        <w:numId w:val="3"/>
      </w:numPr>
      <w:tabs>
        <w:tab w:val="left" w:pos="1080"/>
      </w:tabs>
      <w:outlineLvl w:val="2"/>
    </w:pPr>
    <w:rPr>
      <w:sz w:val="22"/>
    </w:rPr>
  </w:style>
  <w:style w:type="paragraph" w:styleId="29">
    <w:name w:val="List 4"/>
    <w:basedOn w:val="1"/>
    <w:qFormat/>
    <w:uiPriority w:val="0"/>
    <w:pPr>
      <w:numPr>
        <w:ilvl w:val="3"/>
        <w:numId w:val="3"/>
      </w:numPr>
    </w:pPr>
    <w:rPr>
      <w:sz w:val="22"/>
    </w:rPr>
  </w:style>
  <w:style w:type="paragraph" w:styleId="30">
    <w:name w:val="List Bullet"/>
    <w:basedOn w:val="1"/>
    <w:link w:val="68"/>
    <w:qFormat/>
    <w:uiPriority w:val="0"/>
    <w:pPr>
      <w:numPr>
        <w:ilvl w:val="0"/>
        <w:numId w:val="4"/>
      </w:numPr>
      <w:spacing w:before="60" w:after="60"/>
    </w:pPr>
    <w:rPr>
      <w:i/>
    </w:rPr>
  </w:style>
  <w:style w:type="paragraph" w:styleId="31">
    <w:name w:val="List Bullet 2"/>
    <w:basedOn w:val="30"/>
    <w:link w:val="69"/>
    <w:qFormat/>
    <w:uiPriority w:val="0"/>
    <w:pPr>
      <w:tabs>
        <w:tab w:val="left" w:pos="720"/>
      </w:tabs>
      <w:ind w:left="720"/>
    </w:pPr>
  </w:style>
  <w:style w:type="paragraph" w:styleId="32">
    <w:name w:val="List Bullet 3"/>
    <w:basedOn w:val="1"/>
    <w:next w:val="14"/>
    <w:qFormat/>
    <w:uiPriority w:val="0"/>
    <w:pPr>
      <w:numPr>
        <w:ilvl w:val="0"/>
        <w:numId w:val="5"/>
      </w:numPr>
      <w:spacing w:before="220" w:after="220"/>
    </w:pPr>
    <w:rPr>
      <w:sz w:val="22"/>
    </w:rPr>
  </w:style>
  <w:style w:type="paragraph" w:styleId="33">
    <w:name w:val="List Number"/>
    <w:basedOn w:val="1"/>
    <w:qFormat/>
    <w:uiPriority w:val="0"/>
    <w:pPr>
      <w:numPr>
        <w:ilvl w:val="0"/>
        <w:numId w:val="3"/>
      </w:numPr>
      <w:spacing w:before="60" w:after="60"/>
      <w:ind w:left="360" w:hanging="360"/>
    </w:pPr>
  </w:style>
  <w:style w:type="paragraph" w:styleId="34">
    <w:name w:val="List Number 2"/>
    <w:basedOn w:val="27"/>
    <w:qFormat/>
    <w:uiPriority w:val="0"/>
  </w:style>
  <w:style w:type="paragraph" w:styleId="35">
    <w:name w:val="List Number 3"/>
    <w:basedOn w:val="28"/>
    <w:link w:val="72"/>
    <w:qFormat/>
    <w:uiPriority w:val="0"/>
  </w:style>
  <w:style w:type="paragraph" w:styleId="36">
    <w:name w:val="List Number 4"/>
    <w:basedOn w:val="29"/>
    <w:qFormat/>
    <w:uiPriority w:val="0"/>
  </w:style>
  <w:style w:type="paragraph" w:styleId="37">
    <w:name w:val="Message Header"/>
    <w:basedOn w:val="1"/>
    <w:link w:val="63"/>
    <w:qFormat/>
    <w:uiPriority w:val="0"/>
    <w:pPr>
      <w:pBdr>
        <w:top w:val="single" w:color="auto" w:sz="12" w:space="1"/>
        <w:left w:val="single" w:color="auto" w:sz="12" w:space="1"/>
        <w:bottom w:val="single" w:color="auto" w:sz="12" w:space="1"/>
        <w:right w:val="single" w:color="auto" w:sz="12" w:space="1"/>
      </w:pBdr>
      <w:shd w:val="clear" w:color="auto" w:fill="6978B7"/>
      <w:ind w:left="1080" w:hanging="1080"/>
    </w:pPr>
    <w:rPr>
      <w:rFonts w:cs="Arial"/>
      <w:b/>
      <w:color w:val="FFFFFF"/>
      <w:sz w:val="22"/>
    </w:rPr>
  </w:style>
  <w:style w:type="paragraph" w:styleId="38">
    <w:name w:val="Normal (Web)"/>
    <w:basedOn w:val="1"/>
    <w:qFormat/>
    <w:uiPriority w:val="99"/>
    <w:rPr>
      <w:rFonts w:ascii="Times New Roman" w:hAnsi="Times New Roman" w:cs="Times New Roman"/>
    </w:rPr>
  </w:style>
  <w:style w:type="character" w:styleId="39">
    <w:name w:val="page number"/>
    <w:basedOn w:val="11"/>
    <w:qFormat/>
    <w:uiPriority w:val="0"/>
    <w:rPr>
      <w:rFonts w:ascii="Arial" w:hAnsi="Arial"/>
      <w:sz w:val="22"/>
    </w:rPr>
  </w:style>
  <w:style w:type="paragraph" w:styleId="40">
    <w:name w:val="Plain Text"/>
    <w:basedOn w:val="1"/>
    <w:link w:val="122"/>
    <w:qFormat/>
    <w:uiPriority w:val="99"/>
    <w:pPr>
      <w:spacing w:after="0" w:line="240" w:lineRule="auto"/>
    </w:pPr>
    <w:rPr>
      <w:rFonts w:ascii="Consolas" w:hAnsi="Consolas" w:cs="Consolas"/>
      <w:sz w:val="21"/>
      <w:szCs w:val="21"/>
    </w:rPr>
  </w:style>
  <w:style w:type="character" w:styleId="41">
    <w:name w:val="Strong"/>
    <w:qFormat/>
    <w:uiPriority w:val="22"/>
    <w:rPr>
      <w:b/>
      <w:bCs/>
    </w:rPr>
  </w:style>
  <w:style w:type="paragraph" w:styleId="42">
    <w:name w:val="Subtitle"/>
    <w:basedOn w:val="1"/>
    <w:next w:val="1"/>
    <w:link w:val="133"/>
    <w:qFormat/>
    <w:uiPriority w:val="11"/>
    <w:rPr>
      <w:rFonts w:ascii="Cambria" w:hAnsi="Cambria"/>
      <w:i/>
      <w:iCs/>
      <w:smallCaps/>
      <w:spacing w:val="10"/>
      <w:sz w:val="28"/>
      <w:szCs w:val="28"/>
    </w:rPr>
  </w:style>
  <w:style w:type="table" w:styleId="43">
    <w:name w:val="Table Grid"/>
    <w:basedOn w:val="12"/>
    <w:qFormat/>
    <w:uiPriority w:val="0"/>
    <w:rPr>
      <w:rFonts w:ascii="Arial" w:hAnsi="Arial"/>
    </w:rPr>
    <w:tblPr>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Pr>
    <w:tcPr>
      <w:vAlign w:val="center"/>
    </w:tcPr>
    <w:tblStylePr w:type="firstRow">
      <w:pPr>
        <w:jc w:val="center"/>
      </w:pPr>
      <w:rPr>
        <w:rFonts w:ascii="Arial" w:hAnsi="Arial"/>
        <w:b/>
        <w:caps/>
        <w:smallCaps w:val="0"/>
        <w:color w:val="FFFFFF"/>
        <w:sz w:val="22"/>
        <w:szCs w:val="22"/>
      </w:rPr>
      <w:tcPr>
        <w:tcBorders>
          <w:top w:val="single" w:color="auto" w:sz="12" w:space="0"/>
          <w:left w:val="single" w:color="auto" w:sz="12" w:space="0"/>
          <w:bottom w:val="single" w:color="auto" w:sz="12" w:space="0"/>
          <w:right w:val="single" w:color="auto" w:sz="12" w:space="0"/>
          <w:insideH w:val="single" w:sz="12" w:space="0"/>
          <w:insideV w:val="single" w:sz="12" w:space="0"/>
          <w:tl2br w:val="nil"/>
          <w:tr2bl w:val="nil"/>
        </w:tcBorders>
        <w:shd w:val="clear" w:color="auto" w:fill="6978B7"/>
      </w:tcPr>
    </w:tblStylePr>
  </w:style>
  <w:style w:type="paragraph" w:styleId="44">
    <w:name w:val="table of figures"/>
    <w:basedOn w:val="1"/>
    <w:next w:val="1"/>
    <w:qFormat/>
    <w:uiPriority w:val="99"/>
    <w:pPr>
      <w:spacing w:after="0"/>
    </w:pPr>
  </w:style>
  <w:style w:type="paragraph" w:styleId="45">
    <w:name w:val="Title"/>
    <w:basedOn w:val="1"/>
    <w:next w:val="1"/>
    <w:link w:val="132"/>
    <w:qFormat/>
    <w:uiPriority w:val="10"/>
    <w:pPr>
      <w:spacing w:after="300" w:line="240" w:lineRule="auto"/>
      <w:contextualSpacing/>
    </w:pPr>
    <w:rPr>
      <w:rFonts w:ascii="Arial" w:hAnsi="Arial" w:cs="Arial"/>
      <w:smallCaps/>
      <w:sz w:val="56"/>
      <w:szCs w:val="56"/>
    </w:rPr>
  </w:style>
  <w:style w:type="paragraph" w:styleId="46">
    <w:name w:val="toc 1"/>
    <w:basedOn w:val="1"/>
    <w:qFormat/>
    <w:uiPriority w:val="39"/>
    <w:pPr>
      <w:tabs>
        <w:tab w:val="left" w:pos="1530"/>
        <w:tab w:val="right" w:leader="dot" w:pos="9350"/>
      </w:tabs>
      <w:spacing w:before="220" w:after="0" w:line="240" w:lineRule="auto"/>
      <w:ind w:left="450" w:hanging="450"/>
    </w:pPr>
    <w:rPr>
      <w:rFonts w:ascii="Cambria" w:hAnsi="Cambria" w:cs="Arial"/>
      <w:b/>
      <w:caps/>
      <w:color w:val="002060"/>
      <w:szCs w:val="22"/>
    </w:rPr>
  </w:style>
  <w:style w:type="paragraph" w:styleId="47">
    <w:name w:val="toc 2"/>
    <w:basedOn w:val="1"/>
    <w:next w:val="1"/>
    <w:qFormat/>
    <w:uiPriority w:val="39"/>
    <w:pPr>
      <w:tabs>
        <w:tab w:val="left" w:pos="-1530"/>
        <w:tab w:val="right" w:leader="dot" w:pos="9350"/>
      </w:tabs>
      <w:spacing w:after="0" w:line="240" w:lineRule="auto"/>
      <w:ind w:left="1080" w:hanging="634"/>
    </w:pPr>
    <w:rPr>
      <w:rFonts w:ascii="Cambria" w:hAnsi="Cambria" w:cs="Arial"/>
      <w:caps/>
      <w:szCs w:val="22"/>
      <w:lang w:val="en-GB"/>
    </w:rPr>
  </w:style>
  <w:style w:type="paragraph" w:styleId="48">
    <w:name w:val="toc 3"/>
    <w:basedOn w:val="1"/>
    <w:next w:val="1"/>
    <w:qFormat/>
    <w:uiPriority w:val="39"/>
    <w:pPr>
      <w:tabs>
        <w:tab w:val="right" w:leader="dot" w:pos="9350"/>
      </w:tabs>
      <w:spacing w:after="0" w:line="240" w:lineRule="auto"/>
      <w:ind w:left="1710" w:hanging="626"/>
      <w:contextualSpacing/>
    </w:pPr>
    <w:rPr>
      <w:caps/>
      <w:sz w:val="22"/>
      <w:szCs w:val="20"/>
    </w:rPr>
  </w:style>
  <w:style w:type="paragraph" w:styleId="49">
    <w:name w:val="toc 4"/>
    <w:basedOn w:val="1"/>
    <w:next w:val="1"/>
    <w:qFormat/>
    <w:uiPriority w:val="39"/>
    <w:pPr>
      <w:tabs>
        <w:tab w:val="right" w:leader="dot" w:pos="9350"/>
      </w:tabs>
      <w:ind w:left="2520" w:hanging="810"/>
    </w:pPr>
  </w:style>
  <w:style w:type="paragraph" w:styleId="50">
    <w:name w:val="toc 7"/>
    <w:basedOn w:val="1"/>
    <w:next w:val="1"/>
    <w:qFormat/>
    <w:uiPriority w:val="39"/>
    <w:pPr>
      <w:tabs>
        <w:tab w:val="right" w:leader="dot" w:pos="9350"/>
      </w:tabs>
      <w:spacing w:after="100"/>
      <w:ind w:left="1440" w:hanging="1440"/>
    </w:pPr>
  </w:style>
  <w:style w:type="paragraph" w:styleId="51">
    <w:name w:val="toc 8"/>
    <w:basedOn w:val="1"/>
    <w:next w:val="1"/>
    <w:uiPriority w:val="39"/>
    <w:pPr>
      <w:tabs>
        <w:tab w:val="left" w:pos="2520"/>
        <w:tab w:val="right" w:leader="dot" w:pos="9350"/>
      </w:tabs>
      <w:spacing w:after="120" w:line="240" w:lineRule="auto"/>
      <w:ind w:left="1080" w:hanging="634"/>
    </w:pPr>
    <w:rPr>
      <w:color w:val="000000"/>
    </w:rPr>
  </w:style>
  <w:style w:type="character" w:customStyle="1" w:styleId="52">
    <w:name w:val="Heading 1 Char_64ba4099-53dc-4401-b563-f9e650ce32fa"/>
    <w:basedOn w:val="11"/>
    <w:link w:val="2"/>
    <w:uiPriority w:val="9"/>
    <w:rPr>
      <w:rFonts w:cs="Arial"/>
      <w:b/>
      <w:caps/>
      <w:color w:val="3399FF"/>
      <w:spacing w:val="5"/>
      <w:sz w:val="32"/>
      <w:szCs w:val="32"/>
    </w:rPr>
  </w:style>
  <w:style w:type="character" w:customStyle="1" w:styleId="53">
    <w:name w:val="Heading 2 Char_3b994b7e-c3c7-44ca-a05e-4ba5e90aa0eb"/>
    <w:basedOn w:val="11"/>
    <w:link w:val="3"/>
    <w:qFormat/>
    <w:uiPriority w:val="9"/>
    <w:rPr>
      <w:rFonts w:cs="Arial"/>
      <w:b/>
      <w:caps/>
      <w:sz w:val="28"/>
      <w:szCs w:val="28"/>
      <w:lang w:val="en-GB"/>
    </w:rPr>
  </w:style>
  <w:style w:type="character" w:customStyle="1" w:styleId="54">
    <w:name w:val="Heading 3 Char_5cf21513-0c2e-47ae-a0d4-accaa4541334"/>
    <w:basedOn w:val="11"/>
    <w:link w:val="4"/>
    <w:qFormat/>
    <w:uiPriority w:val="9"/>
    <w:rPr>
      <w:rFonts w:cs="Arial"/>
      <w:b/>
      <w:iCs/>
      <w:caps/>
      <w:spacing w:val="5"/>
      <w:sz w:val="24"/>
      <w:szCs w:val="24"/>
    </w:rPr>
  </w:style>
  <w:style w:type="character" w:customStyle="1" w:styleId="55">
    <w:name w:val="Heading 4 Char_fc4cd710-da2f-4015-b530-4cd0c716532d"/>
    <w:basedOn w:val="11"/>
    <w:link w:val="5"/>
    <w:qFormat/>
    <w:uiPriority w:val="9"/>
    <w:rPr>
      <w:rFonts w:cs="Arial"/>
      <w:b/>
      <w:iCs/>
      <w:smallCaps/>
      <w:spacing w:val="5"/>
      <w:sz w:val="24"/>
      <w:szCs w:val="24"/>
    </w:rPr>
  </w:style>
  <w:style w:type="character" w:customStyle="1" w:styleId="56">
    <w:name w:val="Heading 5 Char_67553e15-fe15-4b67-a573-f00fdbdd7e72"/>
    <w:basedOn w:val="11"/>
    <w:link w:val="6"/>
    <w:qFormat/>
    <w:uiPriority w:val="9"/>
    <w:rPr>
      <w:rFonts w:ascii="Arial" w:hAnsi="Arial" w:cs="Arial"/>
      <w:i/>
      <w:iCs/>
      <w:sz w:val="24"/>
      <w:szCs w:val="24"/>
    </w:rPr>
  </w:style>
  <w:style w:type="character" w:customStyle="1" w:styleId="57">
    <w:name w:val="Heading 6 Char_2c306cac-e045-4201-b0b6-218e22fc4c5d"/>
    <w:basedOn w:val="11"/>
    <w:link w:val="7"/>
    <w:qFormat/>
    <w:uiPriority w:val="9"/>
    <w:rPr>
      <w:b/>
      <w:bCs/>
      <w:color w:val="595959"/>
      <w:spacing w:val="5"/>
      <w:shd w:val="clear" w:color="auto" w:fill="FFFFFF"/>
    </w:rPr>
  </w:style>
  <w:style w:type="character" w:customStyle="1" w:styleId="58">
    <w:name w:val="Heading 7 Char_33ee3348-db22-4408-a551-f5648c72feb1"/>
    <w:basedOn w:val="11"/>
    <w:link w:val="8"/>
    <w:qFormat/>
    <w:uiPriority w:val="9"/>
    <w:rPr>
      <w:b/>
      <w:bCs/>
      <w:iCs/>
      <w:caps/>
      <w:color w:val="00B0F0"/>
      <w:sz w:val="32"/>
      <w:szCs w:val="20"/>
    </w:rPr>
  </w:style>
  <w:style w:type="character" w:customStyle="1" w:styleId="59">
    <w:name w:val="Heading 8 Char_990f7366-dd61-438f-92c0-ed5b116c5799"/>
    <w:basedOn w:val="11"/>
    <w:link w:val="9"/>
    <w:qFormat/>
    <w:uiPriority w:val="9"/>
    <w:rPr>
      <w:bCs/>
      <w:iCs/>
      <w:color w:val="002060"/>
      <w:sz w:val="24"/>
      <w:szCs w:val="32"/>
    </w:rPr>
  </w:style>
  <w:style w:type="character" w:customStyle="1" w:styleId="60">
    <w:name w:val="Heading 9 Char_330ad0d0-260c-48bc-83fb-bd3f2d1b1a79"/>
    <w:basedOn w:val="11"/>
    <w:link w:val="10"/>
    <w:qFormat/>
    <w:uiPriority w:val="9"/>
    <w:rPr>
      <w:b/>
      <w:bCs/>
      <w:i/>
      <w:iCs/>
      <w:color w:val="7F7F7F"/>
      <w:sz w:val="18"/>
      <w:szCs w:val="18"/>
    </w:rPr>
  </w:style>
  <w:style w:type="character" w:customStyle="1" w:styleId="61">
    <w:name w:val="Header Char_2e8eefe3-bd0b-4c87-96ac-dd1dc39870f0"/>
    <w:basedOn w:val="11"/>
    <w:link w:val="25"/>
    <w:qFormat/>
    <w:uiPriority w:val="99"/>
    <w:rPr>
      <w:rFonts w:ascii="Cambria" w:hAnsi="Cambria"/>
      <w:sz w:val="24"/>
      <w:szCs w:val="24"/>
    </w:rPr>
  </w:style>
  <w:style w:type="character" w:customStyle="1" w:styleId="62">
    <w:name w:val="Footer Char_7d5a8490-eda2-4807-bdf8-54a67bacf2f6"/>
    <w:basedOn w:val="11"/>
    <w:link w:val="22"/>
    <w:qFormat/>
    <w:uiPriority w:val="99"/>
    <w:rPr>
      <w:rFonts w:ascii="Cambria" w:hAnsi="Cambria" w:eastAsia="SimSun" w:cs="SimSun"/>
    </w:rPr>
  </w:style>
  <w:style w:type="character" w:customStyle="1" w:styleId="63">
    <w:name w:val="Message Header Char"/>
    <w:basedOn w:val="11"/>
    <w:link w:val="37"/>
    <w:qFormat/>
    <w:uiPriority w:val="0"/>
    <w:rPr>
      <w:rFonts w:ascii="Cambria" w:hAnsi="Cambria" w:eastAsia="SimSun" w:cs="Arial"/>
      <w:b/>
      <w:color w:val="FFFFFF"/>
      <w:szCs w:val="24"/>
      <w:shd w:val="clear" w:color="auto" w:fill="6978B7"/>
    </w:rPr>
  </w:style>
  <w:style w:type="character" w:customStyle="1" w:styleId="64">
    <w:name w:val="Body Text Char"/>
    <w:basedOn w:val="11"/>
    <w:link w:val="14"/>
    <w:qFormat/>
    <w:uiPriority w:val="99"/>
  </w:style>
  <w:style w:type="character" w:customStyle="1" w:styleId="65">
    <w:name w:val="Body Text 2 Char"/>
    <w:basedOn w:val="11"/>
    <w:link w:val="15"/>
    <w:qFormat/>
    <w:uiPriority w:val="0"/>
    <w:rPr>
      <w:sz w:val="24"/>
    </w:rPr>
  </w:style>
  <w:style w:type="character" w:customStyle="1" w:styleId="66">
    <w:name w:val="Document Map Char"/>
    <w:basedOn w:val="11"/>
    <w:link w:val="20"/>
    <w:qFormat/>
    <w:uiPriority w:val="0"/>
    <w:rPr>
      <w:rFonts w:ascii="Tahoma" w:hAnsi="Tahoma" w:eastAsia="SimSun" w:cs="Tahoma"/>
      <w:sz w:val="24"/>
      <w:szCs w:val="24"/>
      <w:shd w:val="clear" w:color="auto" w:fill="000080"/>
    </w:rPr>
  </w:style>
  <w:style w:type="paragraph" w:customStyle="1" w:styleId="67">
    <w:name w:val="Proposal Normal"/>
    <w:basedOn w:val="1"/>
    <w:qFormat/>
    <w:uiPriority w:val="0"/>
    <w:pPr>
      <w:suppressAutoHyphens/>
    </w:pPr>
    <w:rPr>
      <w:rFonts w:cs="Arial"/>
      <w:sz w:val="22"/>
      <w:szCs w:val="22"/>
    </w:rPr>
  </w:style>
  <w:style w:type="character" w:customStyle="1" w:styleId="68">
    <w:name w:val="List Bullet Char"/>
    <w:basedOn w:val="11"/>
    <w:link w:val="30"/>
    <w:qFormat/>
    <w:uiPriority w:val="0"/>
    <w:rPr>
      <w:rFonts w:ascii="Cambria" w:hAnsi="Cambria"/>
      <w:i/>
      <w:sz w:val="24"/>
      <w:szCs w:val="24"/>
    </w:rPr>
  </w:style>
  <w:style w:type="character" w:customStyle="1" w:styleId="69">
    <w:name w:val="List Bullet 2 Char"/>
    <w:basedOn w:val="68"/>
    <w:link w:val="31"/>
    <w:qFormat/>
    <w:uiPriority w:val="0"/>
    <w:rPr>
      <w:rFonts w:ascii="Cambria" w:hAnsi="Cambria"/>
      <w:sz w:val="24"/>
      <w:szCs w:val="24"/>
    </w:rPr>
  </w:style>
  <w:style w:type="character" w:customStyle="1" w:styleId="70">
    <w:name w:val="Balloon Text Char"/>
    <w:basedOn w:val="11"/>
    <w:link w:val="13"/>
    <w:qFormat/>
    <w:uiPriority w:val="0"/>
    <w:rPr>
      <w:rFonts w:ascii="Tahoma" w:hAnsi="Tahoma" w:eastAsia="SimSun" w:cs="Tahoma"/>
      <w:sz w:val="16"/>
      <w:szCs w:val="16"/>
    </w:rPr>
  </w:style>
  <w:style w:type="character" w:customStyle="1" w:styleId="71">
    <w:name w:val="Comment Text Char"/>
    <w:basedOn w:val="11"/>
    <w:link w:val="18"/>
    <w:qFormat/>
    <w:uiPriority w:val="0"/>
    <w:rPr>
      <w:rFonts w:ascii="Cambria" w:hAnsi="Cambria" w:eastAsia="SimSun" w:cs="SimSun"/>
      <w:sz w:val="24"/>
      <w:szCs w:val="20"/>
    </w:rPr>
  </w:style>
  <w:style w:type="character" w:customStyle="1" w:styleId="72">
    <w:name w:val="List Number 3 Char"/>
    <w:basedOn w:val="69"/>
    <w:link w:val="35"/>
    <w:qFormat/>
    <w:uiPriority w:val="0"/>
    <w:rPr>
      <w:rFonts w:ascii="Cambria" w:hAnsi="Cambria"/>
      <w:i w:val="0"/>
      <w:sz w:val="24"/>
      <w:szCs w:val="24"/>
    </w:rPr>
  </w:style>
  <w:style w:type="character" w:customStyle="1" w:styleId="73">
    <w:name w:val="Comment Subject Char"/>
    <w:basedOn w:val="71"/>
    <w:link w:val="19"/>
    <w:qFormat/>
    <w:uiPriority w:val="99"/>
    <w:rPr>
      <w:rFonts w:ascii="Cambria" w:hAnsi="Cambria" w:eastAsia="SimSun" w:cs="SimSun"/>
      <w:b/>
      <w:bCs/>
      <w:sz w:val="24"/>
      <w:szCs w:val="20"/>
    </w:rPr>
  </w:style>
  <w:style w:type="paragraph" w:customStyle="1" w:styleId="74">
    <w:name w:val="TOC Header"/>
    <w:basedOn w:val="1"/>
    <w:link w:val="81"/>
    <w:qFormat/>
    <w:uiPriority w:val="0"/>
    <w:pPr>
      <w:shd w:val="clear" w:color="auto" w:fill="17365D"/>
      <w:spacing w:before="80" w:after="80"/>
      <w:jc w:val="center"/>
    </w:pPr>
    <w:rPr>
      <w:rFonts w:ascii="Cambria" w:hAnsi="Cambria"/>
      <w:b/>
      <w:color w:val="FFFFFF"/>
      <w:sz w:val="32"/>
    </w:rPr>
  </w:style>
  <w:style w:type="paragraph" w:styleId="75">
    <w:name w:val="No Spacing"/>
    <w:basedOn w:val="1"/>
    <w:link w:val="86"/>
    <w:qFormat/>
    <w:uiPriority w:val="1"/>
    <w:pPr>
      <w:spacing w:after="0" w:line="240" w:lineRule="auto"/>
    </w:pPr>
  </w:style>
  <w:style w:type="paragraph" w:styleId="76">
    <w:name w:val="List Paragraph"/>
    <w:basedOn w:val="1"/>
    <w:link w:val="94"/>
    <w:qFormat/>
    <w:uiPriority w:val="34"/>
    <w:pPr>
      <w:ind w:left="720"/>
      <w:contextualSpacing/>
    </w:pPr>
  </w:style>
  <w:style w:type="paragraph" w:styleId="77">
    <w:name w:val="Quote"/>
    <w:basedOn w:val="1"/>
    <w:next w:val="1"/>
    <w:link w:val="78"/>
    <w:qFormat/>
    <w:uiPriority w:val="29"/>
    <w:rPr>
      <w:rFonts w:ascii="Cambria" w:hAnsi="Cambria"/>
      <w:i/>
      <w:iCs/>
      <w:sz w:val="22"/>
      <w:szCs w:val="22"/>
    </w:rPr>
  </w:style>
  <w:style w:type="character" w:customStyle="1" w:styleId="78">
    <w:name w:val="Quote Char_031147c4-c9fc-4230-917d-b9a6f931e6c1"/>
    <w:basedOn w:val="11"/>
    <w:link w:val="77"/>
    <w:qFormat/>
    <w:uiPriority w:val="29"/>
    <w:rPr>
      <w:i/>
      <w:iCs/>
    </w:rPr>
  </w:style>
  <w:style w:type="paragraph" w:styleId="79">
    <w:name w:val="Intense Quote"/>
    <w:basedOn w:val="1"/>
    <w:next w:val="1"/>
    <w:link w:val="80"/>
    <w:qFormat/>
    <w:uiPriority w:val="30"/>
    <w:pPr>
      <w:pBdr>
        <w:top w:val="single" w:color="auto" w:sz="4" w:space="10"/>
        <w:bottom w:val="single" w:color="auto" w:sz="4" w:space="10"/>
      </w:pBdr>
      <w:spacing w:before="240" w:after="240" w:line="300" w:lineRule="auto"/>
      <w:ind w:left="1152" w:right="1152"/>
      <w:jc w:val="both"/>
    </w:pPr>
    <w:rPr>
      <w:rFonts w:ascii="Cambria" w:hAnsi="Cambria"/>
      <w:i/>
      <w:iCs/>
      <w:sz w:val="22"/>
      <w:szCs w:val="22"/>
    </w:rPr>
  </w:style>
  <w:style w:type="character" w:customStyle="1" w:styleId="80">
    <w:name w:val="Intense Quote Char_41161843-d198-4ddc-8d59-31cea9dece90"/>
    <w:basedOn w:val="11"/>
    <w:link w:val="79"/>
    <w:qFormat/>
    <w:uiPriority w:val="30"/>
    <w:rPr>
      <w:i/>
      <w:iCs/>
    </w:rPr>
  </w:style>
  <w:style w:type="character" w:customStyle="1" w:styleId="81">
    <w:name w:val="TOC Header Char"/>
    <w:basedOn w:val="11"/>
    <w:link w:val="74"/>
    <w:qFormat/>
    <w:uiPriority w:val="0"/>
    <w:rPr>
      <w:b/>
      <w:color w:val="FFFFFF"/>
      <w:sz w:val="32"/>
      <w:szCs w:val="24"/>
      <w:shd w:val="clear" w:color="auto" w:fill="17365D"/>
    </w:rPr>
  </w:style>
  <w:style w:type="character" w:customStyle="1" w:styleId="82">
    <w:name w:val="Intense Emphasis"/>
    <w:qFormat/>
    <w:uiPriority w:val="21"/>
    <w:rPr>
      <w:b/>
      <w:bCs/>
      <w:i/>
      <w:iCs/>
    </w:rPr>
  </w:style>
  <w:style w:type="character" w:customStyle="1" w:styleId="83">
    <w:name w:val="Subtle Reference"/>
    <w:basedOn w:val="11"/>
    <w:qFormat/>
    <w:uiPriority w:val="31"/>
    <w:rPr>
      <w:smallCaps/>
    </w:rPr>
  </w:style>
  <w:style w:type="character" w:customStyle="1" w:styleId="84">
    <w:name w:val="Intense Reference"/>
    <w:qFormat/>
    <w:uiPriority w:val="32"/>
    <w:rPr>
      <w:b/>
      <w:bCs/>
      <w:smallCaps/>
    </w:rPr>
  </w:style>
  <w:style w:type="paragraph" w:customStyle="1" w:styleId="85">
    <w:name w:val="TOC Heading"/>
    <w:basedOn w:val="2"/>
    <w:next w:val="1"/>
    <w:qFormat/>
    <w:uiPriority w:val="39"/>
    <w:pPr>
      <w:numPr>
        <w:ilvl w:val="0"/>
        <w:numId w:val="0"/>
      </w:numPr>
      <w:outlineLvl w:val="9"/>
    </w:pPr>
    <w:rPr>
      <w:lang w:bidi="en-US"/>
    </w:rPr>
  </w:style>
  <w:style w:type="character" w:customStyle="1" w:styleId="86">
    <w:name w:val="No Spacing Char"/>
    <w:basedOn w:val="11"/>
    <w:link w:val="75"/>
    <w:qFormat/>
    <w:uiPriority w:val="1"/>
    <w:rPr>
      <w:rFonts w:ascii="Cambria" w:hAnsi="Cambria"/>
      <w:sz w:val="24"/>
      <w:szCs w:val="24"/>
    </w:rPr>
  </w:style>
  <w:style w:type="character" w:styleId="87">
    <w:name w:val="Placeholder Text"/>
    <w:basedOn w:val="11"/>
    <w:qFormat/>
    <w:uiPriority w:val="99"/>
    <w:rPr>
      <w:color w:val="808080"/>
    </w:rPr>
  </w:style>
  <w:style w:type="paragraph" w:customStyle="1" w:styleId="88">
    <w:name w:val="Header Title"/>
    <w:basedOn w:val="1"/>
    <w:link w:val="89"/>
    <w:qFormat/>
    <w:uiPriority w:val="99"/>
    <w:pPr>
      <w:tabs>
        <w:tab w:val="center" w:pos="4680"/>
        <w:tab w:val="right" w:pos="9360"/>
      </w:tabs>
      <w:spacing w:before="120" w:after="0" w:line="240" w:lineRule="auto"/>
      <w:jc w:val="center"/>
    </w:pPr>
    <w:rPr>
      <w:rFonts w:eastAsia="Calibri" w:cs="Arial"/>
      <w:b/>
      <w:caps/>
      <w:color w:val="FFFFFF"/>
    </w:rPr>
  </w:style>
  <w:style w:type="character" w:customStyle="1" w:styleId="89">
    <w:name w:val="Header Title Char"/>
    <w:basedOn w:val="11"/>
    <w:link w:val="88"/>
    <w:qFormat/>
    <w:uiPriority w:val="99"/>
    <w:rPr>
      <w:rFonts w:ascii="Cambria" w:hAnsi="Cambria" w:eastAsia="Calibri" w:cs="Arial"/>
      <w:b/>
      <w:caps/>
      <w:color w:val="FFFFFF"/>
      <w:sz w:val="24"/>
      <w:szCs w:val="24"/>
    </w:rPr>
  </w:style>
  <w:style w:type="paragraph" w:customStyle="1" w:styleId="90">
    <w:name w:val="DOC Title"/>
    <w:basedOn w:val="1"/>
    <w:link w:val="101"/>
    <w:qFormat/>
    <w:uiPriority w:val="0"/>
    <w:pPr>
      <w:spacing w:after="0" w:line="192" w:lineRule="auto"/>
      <w:jc w:val="center"/>
    </w:pPr>
    <w:rPr>
      <w:rFonts w:ascii="Cambria" w:hAnsi="Cambria"/>
      <w:b/>
      <w:iCs/>
      <w:caps/>
      <w:color w:val="E36C0A"/>
      <w:sz w:val="96"/>
    </w:rPr>
  </w:style>
  <w:style w:type="paragraph" w:customStyle="1" w:styleId="91">
    <w:name w:val="SECTION - Header"/>
    <w:basedOn w:val="1"/>
    <w:link w:val="92"/>
    <w:qFormat/>
    <w:uiPriority w:val="0"/>
    <w:pPr>
      <w:spacing w:after="120" w:line="240" w:lineRule="auto"/>
    </w:pPr>
    <w:rPr>
      <w:rFonts w:ascii="Cambria" w:hAnsi="Cambria" w:eastAsia="Calibri" w:cs="Arial"/>
      <w:b/>
      <w:caps/>
      <w:color w:val="002060"/>
      <w:sz w:val="36"/>
      <w:szCs w:val="36"/>
    </w:rPr>
  </w:style>
  <w:style w:type="character" w:customStyle="1" w:styleId="92">
    <w:name w:val="SECTION - Header Char"/>
    <w:basedOn w:val="11"/>
    <w:link w:val="91"/>
    <w:qFormat/>
    <w:uiPriority w:val="0"/>
    <w:rPr>
      <w:rFonts w:eastAsia="Calibri" w:cs="Arial"/>
      <w:b/>
      <w:caps/>
      <w:color w:val="002060"/>
      <w:sz w:val="36"/>
      <w:szCs w:val="36"/>
    </w:rPr>
  </w:style>
  <w:style w:type="paragraph" w:customStyle="1" w:styleId="93">
    <w:name w:val="List Letter bullet"/>
    <w:basedOn w:val="76"/>
    <w:link w:val="95"/>
    <w:qFormat/>
    <w:uiPriority w:val="0"/>
  </w:style>
  <w:style w:type="character" w:customStyle="1" w:styleId="94">
    <w:name w:val="List Paragraph Char"/>
    <w:basedOn w:val="11"/>
    <w:link w:val="76"/>
    <w:qFormat/>
    <w:uiPriority w:val="34"/>
    <w:rPr>
      <w:rFonts w:ascii="Cambria" w:hAnsi="Cambria"/>
      <w:sz w:val="24"/>
      <w:szCs w:val="24"/>
    </w:rPr>
  </w:style>
  <w:style w:type="character" w:customStyle="1" w:styleId="95">
    <w:name w:val="List Letter bullet Char"/>
    <w:basedOn w:val="94"/>
    <w:link w:val="93"/>
    <w:qFormat/>
    <w:uiPriority w:val="0"/>
    <w:rPr>
      <w:rFonts w:ascii="Cambria" w:hAnsi="Cambria" w:eastAsia="Calibri" w:cs="Arial"/>
      <w:sz w:val="24"/>
      <w:szCs w:val="24"/>
    </w:rPr>
  </w:style>
  <w:style w:type="paragraph" w:customStyle="1" w:styleId="96">
    <w:name w:val="Instruction Style"/>
    <w:basedOn w:val="40"/>
    <w:link w:val="97"/>
    <w:qFormat/>
    <w:uiPriority w:val="0"/>
    <w:pPr>
      <w:spacing w:before="120" w:after="120" w:line="276" w:lineRule="auto"/>
    </w:pPr>
    <w:rPr>
      <w:rFonts w:ascii="Cambria" w:hAnsi="Cambria"/>
      <w:b/>
      <w:i/>
      <w:sz w:val="22"/>
      <w:szCs w:val="22"/>
      <w:lang w:val="en-GB"/>
    </w:rPr>
  </w:style>
  <w:style w:type="character" w:customStyle="1" w:styleId="97">
    <w:name w:val="Instruction Style Char"/>
    <w:basedOn w:val="64"/>
    <w:link w:val="96"/>
    <w:qFormat/>
    <w:uiPriority w:val="0"/>
    <w:rPr>
      <w:rFonts w:ascii="Cambria" w:hAnsi="Cambria" w:cs="Consolas"/>
      <w:b/>
      <w:i/>
      <w:lang w:val="en-GB"/>
    </w:rPr>
  </w:style>
  <w:style w:type="paragraph" w:customStyle="1" w:styleId="98">
    <w:name w:val="Example Style"/>
    <w:basedOn w:val="14"/>
    <w:link w:val="99"/>
    <w:qFormat/>
    <w:uiPriority w:val="0"/>
    <w:pPr>
      <w:numPr>
        <w:ilvl w:val="0"/>
        <w:numId w:val="6"/>
      </w:numPr>
    </w:pPr>
    <w:rPr>
      <w:i/>
    </w:rPr>
  </w:style>
  <w:style w:type="character" w:customStyle="1" w:styleId="99">
    <w:name w:val="Example Style Char"/>
    <w:basedOn w:val="64"/>
    <w:link w:val="98"/>
    <w:qFormat/>
    <w:uiPriority w:val="0"/>
    <w:rPr>
      <w:i/>
    </w:rPr>
  </w:style>
  <w:style w:type="paragraph" w:customStyle="1" w:styleId="100">
    <w:name w:val="Table Header - Example"/>
    <w:basedOn w:val="1"/>
    <w:link w:val="102"/>
    <w:qFormat/>
    <w:uiPriority w:val="0"/>
    <w:pPr>
      <w:spacing w:after="0"/>
    </w:pPr>
    <w:rPr>
      <w:rFonts w:ascii="Cambria" w:hAnsi="Cambria"/>
      <w:b/>
      <w:i/>
      <w:color w:val="FFFFFF"/>
    </w:rPr>
  </w:style>
  <w:style w:type="character" w:customStyle="1" w:styleId="101">
    <w:name w:val="DOC Title Char"/>
    <w:basedOn w:val="11"/>
    <w:link w:val="90"/>
    <w:qFormat/>
    <w:uiPriority w:val="0"/>
    <w:rPr>
      <w:b/>
      <w:iCs/>
      <w:caps/>
      <w:color w:val="E36C0A"/>
      <w:sz w:val="96"/>
      <w:szCs w:val="24"/>
    </w:rPr>
  </w:style>
  <w:style w:type="character" w:customStyle="1" w:styleId="102">
    <w:name w:val="Table Header - Example Char"/>
    <w:basedOn w:val="11"/>
    <w:link w:val="100"/>
    <w:qFormat/>
    <w:uiPriority w:val="0"/>
    <w:rPr>
      <w:b/>
      <w:i/>
      <w:color w:val="FFFFFF"/>
      <w:sz w:val="24"/>
      <w:szCs w:val="24"/>
    </w:rPr>
  </w:style>
  <w:style w:type="paragraph" w:customStyle="1" w:styleId="103">
    <w:name w:val="Example Header"/>
    <w:basedOn w:val="1"/>
    <w:link w:val="105"/>
    <w:qFormat/>
    <w:uiPriority w:val="0"/>
    <w:rPr>
      <w:b/>
      <w:i/>
      <w:u w:val="single"/>
    </w:rPr>
  </w:style>
  <w:style w:type="paragraph" w:customStyle="1" w:styleId="104">
    <w:name w:val="Boilerplate Text"/>
    <w:basedOn w:val="14"/>
    <w:link w:val="106"/>
    <w:qFormat/>
    <w:uiPriority w:val="0"/>
    <w:rPr>
      <w:rFonts w:ascii="Cambria" w:hAnsi="Cambria"/>
    </w:rPr>
  </w:style>
  <w:style w:type="character" w:customStyle="1" w:styleId="105">
    <w:name w:val="Example Header Char"/>
    <w:basedOn w:val="11"/>
    <w:link w:val="103"/>
    <w:qFormat/>
    <w:uiPriority w:val="0"/>
    <w:rPr>
      <w:rFonts w:ascii="Cambria" w:hAnsi="Cambria"/>
      <w:b/>
      <w:i/>
      <w:sz w:val="24"/>
      <w:szCs w:val="24"/>
      <w:u w:val="single"/>
    </w:rPr>
  </w:style>
  <w:style w:type="character" w:customStyle="1" w:styleId="106">
    <w:name w:val="Boilerplate Text Char"/>
    <w:basedOn w:val="64"/>
    <w:link w:val="104"/>
    <w:qFormat/>
    <w:uiPriority w:val="0"/>
    <w:rPr>
      <w:rFonts w:ascii="Cambria" w:hAnsi="Cambria"/>
      <w:sz w:val="24"/>
    </w:rPr>
  </w:style>
  <w:style w:type="paragraph" w:customStyle="1" w:styleId="107">
    <w:name w:val="DOC Version"/>
    <w:basedOn w:val="1"/>
    <w:link w:val="108"/>
    <w:qFormat/>
    <w:uiPriority w:val="0"/>
    <w:pPr>
      <w:spacing w:before="80" w:after="80"/>
    </w:pPr>
    <w:rPr>
      <w:rFonts w:eastAsia="Calibri" w:cs="Arial"/>
    </w:rPr>
  </w:style>
  <w:style w:type="character" w:customStyle="1" w:styleId="108">
    <w:name w:val="DOC Version Char"/>
    <w:basedOn w:val="11"/>
    <w:link w:val="107"/>
    <w:qFormat/>
    <w:uiPriority w:val="0"/>
    <w:rPr>
      <w:rFonts w:ascii="Cambria" w:hAnsi="Cambria" w:eastAsia="Calibri" w:cs="Arial"/>
      <w:sz w:val="24"/>
      <w:szCs w:val="24"/>
    </w:rPr>
  </w:style>
  <w:style w:type="paragraph" w:customStyle="1" w:styleId="109">
    <w:name w:val="TABLE - Header"/>
    <w:basedOn w:val="44"/>
    <w:link w:val="111"/>
    <w:qFormat/>
    <w:uiPriority w:val="0"/>
    <w:pPr>
      <w:jc w:val="center"/>
    </w:pPr>
    <w:rPr>
      <w:b/>
      <w:color w:val="FFFFFF"/>
    </w:rPr>
  </w:style>
  <w:style w:type="paragraph" w:customStyle="1" w:styleId="110">
    <w:name w:val="TABLE - Body Text"/>
    <w:link w:val="112"/>
    <w:qFormat/>
    <w:uiPriority w:val="0"/>
    <w:pPr>
      <w:spacing w:after="200" w:line="276" w:lineRule="auto"/>
    </w:pPr>
    <w:rPr>
      <w:rFonts w:ascii="Cambria" w:hAnsi="Cambria" w:eastAsia="SimSun" w:cs="SimSun"/>
      <w:sz w:val="24"/>
      <w:szCs w:val="22"/>
      <w:lang w:val="en-US" w:eastAsia="en-US" w:bidi="ar-SA"/>
    </w:rPr>
  </w:style>
  <w:style w:type="character" w:customStyle="1" w:styleId="111">
    <w:name w:val="TABLE - Header Char"/>
    <w:basedOn w:val="102"/>
    <w:link w:val="109"/>
    <w:qFormat/>
    <w:uiPriority w:val="0"/>
    <w:rPr>
      <w:rFonts w:ascii="Cambria" w:hAnsi="Cambria"/>
      <w:i w:val="0"/>
      <w:color w:val="FFFFFF"/>
      <w:sz w:val="24"/>
      <w:szCs w:val="24"/>
    </w:rPr>
  </w:style>
  <w:style w:type="character" w:customStyle="1" w:styleId="112">
    <w:name w:val="TABLE - Body Text Char"/>
    <w:basedOn w:val="111"/>
    <w:link w:val="110"/>
    <w:qFormat/>
    <w:uiPriority w:val="0"/>
    <w:rPr>
      <w:rFonts w:ascii="Cambria" w:hAnsi="Cambria"/>
      <w:b w:val="0"/>
      <w:caps/>
      <w:color w:val="FFFFFF"/>
      <w:sz w:val="24"/>
      <w:szCs w:val="24"/>
    </w:rPr>
  </w:style>
  <w:style w:type="paragraph" w:customStyle="1" w:styleId="113">
    <w:name w:val="Table - body text - Example"/>
    <w:basedOn w:val="98"/>
    <w:link w:val="115"/>
    <w:qFormat/>
    <w:uiPriority w:val="0"/>
    <w:rPr>
      <w:rFonts w:ascii="Cambria" w:hAnsi="Cambria"/>
    </w:rPr>
  </w:style>
  <w:style w:type="paragraph" w:customStyle="1" w:styleId="114">
    <w:name w:val="Body Text - Bullets"/>
    <w:basedOn w:val="98"/>
    <w:link w:val="116"/>
    <w:qFormat/>
    <w:uiPriority w:val="0"/>
    <w:pPr>
      <w:ind w:left="342"/>
    </w:pPr>
  </w:style>
  <w:style w:type="character" w:customStyle="1" w:styleId="115">
    <w:name w:val="Table - body text - Example Char"/>
    <w:basedOn w:val="99"/>
    <w:link w:val="113"/>
    <w:qFormat/>
    <w:uiPriority w:val="0"/>
    <w:rPr>
      <w:rFonts w:ascii="Cambria" w:hAnsi="Cambria"/>
    </w:rPr>
  </w:style>
  <w:style w:type="character" w:customStyle="1" w:styleId="116">
    <w:name w:val="Body Text - Bullets Char"/>
    <w:basedOn w:val="99"/>
    <w:link w:val="114"/>
    <w:qFormat/>
    <w:uiPriority w:val="0"/>
  </w:style>
  <w:style w:type="paragraph" w:customStyle="1" w:styleId="117">
    <w:name w:val="Body Text - Numbering Bullets"/>
    <w:basedOn w:val="33"/>
    <w:link w:val="118"/>
    <w:qFormat/>
    <w:uiPriority w:val="0"/>
    <w:pPr>
      <w:numPr>
        <w:ilvl w:val="0"/>
        <w:numId w:val="0"/>
      </w:numPr>
      <w:ind w:left="342" w:hanging="360"/>
    </w:pPr>
    <w:rPr>
      <w:rFonts w:eastAsia="Calibri"/>
    </w:rPr>
  </w:style>
  <w:style w:type="character" w:customStyle="1" w:styleId="118">
    <w:name w:val="Body Text - Numbering Bullets Char"/>
    <w:basedOn w:val="11"/>
    <w:link w:val="117"/>
    <w:qFormat/>
    <w:uiPriority w:val="0"/>
    <w:rPr>
      <w:rFonts w:ascii="Cambria" w:hAnsi="Cambria" w:eastAsia="Calibri"/>
      <w:sz w:val="24"/>
      <w:szCs w:val="24"/>
    </w:rPr>
  </w:style>
  <w:style w:type="paragraph" w:customStyle="1" w:styleId="119">
    <w:name w:val="bulleted1"/>
    <w:basedOn w:val="1"/>
    <w:qFormat/>
    <w:uiPriority w:val="0"/>
    <w:pPr>
      <w:spacing w:before="100" w:beforeAutospacing="1" w:after="100" w:afterAutospacing="1" w:line="240" w:lineRule="auto"/>
    </w:pPr>
    <w:rPr>
      <w:rFonts w:ascii="Times New Roman" w:hAnsi="Times New Roman" w:eastAsia="Times New Roman" w:cs="Times New Roman"/>
    </w:rPr>
  </w:style>
  <w:style w:type="paragraph" w:customStyle="1" w:styleId="120">
    <w:name w:val="TABLE - Sub-Header"/>
    <w:basedOn w:val="109"/>
    <w:link w:val="121"/>
    <w:qFormat/>
    <w:uiPriority w:val="0"/>
    <w:pPr>
      <w:framePr w:hSpace="180" w:wrap="around" w:vAnchor="text" w:hAnchor="margin" w:x="115" w:y="499"/>
    </w:pPr>
    <w:rPr>
      <w:b w:val="0"/>
      <w:caps/>
      <w:smallCaps/>
    </w:rPr>
  </w:style>
  <w:style w:type="character" w:customStyle="1" w:styleId="121">
    <w:name w:val="TABLE - Sub-Header Char"/>
    <w:basedOn w:val="111"/>
    <w:link w:val="120"/>
    <w:qFormat/>
    <w:uiPriority w:val="0"/>
    <w:rPr>
      <w:rFonts w:ascii="Cambria" w:hAnsi="Cambria"/>
      <w:b w:val="0"/>
      <w:caps/>
      <w:smallCaps/>
      <w:color w:val="FFFFFF"/>
      <w:sz w:val="24"/>
      <w:szCs w:val="24"/>
    </w:rPr>
  </w:style>
  <w:style w:type="character" w:customStyle="1" w:styleId="122">
    <w:name w:val="Plain Text Char"/>
    <w:basedOn w:val="11"/>
    <w:link w:val="40"/>
    <w:qFormat/>
    <w:uiPriority w:val="99"/>
    <w:rPr>
      <w:rFonts w:ascii="Consolas" w:hAnsi="Consolas" w:cs="Consolas"/>
      <w:sz w:val="21"/>
      <w:szCs w:val="21"/>
    </w:rPr>
  </w:style>
  <w:style w:type="paragraph" w:customStyle="1" w:styleId="123">
    <w:name w:val="Heading 1-Appendix"/>
    <w:basedOn w:val="2"/>
    <w:link w:val="124"/>
    <w:qFormat/>
    <w:uiPriority w:val="99"/>
    <w:pPr>
      <w:numPr>
        <w:ilvl w:val="0"/>
        <w:numId w:val="0"/>
      </w:numPr>
    </w:pPr>
  </w:style>
  <w:style w:type="character" w:customStyle="1" w:styleId="124">
    <w:name w:val="Heading 1-Appendix Char"/>
    <w:basedOn w:val="52"/>
    <w:link w:val="123"/>
    <w:qFormat/>
    <w:uiPriority w:val="99"/>
    <w:rPr>
      <w:rFonts w:cs="Arial"/>
      <w:color w:val="0097CC"/>
      <w:spacing w:val="5"/>
      <w:sz w:val="32"/>
      <w:szCs w:val="36"/>
    </w:rPr>
  </w:style>
  <w:style w:type="paragraph" w:customStyle="1" w:styleId="125">
    <w:name w:val="Informational Style"/>
    <w:basedOn w:val="1"/>
    <w:link w:val="126"/>
    <w:qFormat/>
    <w:uiPriority w:val="0"/>
    <w:pPr>
      <w:spacing w:before="120" w:after="120"/>
    </w:pPr>
    <w:rPr>
      <w:i/>
    </w:rPr>
  </w:style>
  <w:style w:type="character" w:customStyle="1" w:styleId="126">
    <w:name w:val="Informational Style Char"/>
    <w:basedOn w:val="11"/>
    <w:link w:val="125"/>
    <w:qFormat/>
    <w:uiPriority w:val="0"/>
    <w:rPr>
      <w:rFonts w:ascii="Cambria" w:hAnsi="Cambria"/>
      <w:i/>
      <w:sz w:val="24"/>
      <w:szCs w:val="24"/>
    </w:rPr>
  </w:style>
  <w:style w:type="paragraph" w:customStyle="1" w:styleId="127">
    <w:name w:val="Table-Header"/>
    <w:link w:val="128"/>
    <w:qFormat/>
    <w:uiPriority w:val="0"/>
    <w:pPr>
      <w:spacing w:before="80" w:after="80" w:line="276" w:lineRule="auto"/>
      <w:jc w:val="center"/>
    </w:pPr>
    <w:rPr>
      <w:rFonts w:ascii="Cambria" w:hAnsi="Cambria" w:eastAsia="SimSun" w:cs="SimSun"/>
      <w:b/>
      <w:caps/>
      <w:color w:val="FFFFFF"/>
      <w:sz w:val="24"/>
      <w:szCs w:val="24"/>
      <w:lang w:val="en-US" w:eastAsia="en-US" w:bidi="ar-SA"/>
    </w:rPr>
  </w:style>
  <w:style w:type="character" w:customStyle="1" w:styleId="128">
    <w:name w:val="Table-Header Char"/>
    <w:basedOn w:val="11"/>
    <w:link w:val="127"/>
    <w:qFormat/>
    <w:uiPriority w:val="0"/>
    <w:rPr>
      <w:rFonts w:ascii="Cambria" w:hAnsi="Cambria"/>
      <w:b/>
      <w:caps/>
      <w:color w:val="FFFFFF"/>
      <w:sz w:val="24"/>
      <w:szCs w:val="24"/>
    </w:rPr>
  </w:style>
  <w:style w:type="paragraph" w:customStyle="1" w:styleId="129">
    <w:name w:val="Table-Body"/>
    <w:link w:val="130"/>
    <w:qFormat/>
    <w:uiPriority w:val="0"/>
    <w:pPr>
      <w:spacing w:before="80" w:after="80" w:line="276" w:lineRule="auto"/>
    </w:pPr>
    <w:rPr>
      <w:rFonts w:ascii="Cambria" w:hAnsi="Cambria" w:eastAsia="SimSun" w:cs="SimSun"/>
      <w:color w:val="FFFFFF"/>
      <w:sz w:val="24"/>
      <w:szCs w:val="24"/>
      <w:lang w:val="en-US" w:eastAsia="en-US" w:bidi="ar-SA"/>
    </w:rPr>
  </w:style>
  <w:style w:type="character" w:customStyle="1" w:styleId="130">
    <w:name w:val="Table-Body Char"/>
    <w:basedOn w:val="128"/>
    <w:link w:val="129"/>
    <w:qFormat/>
    <w:uiPriority w:val="0"/>
    <w:rPr>
      <w:rFonts w:ascii="Cambria" w:hAnsi="Cambria"/>
      <w:b w:val="0"/>
      <w:caps w:val="0"/>
      <w:color w:val="FFFFFF"/>
      <w:sz w:val="24"/>
      <w:szCs w:val="24"/>
    </w:rPr>
  </w:style>
  <w:style w:type="character" w:customStyle="1" w:styleId="131">
    <w:name w:val="Caption Char"/>
    <w:basedOn w:val="11"/>
    <w:link w:val="16"/>
    <w:uiPriority w:val="0"/>
    <w:rPr>
      <w:rFonts w:ascii="Cambria" w:hAnsi="Cambria"/>
      <w:b/>
      <w:bCs/>
      <w:sz w:val="18"/>
      <w:szCs w:val="18"/>
    </w:rPr>
  </w:style>
  <w:style w:type="character" w:customStyle="1" w:styleId="132">
    <w:name w:val="Title Char_5bfd2805-afeb-4ba3-b72f-f58258a7b04c"/>
    <w:basedOn w:val="11"/>
    <w:link w:val="45"/>
    <w:uiPriority w:val="10"/>
    <w:rPr>
      <w:rFonts w:ascii="Arial" w:hAnsi="Arial" w:cs="Arial"/>
      <w:smallCaps/>
      <w:sz w:val="56"/>
      <w:szCs w:val="56"/>
    </w:rPr>
  </w:style>
  <w:style w:type="character" w:customStyle="1" w:styleId="133">
    <w:name w:val="Subtitle Char"/>
    <w:basedOn w:val="11"/>
    <w:link w:val="42"/>
    <w:uiPriority w:val="11"/>
    <w:rPr>
      <w:i/>
      <w:iCs/>
      <w:smallCaps/>
      <w:spacing w:val="10"/>
      <w:sz w:val="28"/>
      <w:szCs w:val="28"/>
    </w:rPr>
  </w:style>
  <w:style w:type="character" w:customStyle="1" w:styleId="134">
    <w:name w:val="Subtle Emphasis"/>
    <w:qFormat/>
    <w:uiPriority w:val="19"/>
    <w:rPr>
      <w:i/>
      <w:iCs/>
    </w:rPr>
  </w:style>
  <w:style w:type="character" w:customStyle="1" w:styleId="135">
    <w:name w:val="Book Title"/>
    <w:basedOn w:val="11"/>
    <w:qFormat/>
    <w:uiPriority w:val="33"/>
    <w:rPr>
      <w:i/>
      <w:iCs/>
      <w:smallCaps/>
      <w:spacing w:val="5"/>
    </w:rPr>
  </w:style>
  <w:style w:type="paragraph" w:customStyle="1" w:styleId="136">
    <w:name w:val="TableTextCenter"/>
    <w:basedOn w:val="1"/>
    <w:uiPriority w:val="0"/>
    <w:pPr>
      <w:spacing w:after="20"/>
      <w:jc w:val="center"/>
    </w:pPr>
    <w:rPr>
      <w:rFonts w:cs="Arial"/>
      <w:sz w:val="20"/>
      <w:szCs w:val="22"/>
    </w:rPr>
  </w:style>
  <w:style w:type="character" w:customStyle="1" w:styleId="137">
    <w:name w:val="Footnote Text Char"/>
    <w:basedOn w:val="11"/>
    <w:link w:val="24"/>
    <w:uiPriority w:val="99"/>
    <w:rPr>
      <w:rFonts w:ascii="Cambria" w:hAnsi="Cambria" w:cs="Arial"/>
      <w:sz w:val="20"/>
      <w:szCs w:val="20"/>
    </w:rPr>
  </w:style>
  <w:style w:type="character" w:customStyle="1" w:styleId="138">
    <w:name w:val="overflow-hidden"/>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4622DE-DA59-485E-B4C1-DE7E5F973599}">
  <ds:schemaRefs/>
</ds:datastoreItem>
</file>

<file path=customXml/itemProps3.xml><?xml version="1.0" encoding="utf-8"?>
<ds:datastoreItem xmlns:ds="http://schemas.openxmlformats.org/officeDocument/2006/customXml" ds:itemID="{BC126680-700B-458E-99BB-3ABB924D2838}">
  <ds:schemaRefs/>
</ds:datastoreItem>
</file>

<file path=customXml/itemProps4.xml><?xml version="1.0" encoding="utf-8"?>
<ds:datastoreItem xmlns:ds="http://schemas.openxmlformats.org/officeDocument/2006/customXml" ds:itemID="{A7CDD435-D530-43E6-ADBD-D4E9ADE405C1}">
  <ds:schemaRefs/>
</ds:datastoreItem>
</file>

<file path=customXml/itemProps5.xml><?xml version="1.0" encoding="utf-8"?>
<ds:datastoreItem xmlns:ds="http://schemas.openxmlformats.org/officeDocument/2006/customXml" ds:itemID="{8C17D4F6-472A-4F55-A36C-BFFD10370914}">
  <ds:schemaRefs/>
</ds:datastoreItem>
</file>

<file path=docProps/app.xml><?xml version="1.0" encoding="utf-8"?>
<Properties xmlns="http://schemas.openxmlformats.org/officeDocument/2006/extended-properties" xmlns:vt="http://schemas.openxmlformats.org/officeDocument/2006/docPropsVTypes">
  <Template>Normal</Template>
  <Manager>Mary Winkley</Manager>
  <Company>CPD</Company>
  <Pages>17</Pages>
  <Words>3081</Words>
  <Characters>17952</Characters>
  <Paragraphs>453</Paragraphs>
  <TotalTime>2893</TotalTime>
  <ScaleCrop>false</ScaleCrop>
  <LinksUpToDate>false</LinksUpToDate>
  <CharactersWithSpaces>20834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TEMPLATE;Requirements</cp:category>
  <dcterms:created xsi:type="dcterms:W3CDTF">2021-04-21T00:09:00Z</dcterms:created>
  <dc:creator>Shawn Nguyen;Rob Peterson</dc:creator>
  <cp:lastModifiedBy>Nandi</cp:lastModifiedBy>
  <cp:lastPrinted>2014-05-09T22:59:00Z</cp:lastPrinted>
  <dcterms:modified xsi:type="dcterms:W3CDTF">2024-11-14T09:46:31Z</dcterms:modified>
  <dc:subject>Word Template</dc:subject>
  <dc:title>Requirements Management Plan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y fmtid="{D5CDD505-2E9C-101B-9397-08002B2CF9AE}" pid="4" name="ICV">
    <vt:lpwstr>43EFC5250206450CB0EAD1B65B09EE55_13</vt:lpwstr>
  </property>
  <property fmtid="{D5CDD505-2E9C-101B-9397-08002B2CF9AE}" pid="5" name="KSOProductBuildVer">
    <vt:lpwstr>1033-12.2.0.18607</vt:lpwstr>
  </property>
</Properties>
</file>